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793" w:rsidRPr="00D53154" w:rsidRDefault="00976793" w:rsidP="00976793">
      <w:pPr>
        <w:spacing w:line="200" w:lineRule="exact"/>
        <w:rPr>
          <w:rFonts w:ascii="Arial" w:eastAsia="Times New Roman" w:hAnsi="Arial"/>
          <w:sz w:val="24"/>
        </w:rPr>
      </w:pPr>
    </w:p>
    <w:p w:rsidR="00976793" w:rsidRPr="00D53154" w:rsidRDefault="00976793" w:rsidP="00976793">
      <w:pPr>
        <w:spacing w:line="200" w:lineRule="exact"/>
        <w:rPr>
          <w:rFonts w:ascii="Arial" w:eastAsia="Times New Roman" w:hAnsi="Arial"/>
          <w:sz w:val="24"/>
        </w:rPr>
      </w:pPr>
    </w:p>
    <w:p w:rsidR="00976793" w:rsidRPr="00D53154" w:rsidRDefault="008D235B" w:rsidP="00976793">
      <w:pPr>
        <w:spacing w:line="200" w:lineRule="exact"/>
        <w:rPr>
          <w:rFonts w:ascii="Arial" w:eastAsia="Times New Roman" w:hAnsi="Arial"/>
          <w:sz w:val="24"/>
        </w:rPr>
      </w:pPr>
      <w:r w:rsidRPr="00D53154">
        <w:rPr>
          <w:rFonts w:ascii="Arial" w:hAnsi="Arial"/>
          <w:noProof/>
        </w:rPr>
        <w:drawing>
          <wp:anchor distT="0" distB="0" distL="114300" distR="114300" simplePos="0" relativeHeight="251659264" behindDoc="1" locked="0" layoutInCell="1" allowOverlap="1">
            <wp:simplePos x="0" y="0"/>
            <wp:positionH relativeFrom="margin">
              <wp:posOffset>654685</wp:posOffset>
            </wp:positionH>
            <wp:positionV relativeFrom="paragraph">
              <wp:posOffset>49530</wp:posOffset>
            </wp:positionV>
            <wp:extent cx="4520565" cy="3843655"/>
            <wp:effectExtent l="0" t="0" r="0" b="0"/>
            <wp:wrapThrough wrapText="bothSides">
              <wp:wrapPolygon edited="0">
                <wp:start x="8647" y="321"/>
                <wp:lineTo x="6372" y="1927"/>
                <wp:lineTo x="4369" y="2248"/>
                <wp:lineTo x="3459" y="2783"/>
                <wp:lineTo x="3459" y="4710"/>
                <wp:lineTo x="7282" y="5674"/>
                <wp:lineTo x="10013" y="5674"/>
                <wp:lineTo x="8192" y="6530"/>
                <wp:lineTo x="7828" y="6851"/>
                <wp:lineTo x="7828" y="7387"/>
                <wp:lineTo x="7282" y="8136"/>
                <wp:lineTo x="7100" y="8671"/>
                <wp:lineTo x="7191" y="9314"/>
                <wp:lineTo x="8738" y="10812"/>
                <wp:lineTo x="8192" y="11990"/>
                <wp:lineTo x="8192" y="14238"/>
                <wp:lineTo x="2094" y="14666"/>
                <wp:lineTo x="1456" y="14988"/>
                <wp:lineTo x="1729" y="15951"/>
                <wp:lineTo x="2822" y="17771"/>
                <wp:lineTo x="4733" y="19377"/>
                <wp:lineTo x="4824" y="19698"/>
                <wp:lineTo x="8556" y="20876"/>
                <wp:lineTo x="9558" y="21090"/>
                <wp:lineTo x="11378" y="21090"/>
                <wp:lineTo x="16202" y="19591"/>
                <wp:lineTo x="16293" y="19377"/>
                <wp:lineTo x="18023" y="17664"/>
                <wp:lineTo x="20025" y="14238"/>
                <wp:lineTo x="15110" y="12525"/>
                <wp:lineTo x="15201" y="11776"/>
                <wp:lineTo x="14473" y="10812"/>
                <wp:lineTo x="13745" y="10812"/>
                <wp:lineTo x="11742" y="9100"/>
                <wp:lineTo x="11833" y="6316"/>
                <wp:lineTo x="11196" y="5674"/>
                <wp:lineTo x="16566" y="5460"/>
                <wp:lineTo x="18387" y="5032"/>
                <wp:lineTo x="18114" y="3747"/>
                <wp:lineTo x="16657" y="2783"/>
                <wp:lineTo x="15383" y="2248"/>
                <wp:lineTo x="15474" y="1606"/>
                <wp:lineTo x="13745" y="749"/>
                <wp:lineTo x="11833" y="321"/>
                <wp:lineTo x="8647" y="321"/>
              </wp:wrapPolygon>
            </wp:wrapThrough>
            <wp:docPr id="1" name="Imagen 1" descr="F:\V Trimestre\Confeware\Confeware\Imagenes\logoCompl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V Trimestre\Confeware\Confeware\Imagenes\logoComplet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0565" cy="38436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6793" w:rsidRPr="00D53154" w:rsidRDefault="00976793" w:rsidP="00976793">
      <w:pPr>
        <w:spacing w:line="200" w:lineRule="exact"/>
        <w:rPr>
          <w:rFonts w:ascii="Arial" w:eastAsia="Times New Roman" w:hAnsi="Arial"/>
          <w:sz w:val="24"/>
        </w:rPr>
      </w:pPr>
    </w:p>
    <w:p w:rsidR="00976793" w:rsidRPr="00D53154" w:rsidRDefault="00976793" w:rsidP="00976793">
      <w:pPr>
        <w:spacing w:line="200" w:lineRule="exact"/>
        <w:rPr>
          <w:rFonts w:ascii="Arial" w:eastAsia="Times New Roman" w:hAnsi="Arial"/>
          <w:sz w:val="24"/>
        </w:rPr>
      </w:pPr>
    </w:p>
    <w:p w:rsidR="00976793" w:rsidRPr="00D53154" w:rsidRDefault="00976793" w:rsidP="00976793">
      <w:pPr>
        <w:spacing w:line="200" w:lineRule="exact"/>
        <w:rPr>
          <w:rFonts w:ascii="Arial" w:eastAsia="Times New Roman" w:hAnsi="Arial"/>
          <w:sz w:val="24"/>
        </w:rPr>
      </w:pPr>
    </w:p>
    <w:p w:rsidR="00976793" w:rsidRPr="00D53154" w:rsidRDefault="00976793" w:rsidP="00976793">
      <w:pPr>
        <w:spacing w:line="200" w:lineRule="exact"/>
        <w:rPr>
          <w:rFonts w:ascii="Arial" w:eastAsia="Times New Roman" w:hAnsi="Arial"/>
          <w:sz w:val="24"/>
        </w:rPr>
      </w:pPr>
    </w:p>
    <w:p w:rsidR="00976793" w:rsidRPr="00D53154" w:rsidRDefault="00976793" w:rsidP="00976793">
      <w:pPr>
        <w:spacing w:line="200" w:lineRule="exact"/>
        <w:rPr>
          <w:rFonts w:ascii="Arial" w:eastAsia="Times New Roman" w:hAnsi="Arial"/>
          <w:sz w:val="24"/>
        </w:rPr>
      </w:pPr>
    </w:p>
    <w:p w:rsidR="00976793" w:rsidRPr="00D53154" w:rsidRDefault="00976793" w:rsidP="00976793">
      <w:pPr>
        <w:spacing w:line="200" w:lineRule="exact"/>
        <w:rPr>
          <w:rFonts w:ascii="Arial" w:eastAsia="Times New Roman" w:hAnsi="Arial"/>
          <w:sz w:val="24"/>
        </w:rPr>
      </w:pPr>
    </w:p>
    <w:p w:rsidR="00976793" w:rsidRPr="00D53154" w:rsidRDefault="00976793" w:rsidP="00976793">
      <w:pPr>
        <w:spacing w:line="200" w:lineRule="exact"/>
        <w:rPr>
          <w:rFonts w:ascii="Arial" w:eastAsia="Times New Roman" w:hAnsi="Arial"/>
          <w:sz w:val="24"/>
        </w:rPr>
      </w:pPr>
    </w:p>
    <w:p w:rsidR="00976793" w:rsidRPr="00D53154" w:rsidRDefault="00976793" w:rsidP="00976793">
      <w:pPr>
        <w:spacing w:line="200" w:lineRule="exact"/>
        <w:rPr>
          <w:rFonts w:ascii="Arial" w:eastAsia="Times New Roman" w:hAnsi="Arial"/>
          <w:sz w:val="24"/>
        </w:rPr>
      </w:pPr>
    </w:p>
    <w:p w:rsidR="00976793" w:rsidRPr="00D53154" w:rsidRDefault="00976793" w:rsidP="00976793">
      <w:pPr>
        <w:spacing w:line="200" w:lineRule="exact"/>
        <w:rPr>
          <w:rFonts w:ascii="Arial" w:eastAsia="Times New Roman" w:hAnsi="Arial"/>
          <w:sz w:val="24"/>
        </w:rPr>
      </w:pPr>
    </w:p>
    <w:p w:rsidR="00976793" w:rsidRPr="00D53154" w:rsidRDefault="00976793" w:rsidP="00976793">
      <w:pPr>
        <w:spacing w:line="200" w:lineRule="exact"/>
        <w:rPr>
          <w:rFonts w:ascii="Arial" w:eastAsia="Times New Roman" w:hAnsi="Arial"/>
          <w:sz w:val="24"/>
        </w:rPr>
      </w:pPr>
    </w:p>
    <w:p w:rsidR="00976793" w:rsidRPr="00D53154" w:rsidRDefault="00976793" w:rsidP="00976793">
      <w:pPr>
        <w:spacing w:line="200" w:lineRule="exact"/>
        <w:rPr>
          <w:rFonts w:ascii="Arial" w:eastAsia="Times New Roman" w:hAnsi="Arial"/>
          <w:sz w:val="24"/>
        </w:rPr>
      </w:pPr>
    </w:p>
    <w:p w:rsidR="00976793" w:rsidRPr="00D53154" w:rsidRDefault="00976793" w:rsidP="00976793">
      <w:pPr>
        <w:spacing w:line="200" w:lineRule="exact"/>
        <w:rPr>
          <w:rFonts w:ascii="Arial" w:eastAsia="Times New Roman" w:hAnsi="Arial"/>
          <w:sz w:val="24"/>
        </w:rPr>
      </w:pPr>
    </w:p>
    <w:p w:rsidR="00976793" w:rsidRPr="00D53154" w:rsidRDefault="00976793" w:rsidP="00976793">
      <w:pPr>
        <w:spacing w:line="200" w:lineRule="exact"/>
        <w:rPr>
          <w:rFonts w:ascii="Arial" w:eastAsia="Times New Roman" w:hAnsi="Arial"/>
          <w:sz w:val="24"/>
        </w:rPr>
      </w:pPr>
    </w:p>
    <w:p w:rsidR="00976793" w:rsidRPr="00D53154" w:rsidRDefault="00976793" w:rsidP="00976793">
      <w:pPr>
        <w:spacing w:line="200" w:lineRule="exact"/>
        <w:rPr>
          <w:rFonts w:ascii="Arial" w:eastAsia="Times New Roman" w:hAnsi="Arial"/>
          <w:sz w:val="24"/>
        </w:rPr>
      </w:pPr>
    </w:p>
    <w:p w:rsidR="00976793" w:rsidRPr="00D53154" w:rsidRDefault="00976793" w:rsidP="00976793">
      <w:pPr>
        <w:spacing w:line="200" w:lineRule="exact"/>
        <w:rPr>
          <w:rFonts w:ascii="Arial" w:eastAsia="Times New Roman" w:hAnsi="Arial"/>
          <w:sz w:val="24"/>
        </w:rPr>
      </w:pPr>
    </w:p>
    <w:p w:rsidR="00976793" w:rsidRPr="00D53154" w:rsidRDefault="00976793" w:rsidP="00976793">
      <w:pPr>
        <w:spacing w:line="200" w:lineRule="exact"/>
        <w:rPr>
          <w:rFonts w:ascii="Arial" w:eastAsia="Times New Roman" w:hAnsi="Arial"/>
          <w:sz w:val="24"/>
        </w:rPr>
      </w:pPr>
    </w:p>
    <w:p w:rsidR="00976793" w:rsidRPr="00D53154" w:rsidRDefault="00976793" w:rsidP="00976793">
      <w:pPr>
        <w:spacing w:line="200" w:lineRule="exact"/>
        <w:rPr>
          <w:rFonts w:ascii="Arial" w:eastAsia="Times New Roman" w:hAnsi="Arial"/>
          <w:sz w:val="24"/>
        </w:rPr>
      </w:pPr>
    </w:p>
    <w:p w:rsidR="00976793" w:rsidRPr="00D53154" w:rsidRDefault="00976793" w:rsidP="00976793">
      <w:pPr>
        <w:spacing w:line="200" w:lineRule="exact"/>
        <w:rPr>
          <w:rFonts w:ascii="Arial" w:eastAsia="Times New Roman" w:hAnsi="Arial"/>
          <w:sz w:val="24"/>
        </w:rPr>
      </w:pPr>
    </w:p>
    <w:p w:rsidR="00976793" w:rsidRPr="00D53154" w:rsidRDefault="00976793" w:rsidP="00976793">
      <w:pPr>
        <w:spacing w:line="200" w:lineRule="exact"/>
        <w:rPr>
          <w:rFonts w:ascii="Arial" w:eastAsia="Times New Roman" w:hAnsi="Arial"/>
          <w:sz w:val="24"/>
        </w:rPr>
      </w:pPr>
    </w:p>
    <w:p w:rsidR="00976793" w:rsidRPr="00D53154" w:rsidRDefault="00976793" w:rsidP="00976793">
      <w:pPr>
        <w:spacing w:line="200" w:lineRule="exact"/>
        <w:rPr>
          <w:rFonts w:ascii="Arial" w:eastAsia="Times New Roman" w:hAnsi="Arial"/>
          <w:sz w:val="24"/>
        </w:rPr>
      </w:pPr>
    </w:p>
    <w:p w:rsidR="00976793" w:rsidRPr="00D53154" w:rsidRDefault="00976793" w:rsidP="00976793">
      <w:pPr>
        <w:spacing w:line="200" w:lineRule="exact"/>
        <w:rPr>
          <w:rFonts w:ascii="Arial" w:eastAsia="Times New Roman" w:hAnsi="Arial"/>
          <w:sz w:val="24"/>
        </w:rPr>
      </w:pPr>
    </w:p>
    <w:p w:rsidR="00976793" w:rsidRPr="00D53154" w:rsidRDefault="00976793" w:rsidP="00976793">
      <w:pPr>
        <w:spacing w:line="200" w:lineRule="exact"/>
        <w:rPr>
          <w:rFonts w:ascii="Arial" w:eastAsia="Times New Roman" w:hAnsi="Arial"/>
          <w:sz w:val="24"/>
        </w:rPr>
      </w:pPr>
    </w:p>
    <w:p w:rsidR="00976793" w:rsidRPr="00D53154" w:rsidRDefault="00976793" w:rsidP="00976793">
      <w:pPr>
        <w:spacing w:line="200" w:lineRule="exact"/>
        <w:rPr>
          <w:rFonts w:ascii="Arial" w:eastAsia="Times New Roman" w:hAnsi="Arial"/>
          <w:sz w:val="24"/>
        </w:rPr>
      </w:pPr>
    </w:p>
    <w:p w:rsidR="00976793" w:rsidRPr="00D53154" w:rsidRDefault="00976793" w:rsidP="00976793">
      <w:pPr>
        <w:spacing w:line="200" w:lineRule="exact"/>
        <w:rPr>
          <w:rFonts w:ascii="Arial" w:eastAsia="Times New Roman" w:hAnsi="Arial"/>
          <w:sz w:val="24"/>
        </w:rPr>
      </w:pPr>
    </w:p>
    <w:p w:rsidR="00976793" w:rsidRPr="00D53154" w:rsidRDefault="00976793" w:rsidP="00976793">
      <w:pPr>
        <w:spacing w:line="200" w:lineRule="exact"/>
        <w:jc w:val="right"/>
        <w:rPr>
          <w:rFonts w:ascii="Arial" w:eastAsia="Times New Roman" w:hAnsi="Arial"/>
          <w:sz w:val="24"/>
        </w:rPr>
      </w:pPr>
    </w:p>
    <w:p w:rsidR="00976793" w:rsidRPr="00D53154" w:rsidRDefault="00976793" w:rsidP="00976793">
      <w:pPr>
        <w:spacing w:line="200" w:lineRule="exact"/>
        <w:rPr>
          <w:rFonts w:ascii="Arial" w:eastAsia="Times New Roman" w:hAnsi="Arial"/>
          <w:sz w:val="24"/>
        </w:rPr>
      </w:pPr>
    </w:p>
    <w:p w:rsidR="00976793" w:rsidRPr="00D53154" w:rsidRDefault="00976793" w:rsidP="00976793">
      <w:pPr>
        <w:spacing w:line="200" w:lineRule="exact"/>
        <w:rPr>
          <w:rFonts w:ascii="Arial" w:eastAsia="Times New Roman" w:hAnsi="Arial"/>
          <w:sz w:val="24"/>
        </w:rPr>
      </w:pPr>
    </w:p>
    <w:p w:rsidR="00976793" w:rsidRPr="00D53154" w:rsidRDefault="00976793" w:rsidP="00976793">
      <w:pPr>
        <w:spacing w:line="200" w:lineRule="exact"/>
        <w:rPr>
          <w:rFonts w:ascii="Arial" w:eastAsia="Times New Roman" w:hAnsi="Arial"/>
          <w:sz w:val="24"/>
        </w:rPr>
      </w:pPr>
    </w:p>
    <w:p w:rsidR="00976793" w:rsidRPr="00D53154" w:rsidRDefault="00976793" w:rsidP="00976793">
      <w:pPr>
        <w:spacing w:line="200" w:lineRule="exact"/>
        <w:rPr>
          <w:rFonts w:ascii="Arial" w:eastAsia="Times New Roman" w:hAnsi="Arial"/>
          <w:sz w:val="24"/>
        </w:rPr>
      </w:pPr>
    </w:p>
    <w:p w:rsidR="00976793" w:rsidRPr="00D53154" w:rsidRDefault="00976793" w:rsidP="00976793">
      <w:pPr>
        <w:spacing w:line="200" w:lineRule="exact"/>
        <w:rPr>
          <w:rFonts w:ascii="Arial" w:eastAsia="Times New Roman" w:hAnsi="Arial"/>
          <w:sz w:val="24"/>
        </w:rPr>
      </w:pPr>
    </w:p>
    <w:p w:rsidR="00976793" w:rsidRPr="00D53154" w:rsidRDefault="00976793" w:rsidP="00976793">
      <w:pPr>
        <w:spacing w:line="346" w:lineRule="exact"/>
        <w:jc w:val="right"/>
        <w:rPr>
          <w:rFonts w:ascii="Arial" w:eastAsia="Times New Roman" w:hAnsi="Arial"/>
          <w:sz w:val="24"/>
        </w:rPr>
      </w:pPr>
    </w:p>
    <w:p w:rsidR="00976793" w:rsidRPr="00D53154" w:rsidRDefault="00976793" w:rsidP="00976793">
      <w:pPr>
        <w:spacing w:line="0" w:lineRule="atLeast"/>
        <w:ind w:left="3012" w:firstLine="708"/>
        <w:jc w:val="right"/>
        <w:rPr>
          <w:rFonts w:ascii="Arial" w:eastAsia="Arial" w:hAnsi="Arial"/>
          <w:b/>
          <w:sz w:val="31"/>
        </w:rPr>
      </w:pPr>
      <w:r w:rsidRPr="00D53154">
        <w:rPr>
          <w:rFonts w:ascii="Arial" w:eastAsia="Arial" w:hAnsi="Arial"/>
          <w:b/>
          <w:sz w:val="31"/>
        </w:rPr>
        <w:t>CONFEWARE</w:t>
      </w:r>
    </w:p>
    <w:p w:rsidR="00976793" w:rsidRPr="00D53154" w:rsidRDefault="00976793" w:rsidP="00976793">
      <w:pPr>
        <w:spacing w:line="180" w:lineRule="exact"/>
        <w:jc w:val="right"/>
        <w:rPr>
          <w:rFonts w:ascii="Arial" w:eastAsia="Times New Roman" w:hAnsi="Arial"/>
          <w:sz w:val="24"/>
        </w:rPr>
      </w:pPr>
    </w:p>
    <w:p w:rsidR="00976793" w:rsidRPr="00D53154" w:rsidRDefault="00976793" w:rsidP="00976793">
      <w:pPr>
        <w:spacing w:line="0" w:lineRule="atLeast"/>
        <w:ind w:left="3720"/>
        <w:jc w:val="right"/>
        <w:rPr>
          <w:rFonts w:ascii="Arial" w:eastAsia="Arial" w:hAnsi="Arial"/>
          <w:b/>
          <w:sz w:val="35"/>
        </w:rPr>
      </w:pPr>
      <w:r w:rsidRPr="00D53154">
        <w:rPr>
          <w:rFonts w:ascii="Arial" w:eastAsia="Arial" w:hAnsi="Arial"/>
          <w:b/>
          <w:sz w:val="35"/>
        </w:rPr>
        <w:t>Plan de Migración y Carga Inicial</w:t>
      </w:r>
    </w:p>
    <w:p w:rsidR="00976793" w:rsidRPr="00D53154" w:rsidRDefault="00976793" w:rsidP="00976793">
      <w:pPr>
        <w:spacing w:line="200" w:lineRule="exact"/>
        <w:jc w:val="right"/>
        <w:rPr>
          <w:rFonts w:ascii="Arial" w:eastAsia="Times New Roman" w:hAnsi="Arial"/>
          <w:sz w:val="24"/>
        </w:rPr>
      </w:pPr>
    </w:p>
    <w:p w:rsidR="00976793" w:rsidRPr="00D53154" w:rsidRDefault="00976793" w:rsidP="00976793">
      <w:pPr>
        <w:spacing w:line="200" w:lineRule="exact"/>
        <w:jc w:val="right"/>
        <w:rPr>
          <w:rFonts w:ascii="Arial" w:eastAsia="Times New Roman" w:hAnsi="Arial"/>
          <w:sz w:val="24"/>
        </w:rPr>
      </w:pPr>
    </w:p>
    <w:p w:rsidR="00976793" w:rsidRPr="00D53154" w:rsidRDefault="00976793" w:rsidP="00976793">
      <w:pPr>
        <w:spacing w:line="296" w:lineRule="exact"/>
        <w:jc w:val="right"/>
        <w:rPr>
          <w:rFonts w:ascii="Arial" w:eastAsia="Times New Roman" w:hAnsi="Arial"/>
          <w:sz w:val="24"/>
        </w:rPr>
      </w:pPr>
    </w:p>
    <w:p w:rsidR="00976793" w:rsidRPr="00D53154" w:rsidRDefault="00976793" w:rsidP="00976793">
      <w:pPr>
        <w:spacing w:line="0" w:lineRule="atLeast"/>
        <w:jc w:val="right"/>
        <w:rPr>
          <w:rFonts w:ascii="Arial" w:eastAsia="Times New Roman" w:hAnsi="Arial"/>
          <w:sz w:val="22"/>
        </w:rPr>
      </w:pPr>
      <w:r w:rsidRPr="00D53154">
        <w:rPr>
          <w:rFonts w:ascii="Arial" w:eastAsia="Times New Roman" w:hAnsi="Arial"/>
          <w:sz w:val="22"/>
        </w:rPr>
        <w:t>Luisa Fernanda Vargas Troncoso</w:t>
      </w:r>
    </w:p>
    <w:p w:rsidR="00976793" w:rsidRPr="00D53154" w:rsidRDefault="00976793" w:rsidP="00976793">
      <w:pPr>
        <w:spacing w:line="119" w:lineRule="exact"/>
        <w:jc w:val="right"/>
        <w:rPr>
          <w:rFonts w:ascii="Arial" w:eastAsia="Times New Roman" w:hAnsi="Arial"/>
          <w:sz w:val="24"/>
        </w:rPr>
      </w:pPr>
    </w:p>
    <w:p w:rsidR="00976793" w:rsidRPr="00D53154" w:rsidRDefault="00976793" w:rsidP="00976793">
      <w:pPr>
        <w:spacing w:line="0" w:lineRule="atLeast"/>
        <w:jc w:val="right"/>
        <w:rPr>
          <w:rFonts w:ascii="Arial" w:eastAsia="Times New Roman" w:hAnsi="Arial"/>
          <w:sz w:val="22"/>
        </w:rPr>
      </w:pPr>
      <w:r w:rsidRPr="00D53154">
        <w:rPr>
          <w:rFonts w:ascii="Arial" w:eastAsia="Times New Roman" w:hAnsi="Arial"/>
          <w:sz w:val="22"/>
        </w:rPr>
        <w:t>Natalia Velásquez Mahecha</w:t>
      </w:r>
    </w:p>
    <w:p w:rsidR="00976793" w:rsidRPr="00D53154" w:rsidRDefault="00976793" w:rsidP="00976793">
      <w:pPr>
        <w:spacing w:line="120" w:lineRule="exact"/>
        <w:jc w:val="right"/>
        <w:rPr>
          <w:rFonts w:ascii="Arial" w:eastAsia="Times New Roman" w:hAnsi="Arial"/>
          <w:sz w:val="24"/>
        </w:rPr>
      </w:pPr>
    </w:p>
    <w:p w:rsidR="00976793" w:rsidRPr="00D53154" w:rsidRDefault="00976793" w:rsidP="00976793">
      <w:pPr>
        <w:spacing w:line="0" w:lineRule="atLeast"/>
        <w:jc w:val="right"/>
        <w:rPr>
          <w:rFonts w:ascii="Arial" w:eastAsia="Times New Roman" w:hAnsi="Arial"/>
          <w:sz w:val="22"/>
        </w:rPr>
      </w:pPr>
      <w:proofErr w:type="spellStart"/>
      <w:r w:rsidRPr="00D53154">
        <w:rPr>
          <w:rFonts w:ascii="Arial" w:eastAsia="Times New Roman" w:hAnsi="Arial"/>
          <w:sz w:val="22"/>
        </w:rPr>
        <w:t>Brayan</w:t>
      </w:r>
      <w:proofErr w:type="spellEnd"/>
      <w:r w:rsidRPr="00D53154">
        <w:rPr>
          <w:rFonts w:ascii="Arial" w:eastAsia="Times New Roman" w:hAnsi="Arial"/>
          <w:sz w:val="22"/>
        </w:rPr>
        <w:t xml:space="preserve"> Camilo Valenzuela Rodríguez</w:t>
      </w:r>
    </w:p>
    <w:p w:rsidR="00976793" w:rsidRPr="00D53154" w:rsidRDefault="00976793" w:rsidP="00976793">
      <w:pPr>
        <w:spacing w:line="120" w:lineRule="exact"/>
        <w:jc w:val="right"/>
        <w:rPr>
          <w:rFonts w:ascii="Arial" w:eastAsia="Times New Roman" w:hAnsi="Arial"/>
          <w:sz w:val="24"/>
        </w:rPr>
      </w:pPr>
    </w:p>
    <w:p w:rsidR="00976793" w:rsidRPr="00D53154" w:rsidRDefault="00976793" w:rsidP="00976793">
      <w:pPr>
        <w:tabs>
          <w:tab w:val="left" w:pos="6252"/>
        </w:tabs>
        <w:spacing w:line="200" w:lineRule="exact"/>
        <w:jc w:val="right"/>
        <w:rPr>
          <w:rFonts w:ascii="Arial" w:eastAsia="Times New Roman" w:hAnsi="Arial"/>
          <w:sz w:val="24"/>
        </w:rPr>
      </w:pPr>
    </w:p>
    <w:p w:rsidR="00976793" w:rsidRPr="00D53154" w:rsidRDefault="00976793" w:rsidP="00976793">
      <w:pPr>
        <w:spacing w:line="200" w:lineRule="exact"/>
        <w:jc w:val="right"/>
        <w:rPr>
          <w:rFonts w:ascii="Arial" w:eastAsia="Times New Roman" w:hAnsi="Arial"/>
          <w:sz w:val="24"/>
        </w:rPr>
      </w:pPr>
    </w:p>
    <w:p w:rsidR="00976793" w:rsidRPr="00D53154" w:rsidRDefault="00976793" w:rsidP="00976793">
      <w:pPr>
        <w:spacing w:line="200" w:lineRule="exact"/>
        <w:jc w:val="right"/>
        <w:rPr>
          <w:rFonts w:ascii="Arial" w:eastAsia="Times New Roman" w:hAnsi="Arial"/>
          <w:sz w:val="24"/>
        </w:rPr>
      </w:pPr>
    </w:p>
    <w:p w:rsidR="00976793" w:rsidRPr="00D53154" w:rsidRDefault="00976793" w:rsidP="00976793">
      <w:pPr>
        <w:spacing w:line="264" w:lineRule="exact"/>
        <w:jc w:val="right"/>
        <w:rPr>
          <w:rFonts w:ascii="Arial" w:eastAsia="Times New Roman" w:hAnsi="Arial"/>
          <w:sz w:val="24"/>
        </w:rPr>
      </w:pPr>
    </w:p>
    <w:p w:rsidR="00976793" w:rsidRPr="00D53154" w:rsidRDefault="00976793" w:rsidP="00976793">
      <w:pPr>
        <w:spacing w:line="0" w:lineRule="atLeast"/>
        <w:jc w:val="right"/>
        <w:rPr>
          <w:rFonts w:ascii="Arial" w:eastAsia="Times New Roman" w:hAnsi="Arial"/>
          <w:sz w:val="24"/>
        </w:rPr>
      </w:pPr>
      <w:r w:rsidRPr="00D53154">
        <w:rPr>
          <w:rFonts w:ascii="Arial" w:eastAsia="Times New Roman" w:hAnsi="Arial"/>
          <w:sz w:val="24"/>
        </w:rPr>
        <w:t>Versión: 0001</w:t>
      </w:r>
    </w:p>
    <w:p w:rsidR="00976793" w:rsidRPr="00D53154" w:rsidRDefault="00976793" w:rsidP="00976793">
      <w:pPr>
        <w:spacing w:line="120" w:lineRule="exact"/>
        <w:jc w:val="right"/>
        <w:rPr>
          <w:rFonts w:ascii="Arial" w:eastAsia="Times New Roman" w:hAnsi="Arial"/>
          <w:sz w:val="24"/>
        </w:rPr>
      </w:pPr>
    </w:p>
    <w:p w:rsidR="00976793" w:rsidRPr="00D53154" w:rsidRDefault="00976793" w:rsidP="00976793">
      <w:pPr>
        <w:spacing w:line="0" w:lineRule="atLeast"/>
        <w:jc w:val="right"/>
        <w:rPr>
          <w:rFonts w:ascii="Arial" w:eastAsia="Times New Roman" w:hAnsi="Arial"/>
          <w:sz w:val="24"/>
        </w:rPr>
      </w:pPr>
      <w:r w:rsidRPr="00D53154">
        <w:rPr>
          <w:rFonts w:ascii="Arial" w:eastAsia="Times New Roman" w:hAnsi="Arial"/>
          <w:sz w:val="24"/>
        </w:rPr>
        <w:t>Fecha: 28/03/2017</w:t>
      </w:r>
    </w:p>
    <w:p w:rsidR="005A2FBD" w:rsidRDefault="005A2FBD" w:rsidP="005A2FBD">
      <w:pPr>
        <w:spacing w:line="0" w:lineRule="atLeast"/>
        <w:ind w:right="-259"/>
        <w:jc w:val="center"/>
        <w:rPr>
          <w:rFonts w:ascii="Arial" w:eastAsia="Arial" w:hAnsi="Arial"/>
          <w:b/>
          <w:sz w:val="28"/>
        </w:rPr>
      </w:pPr>
    </w:p>
    <w:p w:rsidR="008D235B" w:rsidRDefault="008D235B" w:rsidP="005A2FBD">
      <w:pPr>
        <w:spacing w:line="0" w:lineRule="atLeast"/>
        <w:ind w:right="-259"/>
        <w:jc w:val="center"/>
        <w:rPr>
          <w:rFonts w:ascii="Arial" w:eastAsia="Arial" w:hAnsi="Arial"/>
          <w:b/>
          <w:sz w:val="28"/>
        </w:rPr>
      </w:pPr>
    </w:p>
    <w:p w:rsidR="008D235B" w:rsidRDefault="008D235B" w:rsidP="005A2FBD">
      <w:pPr>
        <w:spacing w:line="0" w:lineRule="atLeast"/>
        <w:ind w:right="-259"/>
        <w:jc w:val="center"/>
        <w:rPr>
          <w:rFonts w:ascii="Arial" w:eastAsia="Arial" w:hAnsi="Arial"/>
          <w:b/>
          <w:sz w:val="28"/>
        </w:rPr>
      </w:pPr>
    </w:p>
    <w:p w:rsidR="008D235B" w:rsidRDefault="008D235B" w:rsidP="005A2FBD">
      <w:pPr>
        <w:spacing w:line="0" w:lineRule="atLeast"/>
        <w:ind w:right="-259"/>
        <w:jc w:val="center"/>
        <w:rPr>
          <w:rFonts w:ascii="Arial" w:eastAsia="Arial" w:hAnsi="Arial"/>
          <w:b/>
          <w:sz w:val="28"/>
        </w:rPr>
      </w:pPr>
    </w:p>
    <w:p w:rsidR="008D235B" w:rsidRPr="00D53154" w:rsidRDefault="008D235B" w:rsidP="005A2FBD">
      <w:pPr>
        <w:spacing w:line="0" w:lineRule="atLeast"/>
        <w:ind w:right="-259"/>
        <w:jc w:val="center"/>
        <w:rPr>
          <w:rFonts w:ascii="Arial" w:eastAsia="Arial" w:hAnsi="Arial"/>
          <w:b/>
          <w:sz w:val="28"/>
        </w:rPr>
      </w:pPr>
    </w:p>
    <w:p w:rsidR="00A05E90" w:rsidRPr="00D53154" w:rsidRDefault="00A05E90" w:rsidP="005A2FBD">
      <w:pPr>
        <w:spacing w:line="0" w:lineRule="atLeast"/>
        <w:ind w:right="-259"/>
        <w:jc w:val="center"/>
        <w:rPr>
          <w:rFonts w:ascii="Arial" w:eastAsia="Arial" w:hAnsi="Arial"/>
          <w:b/>
          <w:sz w:val="28"/>
        </w:rPr>
      </w:pPr>
    </w:p>
    <w:p w:rsidR="005A2FBD" w:rsidRPr="00D53154" w:rsidRDefault="005A2FBD" w:rsidP="005A2FBD">
      <w:pPr>
        <w:spacing w:line="0" w:lineRule="atLeast"/>
        <w:ind w:right="-259"/>
        <w:jc w:val="center"/>
        <w:rPr>
          <w:rFonts w:ascii="Arial" w:eastAsia="Arial" w:hAnsi="Arial"/>
          <w:b/>
          <w:sz w:val="28"/>
        </w:rPr>
      </w:pPr>
      <w:r w:rsidRPr="00D53154">
        <w:rPr>
          <w:rFonts w:ascii="Arial" w:eastAsia="Arial" w:hAnsi="Arial"/>
          <w:b/>
          <w:sz w:val="28"/>
        </w:rPr>
        <w:t>HOJA DE CONTROL</w:t>
      </w:r>
    </w:p>
    <w:p w:rsidR="005A2FBD" w:rsidRPr="00D53154" w:rsidRDefault="005A2FBD" w:rsidP="005A2FBD">
      <w:pPr>
        <w:spacing w:line="200" w:lineRule="exact"/>
        <w:rPr>
          <w:rFonts w:ascii="Arial" w:eastAsia="Times New Roman" w:hAnsi="Arial"/>
        </w:rPr>
      </w:pPr>
    </w:p>
    <w:p w:rsidR="005A2FBD" w:rsidRPr="00D53154" w:rsidRDefault="005A2FBD" w:rsidP="005A2FBD">
      <w:pPr>
        <w:spacing w:line="200" w:lineRule="exact"/>
        <w:rPr>
          <w:rFonts w:ascii="Arial" w:eastAsia="Times New Roman" w:hAnsi="Arial"/>
        </w:rPr>
      </w:pPr>
    </w:p>
    <w:p w:rsidR="005A2FBD" w:rsidRPr="00D53154" w:rsidRDefault="005A2FBD" w:rsidP="005A2FBD">
      <w:pPr>
        <w:spacing w:line="306" w:lineRule="exact"/>
        <w:rPr>
          <w:rFonts w:ascii="Arial" w:eastAsia="Times New Roman" w:hAnsi="Arial"/>
        </w:rPr>
      </w:pPr>
    </w:p>
    <w:tbl>
      <w:tblPr>
        <w:tblW w:w="0" w:type="auto"/>
        <w:tblInd w:w="270" w:type="dxa"/>
        <w:tblLayout w:type="fixed"/>
        <w:tblCellMar>
          <w:left w:w="0" w:type="dxa"/>
          <w:right w:w="0" w:type="dxa"/>
        </w:tblCellMar>
        <w:tblLook w:val="0000" w:firstRow="0" w:lastRow="0" w:firstColumn="0" w:lastColumn="0" w:noHBand="0" w:noVBand="0"/>
      </w:tblPr>
      <w:tblGrid>
        <w:gridCol w:w="2220"/>
        <w:gridCol w:w="3020"/>
        <w:gridCol w:w="2200"/>
        <w:gridCol w:w="1660"/>
      </w:tblGrid>
      <w:tr w:rsidR="00172440" w:rsidRPr="00D53154" w:rsidTr="003E5B38">
        <w:trPr>
          <w:trHeight w:val="349"/>
        </w:trPr>
        <w:tc>
          <w:tcPr>
            <w:tcW w:w="2220" w:type="dxa"/>
            <w:tcBorders>
              <w:top w:val="single" w:sz="8" w:space="0" w:color="808080"/>
              <w:left w:val="single" w:sz="8" w:space="0" w:color="808080"/>
              <w:bottom w:val="single" w:sz="8" w:space="0" w:color="E6E6E6"/>
              <w:right w:val="single" w:sz="8" w:space="0" w:color="808080"/>
            </w:tcBorders>
            <w:shd w:val="clear" w:color="auto" w:fill="E6E6E6"/>
            <w:vAlign w:val="bottom"/>
          </w:tcPr>
          <w:p w:rsidR="005A2FBD" w:rsidRPr="00D53154" w:rsidRDefault="005A2FBD" w:rsidP="003E5B38">
            <w:pPr>
              <w:spacing w:line="0" w:lineRule="atLeast"/>
              <w:ind w:left="60"/>
              <w:rPr>
                <w:rFonts w:ascii="Arial" w:eastAsia="Times New Roman" w:hAnsi="Arial"/>
                <w:b/>
              </w:rPr>
            </w:pPr>
            <w:r w:rsidRPr="00D53154">
              <w:rPr>
                <w:rFonts w:ascii="Arial" w:eastAsia="Times New Roman" w:hAnsi="Arial"/>
                <w:b/>
              </w:rPr>
              <w:t>Organismo</w:t>
            </w:r>
          </w:p>
        </w:tc>
        <w:tc>
          <w:tcPr>
            <w:tcW w:w="3020" w:type="dxa"/>
            <w:tcBorders>
              <w:top w:val="single" w:sz="8" w:space="0" w:color="808080"/>
            </w:tcBorders>
            <w:shd w:val="clear" w:color="auto" w:fill="auto"/>
            <w:vAlign w:val="bottom"/>
          </w:tcPr>
          <w:p w:rsidR="005A2FBD" w:rsidRPr="00D53154" w:rsidRDefault="005A2FBD" w:rsidP="003E5B38">
            <w:pPr>
              <w:spacing w:line="0" w:lineRule="atLeast"/>
              <w:ind w:left="40"/>
              <w:rPr>
                <w:rFonts w:ascii="Arial" w:eastAsia="Times New Roman" w:hAnsi="Arial"/>
              </w:rPr>
            </w:pPr>
            <w:r w:rsidRPr="00D53154">
              <w:rPr>
                <w:rFonts w:ascii="Arial" w:eastAsia="Times New Roman" w:hAnsi="Arial"/>
              </w:rPr>
              <w:t>SENA</w:t>
            </w:r>
          </w:p>
        </w:tc>
        <w:tc>
          <w:tcPr>
            <w:tcW w:w="2200" w:type="dxa"/>
            <w:tcBorders>
              <w:top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24"/>
              </w:rPr>
            </w:pPr>
          </w:p>
        </w:tc>
        <w:tc>
          <w:tcPr>
            <w:tcW w:w="1660" w:type="dxa"/>
            <w:tcBorders>
              <w:top w:val="single" w:sz="8" w:space="0" w:color="808080"/>
              <w:right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24"/>
              </w:rPr>
            </w:pPr>
          </w:p>
        </w:tc>
      </w:tr>
      <w:tr w:rsidR="00172440" w:rsidRPr="00D53154" w:rsidTr="003E5B38">
        <w:trPr>
          <w:trHeight w:val="321"/>
        </w:trPr>
        <w:tc>
          <w:tcPr>
            <w:tcW w:w="2220" w:type="dxa"/>
            <w:tcBorders>
              <w:top w:val="single" w:sz="8" w:space="0" w:color="808080"/>
              <w:left w:val="single" w:sz="8" w:space="0" w:color="808080"/>
              <w:bottom w:val="single" w:sz="8" w:space="0" w:color="E6E6E6"/>
              <w:right w:val="single" w:sz="8" w:space="0" w:color="808080"/>
            </w:tcBorders>
            <w:shd w:val="clear" w:color="auto" w:fill="E6E6E6"/>
            <w:vAlign w:val="bottom"/>
          </w:tcPr>
          <w:p w:rsidR="005A2FBD" w:rsidRPr="00D53154" w:rsidRDefault="005A2FBD" w:rsidP="003E5B38">
            <w:pPr>
              <w:spacing w:line="0" w:lineRule="atLeast"/>
              <w:ind w:left="60"/>
              <w:rPr>
                <w:rFonts w:ascii="Arial" w:eastAsia="Times New Roman" w:hAnsi="Arial"/>
                <w:b/>
              </w:rPr>
            </w:pPr>
            <w:r w:rsidRPr="00D53154">
              <w:rPr>
                <w:rFonts w:ascii="Arial" w:eastAsia="Times New Roman" w:hAnsi="Arial"/>
                <w:b/>
              </w:rPr>
              <w:t>Proyecto</w:t>
            </w:r>
          </w:p>
        </w:tc>
        <w:tc>
          <w:tcPr>
            <w:tcW w:w="3020" w:type="dxa"/>
            <w:tcBorders>
              <w:top w:val="single" w:sz="8" w:space="0" w:color="808080"/>
            </w:tcBorders>
            <w:shd w:val="clear" w:color="auto" w:fill="auto"/>
            <w:vAlign w:val="bottom"/>
          </w:tcPr>
          <w:p w:rsidR="005A2FBD" w:rsidRPr="00D53154" w:rsidRDefault="005A2FBD" w:rsidP="003E5B38">
            <w:pPr>
              <w:spacing w:line="0" w:lineRule="atLeast"/>
              <w:ind w:left="40"/>
              <w:rPr>
                <w:rFonts w:ascii="Arial" w:eastAsia="Times New Roman" w:hAnsi="Arial"/>
              </w:rPr>
            </w:pPr>
            <w:proofErr w:type="spellStart"/>
            <w:r w:rsidRPr="00D53154">
              <w:rPr>
                <w:rFonts w:ascii="Arial" w:eastAsia="Times New Roman" w:hAnsi="Arial"/>
              </w:rPr>
              <w:t>ConfeWare</w:t>
            </w:r>
            <w:proofErr w:type="spellEnd"/>
          </w:p>
        </w:tc>
        <w:tc>
          <w:tcPr>
            <w:tcW w:w="2200" w:type="dxa"/>
            <w:tcBorders>
              <w:top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24"/>
              </w:rPr>
            </w:pPr>
          </w:p>
        </w:tc>
        <w:tc>
          <w:tcPr>
            <w:tcW w:w="1660" w:type="dxa"/>
            <w:tcBorders>
              <w:top w:val="single" w:sz="8" w:space="0" w:color="808080"/>
              <w:right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24"/>
              </w:rPr>
            </w:pPr>
          </w:p>
        </w:tc>
      </w:tr>
      <w:tr w:rsidR="00172440" w:rsidRPr="00D53154" w:rsidTr="003E5B38">
        <w:trPr>
          <w:trHeight w:val="320"/>
        </w:trPr>
        <w:tc>
          <w:tcPr>
            <w:tcW w:w="2220" w:type="dxa"/>
            <w:tcBorders>
              <w:top w:val="single" w:sz="8" w:space="0" w:color="808080"/>
              <w:left w:val="single" w:sz="8" w:space="0" w:color="808080"/>
              <w:bottom w:val="single" w:sz="8" w:space="0" w:color="E6E6E6"/>
              <w:right w:val="single" w:sz="8" w:space="0" w:color="808080"/>
            </w:tcBorders>
            <w:shd w:val="clear" w:color="auto" w:fill="E6E6E6"/>
            <w:vAlign w:val="bottom"/>
          </w:tcPr>
          <w:p w:rsidR="005A2FBD" w:rsidRPr="00D53154" w:rsidRDefault="005A2FBD" w:rsidP="003E5B38">
            <w:pPr>
              <w:spacing w:line="0" w:lineRule="atLeast"/>
              <w:ind w:left="60"/>
              <w:rPr>
                <w:rFonts w:ascii="Arial" w:eastAsia="Times New Roman" w:hAnsi="Arial"/>
                <w:b/>
              </w:rPr>
            </w:pPr>
            <w:r w:rsidRPr="00D53154">
              <w:rPr>
                <w:rFonts w:ascii="Arial" w:eastAsia="Times New Roman" w:hAnsi="Arial"/>
                <w:b/>
              </w:rPr>
              <w:t>Entregable</w:t>
            </w:r>
          </w:p>
        </w:tc>
        <w:tc>
          <w:tcPr>
            <w:tcW w:w="3020" w:type="dxa"/>
            <w:tcBorders>
              <w:top w:val="single" w:sz="8" w:space="0" w:color="808080"/>
            </w:tcBorders>
            <w:shd w:val="clear" w:color="auto" w:fill="auto"/>
            <w:vAlign w:val="bottom"/>
          </w:tcPr>
          <w:p w:rsidR="005A2FBD" w:rsidRPr="00D53154" w:rsidRDefault="005A2FBD" w:rsidP="003E5B38">
            <w:pPr>
              <w:spacing w:line="0" w:lineRule="atLeast"/>
              <w:ind w:left="40"/>
              <w:rPr>
                <w:rFonts w:ascii="Arial" w:eastAsia="Times New Roman" w:hAnsi="Arial"/>
              </w:rPr>
            </w:pPr>
            <w:r w:rsidRPr="00D53154">
              <w:rPr>
                <w:rFonts w:ascii="Arial" w:eastAsia="Times New Roman" w:hAnsi="Arial"/>
              </w:rPr>
              <w:t>Plan de Migración y carga inicial</w:t>
            </w:r>
          </w:p>
        </w:tc>
        <w:tc>
          <w:tcPr>
            <w:tcW w:w="2200" w:type="dxa"/>
            <w:tcBorders>
              <w:top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24"/>
              </w:rPr>
            </w:pPr>
          </w:p>
        </w:tc>
        <w:tc>
          <w:tcPr>
            <w:tcW w:w="1660" w:type="dxa"/>
            <w:tcBorders>
              <w:top w:val="single" w:sz="8" w:space="0" w:color="808080"/>
              <w:right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24"/>
              </w:rPr>
            </w:pPr>
          </w:p>
        </w:tc>
      </w:tr>
      <w:tr w:rsidR="00172440" w:rsidRPr="00D53154" w:rsidTr="003E5B38">
        <w:trPr>
          <w:trHeight w:val="320"/>
        </w:trPr>
        <w:tc>
          <w:tcPr>
            <w:tcW w:w="2220" w:type="dxa"/>
            <w:tcBorders>
              <w:top w:val="single" w:sz="8" w:space="0" w:color="808080"/>
              <w:left w:val="single" w:sz="8" w:space="0" w:color="808080"/>
              <w:bottom w:val="single" w:sz="8" w:space="0" w:color="E6E6E6"/>
              <w:right w:val="single" w:sz="8" w:space="0" w:color="808080"/>
            </w:tcBorders>
            <w:shd w:val="clear" w:color="auto" w:fill="E6E6E6"/>
            <w:vAlign w:val="bottom"/>
          </w:tcPr>
          <w:p w:rsidR="005A2FBD" w:rsidRPr="00D53154" w:rsidRDefault="005A2FBD" w:rsidP="003E5B38">
            <w:pPr>
              <w:spacing w:line="0" w:lineRule="atLeast"/>
              <w:ind w:left="60"/>
              <w:rPr>
                <w:rFonts w:ascii="Arial" w:eastAsia="Times New Roman" w:hAnsi="Arial"/>
                <w:b/>
              </w:rPr>
            </w:pPr>
            <w:r w:rsidRPr="00D53154">
              <w:rPr>
                <w:rFonts w:ascii="Arial" w:eastAsia="Times New Roman" w:hAnsi="Arial"/>
                <w:b/>
              </w:rPr>
              <w:t>Autor</w:t>
            </w:r>
          </w:p>
        </w:tc>
        <w:tc>
          <w:tcPr>
            <w:tcW w:w="3020" w:type="dxa"/>
            <w:tcBorders>
              <w:top w:val="single" w:sz="8" w:space="0" w:color="808080"/>
            </w:tcBorders>
            <w:shd w:val="clear" w:color="auto" w:fill="auto"/>
            <w:vAlign w:val="bottom"/>
          </w:tcPr>
          <w:p w:rsidR="005A2FBD" w:rsidRPr="00D53154" w:rsidRDefault="005A2FBD" w:rsidP="003E5B38">
            <w:pPr>
              <w:spacing w:line="0" w:lineRule="atLeast"/>
              <w:ind w:left="40"/>
              <w:rPr>
                <w:rFonts w:ascii="Arial" w:eastAsia="Times New Roman" w:hAnsi="Arial"/>
              </w:rPr>
            </w:pPr>
            <w:r w:rsidRPr="00D53154">
              <w:rPr>
                <w:rFonts w:ascii="Arial" w:eastAsia="Times New Roman" w:hAnsi="Arial"/>
              </w:rPr>
              <w:t>Natalia Velásquez Mahecha</w:t>
            </w:r>
          </w:p>
        </w:tc>
        <w:tc>
          <w:tcPr>
            <w:tcW w:w="2200" w:type="dxa"/>
            <w:tcBorders>
              <w:top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24"/>
              </w:rPr>
            </w:pPr>
          </w:p>
        </w:tc>
        <w:tc>
          <w:tcPr>
            <w:tcW w:w="1660" w:type="dxa"/>
            <w:tcBorders>
              <w:top w:val="single" w:sz="8" w:space="0" w:color="808080"/>
              <w:right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24"/>
              </w:rPr>
            </w:pPr>
          </w:p>
        </w:tc>
      </w:tr>
      <w:tr w:rsidR="00172440" w:rsidRPr="00D53154" w:rsidTr="003E5B38">
        <w:trPr>
          <w:trHeight w:val="321"/>
        </w:trPr>
        <w:tc>
          <w:tcPr>
            <w:tcW w:w="2220" w:type="dxa"/>
            <w:tcBorders>
              <w:top w:val="single" w:sz="8" w:space="0" w:color="808080"/>
              <w:left w:val="single" w:sz="8" w:space="0" w:color="808080"/>
              <w:bottom w:val="single" w:sz="8" w:space="0" w:color="E6E6E6"/>
              <w:right w:val="single" w:sz="8" w:space="0" w:color="808080"/>
            </w:tcBorders>
            <w:shd w:val="clear" w:color="auto" w:fill="E6E6E6"/>
            <w:vAlign w:val="bottom"/>
          </w:tcPr>
          <w:p w:rsidR="005A2FBD" w:rsidRPr="00D53154" w:rsidRDefault="005A2FBD" w:rsidP="003E5B38">
            <w:pPr>
              <w:spacing w:line="0" w:lineRule="atLeast"/>
              <w:ind w:left="60"/>
              <w:rPr>
                <w:rFonts w:ascii="Arial" w:eastAsia="Times New Roman" w:hAnsi="Arial"/>
                <w:b/>
              </w:rPr>
            </w:pPr>
            <w:r w:rsidRPr="00D53154">
              <w:rPr>
                <w:rFonts w:ascii="Arial" w:eastAsia="Times New Roman" w:hAnsi="Arial"/>
                <w:b/>
              </w:rPr>
              <w:t>Versión/Edición</w:t>
            </w:r>
          </w:p>
        </w:tc>
        <w:tc>
          <w:tcPr>
            <w:tcW w:w="3020" w:type="dxa"/>
            <w:tcBorders>
              <w:top w:val="single" w:sz="8" w:space="0" w:color="808080"/>
              <w:right w:val="single" w:sz="8" w:space="0" w:color="808080"/>
            </w:tcBorders>
            <w:shd w:val="clear" w:color="auto" w:fill="auto"/>
            <w:vAlign w:val="bottom"/>
          </w:tcPr>
          <w:p w:rsidR="005A2FBD" w:rsidRPr="00D53154" w:rsidRDefault="005A2FBD" w:rsidP="003E5B38">
            <w:pPr>
              <w:spacing w:line="0" w:lineRule="atLeast"/>
              <w:ind w:left="40"/>
              <w:rPr>
                <w:rFonts w:ascii="Arial" w:eastAsia="Times New Roman" w:hAnsi="Arial"/>
              </w:rPr>
            </w:pPr>
            <w:r w:rsidRPr="00D53154">
              <w:rPr>
                <w:rFonts w:ascii="Arial" w:eastAsia="Times New Roman" w:hAnsi="Arial"/>
              </w:rPr>
              <w:t>0001</w:t>
            </w:r>
          </w:p>
        </w:tc>
        <w:tc>
          <w:tcPr>
            <w:tcW w:w="2200" w:type="dxa"/>
            <w:tcBorders>
              <w:top w:val="single" w:sz="8" w:space="0" w:color="808080"/>
              <w:bottom w:val="single" w:sz="8" w:space="0" w:color="E6E6E6"/>
              <w:right w:val="single" w:sz="8" w:space="0" w:color="808080"/>
            </w:tcBorders>
            <w:shd w:val="clear" w:color="auto" w:fill="E6E6E6"/>
            <w:vAlign w:val="bottom"/>
          </w:tcPr>
          <w:p w:rsidR="005A2FBD" w:rsidRPr="00D53154" w:rsidRDefault="005A2FBD" w:rsidP="003E5B38">
            <w:pPr>
              <w:spacing w:line="0" w:lineRule="atLeast"/>
              <w:ind w:left="40"/>
              <w:rPr>
                <w:rFonts w:ascii="Arial" w:eastAsia="Times New Roman" w:hAnsi="Arial"/>
                <w:b/>
              </w:rPr>
            </w:pPr>
            <w:r w:rsidRPr="00D53154">
              <w:rPr>
                <w:rFonts w:ascii="Arial" w:eastAsia="Times New Roman" w:hAnsi="Arial"/>
                <w:b/>
              </w:rPr>
              <w:t>Fecha Versión</w:t>
            </w:r>
          </w:p>
        </w:tc>
        <w:tc>
          <w:tcPr>
            <w:tcW w:w="1660" w:type="dxa"/>
            <w:tcBorders>
              <w:top w:val="single" w:sz="8" w:space="0" w:color="808080"/>
              <w:right w:val="single" w:sz="8" w:space="0" w:color="808080"/>
            </w:tcBorders>
            <w:shd w:val="clear" w:color="auto" w:fill="auto"/>
            <w:vAlign w:val="bottom"/>
          </w:tcPr>
          <w:p w:rsidR="005A2FBD" w:rsidRPr="00D53154" w:rsidRDefault="005A2FBD" w:rsidP="003E5B38">
            <w:pPr>
              <w:spacing w:line="0" w:lineRule="atLeast"/>
              <w:ind w:right="300"/>
              <w:jc w:val="right"/>
              <w:rPr>
                <w:rFonts w:ascii="Arial" w:eastAsia="Times New Roman" w:hAnsi="Arial"/>
              </w:rPr>
            </w:pPr>
            <w:r w:rsidRPr="00D53154">
              <w:rPr>
                <w:rFonts w:ascii="Arial" w:eastAsia="Times New Roman" w:hAnsi="Arial"/>
              </w:rPr>
              <w:t>24/07/2017</w:t>
            </w:r>
          </w:p>
        </w:tc>
      </w:tr>
      <w:tr w:rsidR="00172440" w:rsidRPr="00D53154" w:rsidTr="003E5B38">
        <w:trPr>
          <w:trHeight w:val="320"/>
        </w:trPr>
        <w:tc>
          <w:tcPr>
            <w:tcW w:w="2220" w:type="dxa"/>
            <w:tcBorders>
              <w:top w:val="single" w:sz="8" w:space="0" w:color="808080"/>
              <w:left w:val="single" w:sz="8" w:space="0" w:color="808080"/>
              <w:bottom w:val="single" w:sz="8" w:space="0" w:color="E6E6E6"/>
              <w:right w:val="single" w:sz="8" w:space="0" w:color="808080"/>
            </w:tcBorders>
            <w:shd w:val="clear" w:color="auto" w:fill="E6E6E6"/>
            <w:vAlign w:val="bottom"/>
          </w:tcPr>
          <w:p w:rsidR="005A2FBD" w:rsidRPr="00D53154" w:rsidRDefault="005A2FBD" w:rsidP="003E5B38">
            <w:pPr>
              <w:spacing w:line="0" w:lineRule="atLeast"/>
              <w:ind w:left="60"/>
              <w:rPr>
                <w:rFonts w:ascii="Arial" w:eastAsia="Times New Roman" w:hAnsi="Arial"/>
                <w:b/>
              </w:rPr>
            </w:pPr>
            <w:r w:rsidRPr="00D53154">
              <w:rPr>
                <w:rFonts w:ascii="Arial" w:eastAsia="Times New Roman" w:hAnsi="Arial"/>
                <w:b/>
              </w:rPr>
              <w:t>Aprobado por</w:t>
            </w:r>
          </w:p>
        </w:tc>
        <w:tc>
          <w:tcPr>
            <w:tcW w:w="3020" w:type="dxa"/>
            <w:tcBorders>
              <w:top w:val="single" w:sz="8" w:space="0" w:color="808080"/>
              <w:right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24"/>
              </w:rPr>
            </w:pPr>
          </w:p>
        </w:tc>
        <w:tc>
          <w:tcPr>
            <w:tcW w:w="2200" w:type="dxa"/>
            <w:tcBorders>
              <w:top w:val="single" w:sz="8" w:space="0" w:color="808080"/>
              <w:bottom w:val="single" w:sz="8" w:space="0" w:color="E6E6E6"/>
              <w:right w:val="single" w:sz="8" w:space="0" w:color="808080"/>
            </w:tcBorders>
            <w:shd w:val="clear" w:color="auto" w:fill="E6E6E6"/>
            <w:vAlign w:val="bottom"/>
          </w:tcPr>
          <w:p w:rsidR="005A2FBD" w:rsidRPr="00D53154" w:rsidRDefault="005A2FBD" w:rsidP="003E5B38">
            <w:pPr>
              <w:spacing w:line="0" w:lineRule="atLeast"/>
              <w:ind w:left="40"/>
              <w:rPr>
                <w:rFonts w:ascii="Arial" w:eastAsia="Times New Roman" w:hAnsi="Arial"/>
                <w:b/>
              </w:rPr>
            </w:pPr>
            <w:r w:rsidRPr="00D53154">
              <w:rPr>
                <w:rFonts w:ascii="Arial" w:eastAsia="Times New Roman" w:hAnsi="Arial"/>
                <w:b/>
              </w:rPr>
              <w:t>Fecha Aprobación</w:t>
            </w:r>
          </w:p>
        </w:tc>
        <w:tc>
          <w:tcPr>
            <w:tcW w:w="1660" w:type="dxa"/>
            <w:tcBorders>
              <w:top w:val="single" w:sz="8" w:space="0" w:color="808080"/>
              <w:right w:val="single" w:sz="8" w:space="0" w:color="808080"/>
            </w:tcBorders>
            <w:shd w:val="clear" w:color="auto" w:fill="auto"/>
            <w:vAlign w:val="bottom"/>
          </w:tcPr>
          <w:p w:rsidR="005A2FBD" w:rsidRPr="00D53154" w:rsidRDefault="005A2FBD" w:rsidP="003E5B38">
            <w:pPr>
              <w:spacing w:line="0" w:lineRule="atLeast"/>
              <w:ind w:left="140"/>
              <w:rPr>
                <w:rFonts w:ascii="Arial" w:eastAsia="Times New Roman" w:hAnsi="Arial"/>
              </w:rPr>
            </w:pPr>
            <w:r w:rsidRPr="00D53154">
              <w:rPr>
                <w:rFonts w:ascii="Arial" w:eastAsia="Times New Roman" w:hAnsi="Arial"/>
              </w:rPr>
              <w:t>DD/MM/AAAA</w:t>
            </w:r>
          </w:p>
        </w:tc>
      </w:tr>
      <w:tr w:rsidR="00172440" w:rsidRPr="00D53154" w:rsidTr="00FE1DDB">
        <w:trPr>
          <w:trHeight w:val="228"/>
        </w:trPr>
        <w:tc>
          <w:tcPr>
            <w:tcW w:w="2220" w:type="dxa"/>
            <w:tcBorders>
              <w:top w:val="single" w:sz="8" w:space="0" w:color="808080"/>
              <w:left w:val="single" w:sz="8" w:space="0" w:color="808080"/>
              <w:right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24"/>
              </w:rPr>
            </w:pPr>
          </w:p>
        </w:tc>
        <w:tc>
          <w:tcPr>
            <w:tcW w:w="3020" w:type="dxa"/>
            <w:tcBorders>
              <w:top w:val="single" w:sz="8" w:space="0" w:color="808080"/>
              <w:right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24"/>
              </w:rPr>
            </w:pPr>
          </w:p>
        </w:tc>
        <w:tc>
          <w:tcPr>
            <w:tcW w:w="2200" w:type="dxa"/>
            <w:tcBorders>
              <w:top w:val="single" w:sz="8" w:space="0" w:color="808080"/>
              <w:bottom w:val="single" w:sz="8" w:space="0" w:color="E6E6E6"/>
              <w:right w:val="single" w:sz="8" w:space="0" w:color="808080"/>
            </w:tcBorders>
            <w:shd w:val="clear" w:color="auto" w:fill="E6E6E6"/>
            <w:vAlign w:val="bottom"/>
          </w:tcPr>
          <w:p w:rsidR="005A2FBD" w:rsidRPr="00D53154" w:rsidRDefault="005A2FBD" w:rsidP="003E5B38">
            <w:pPr>
              <w:spacing w:line="0" w:lineRule="atLeast"/>
              <w:ind w:left="40"/>
              <w:rPr>
                <w:rFonts w:ascii="Arial" w:eastAsia="Times New Roman" w:hAnsi="Arial"/>
                <w:b/>
              </w:rPr>
            </w:pPr>
            <w:r w:rsidRPr="00D53154">
              <w:rPr>
                <w:rFonts w:ascii="Arial" w:eastAsia="Times New Roman" w:hAnsi="Arial"/>
                <w:b/>
              </w:rPr>
              <w:t>Nº Total de Páginas</w:t>
            </w:r>
          </w:p>
        </w:tc>
        <w:tc>
          <w:tcPr>
            <w:tcW w:w="1660" w:type="dxa"/>
            <w:tcBorders>
              <w:top w:val="single" w:sz="8" w:space="0" w:color="808080"/>
              <w:right w:val="single" w:sz="8" w:space="0" w:color="808080"/>
            </w:tcBorders>
            <w:shd w:val="clear" w:color="auto" w:fill="auto"/>
            <w:vAlign w:val="bottom"/>
          </w:tcPr>
          <w:p w:rsidR="005A2FBD" w:rsidRPr="00D53154" w:rsidRDefault="00A05E90" w:rsidP="003E5B38">
            <w:pPr>
              <w:spacing w:line="0" w:lineRule="atLeast"/>
              <w:ind w:right="660"/>
              <w:jc w:val="right"/>
              <w:rPr>
                <w:rFonts w:ascii="Arial" w:eastAsia="Times New Roman" w:hAnsi="Arial"/>
              </w:rPr>
            </w:pPr>
            <w:r w:rsidRPr="00D53154">
              <w:rPr>
                <w:rFonts w:ascii="Arial" w:eastAsia="Times New Roman" w:hAnsi="Arial"/>
              </w:rPr>
              <w:t>22</w:t>
            </w:r>
          </w:p>
        </w:tc>
      </w:tr>
      <w:tr w:rsidR="00172440" w:rsidRPr="00D53154" w:rsidTr="003E5B38">
        <w:trPr>
          <w:trHeight w:val="20"/>
        </w:trPr>
        <w:tc>
          <w:tcPr>
            <w:tcW w:w="2220" w:type="dxa"/>
            <w:tcBorders>
              <w:left w:val="single" w:sz="8" w:space="0" w:color="808080"/>
              <w:right w:val="single" w:sz="8" w:space="0" w:color="808080"/>
            </w:tcBorders>
            <w:shd w:val="clear" w:color="auto" w:fill="808080"/>
            <w:vAlign w:val="bottom"/>
          </w:tcPr>
          <w:p w:rsidR="005A2FBD" w:rsidRPr="00D53154" w:rsidRDefault="005A2FBD" w:rsidP="003E5B38">
            <w:pPr>
              <w:spacing w:line="20" w:lineRule="exact"/>
              <w:rPr>
                <w:rFonts w:ascii="Arial" w:eastAsia="Times New Roman" w:hAnsi="Arial"/>
                <w:sz w:val="1"/>
              </w:rPr>
            </w:pPr>
          </w:p>
        </w:tc>
        <w:tc>
          <w:tcPr>
            <w:tcW w:w="3020" w:type="dxa"/>
            <w:tcBorders>
              <w:right w:val="single" w:sz="8" w:space="0" w:color="808080"/>
            </w:tcBorders>
            <w:shd w:val="clear" w:color="auto" w:fill="808080"/>
            <w:vAlign w:val="bottom"/>
          </w:tcPr>
          <w:p w:rsidR="005A2FBD" w:rsidRPr="00D53154" w:rsidRDefault="005A2FBD" w:rsidP="003E5B38">
            <w:pPr>
              <w:spacing w:line="20" w:lineRule="exact"/>
              <w:rPr>
                <w:rFonts w:ascii="Arial" w:eastAsia="Times New Roman" w:hAnsi="Arial"/>
                <w:sz w:val="1"/>
              </w:rPr>
            </w:pPr>
          </w:p>
        </w:tc>
        <w:tc>
          <w:tcPr>
            <w:tcW w:w="2200" w:type="dxa"/>
            <w:tcBorders>
              <w:right w:val="single" w:sz="8" w:space="0" w:color="808080"/>
            </w:tcBorders>
            <w:shd w:val="clear" w:color="auto" w:fill="808080"/>
            <w:vAlign w:val="bottom"/>
          </w:tcPr>
          <w:p w:rsidR="005A2FBD" w:rsidRPr="00D53154" w:rsidRDefault="005A2FBD" w:rsidP="003E5B38">
            <w:pPr>
              <w:spacing w:line="20" w:lineRule="exact"/>
              <w:rPr>
                <w:rFonts w:ascii="Arial" w:eastAsia="Times New Roman" w:hAnsi="Arial"/>
                <w:sz w:val="1"/>
              </w:rPr>
            </w:pPr>
          </w:p>
        </w:tc>
        <w:tc>
          <w:tcPr>
            <w:tcW w:w="1660" w:type="dxa"/>
            <w:tcBorders>
              <w:right w:val="single" w:sz="8" w:space="0" w:color="808080"/>
            </w:tcBorders>
            <w:shd w:val="clear" w:color="auto" w:fill="808080"/>
            <w:vAlign w:val="bottom"/>
          </w:tcPr>
          <w:p w:rsidR="005A2FBD" w:rsidRPr="00D53154" w:rsidRDefault="005A2FBD" w:rsidP="003E5B38">
            <w:pPr>
              <w:spacing w:line="20" w:lineRule="exact"/>
              <w:rPr>
                <w:rFonts w:ascii="Arial" w:eastAsia="Times New Roman" w:hAnsi="Arial"/>
                <w:sz w:val="1"/>
              </w:rPr>
            </w:pPr>
          </w:p>
        </w:tc>
      </w:tr>
    </w:tbl>
    <w:p w:rsidR="005A2FBD" w:rsidRPr="00D53154" w:rsidRDefault="005A2FBD" w:rsidP="005A2FBD">
      <w:pPr>
        <w:spacing w:line="200" w:lineRule="exact"/>
        <w:rPr>
          <w:rFonts w:ascii="Arial" w:eastAsia="Times New Roman" w:hAnsi="Arial"/>
        </w:rPr>
      </w:pPr>
    </w:p>
    <w:p w:rsidR="005A2FBD" w:rsidRPr="00D53154" w:rsidRDefault="005A2FBD" w:rsidP="005A2FBD">
      <w:pPr>
        <w:spacing w:line="300" w:lineRule="exact"/>
        <w:rPr>
          <w:rFonts w:ascii="Arial" w:eastAsia="Times New Roman" w:hAnsi="Arial"/>
        </w:rPr>
      </w:pPr>
    </w:p>
    <w:p w:rsidR="005A2FBD" w:rsidRPr="00D53154" w:rsidRDefault="005A2FBD" w:rsidP="005A2FBD">
      <w:pPr>
        <w:spacing w:line="0" w:lineRule="atLeast"/>
        <w:ind w:left="260"/>
        <w:rPr>
          <w:rFonts w:ascii="Arial" w:eastAsia="Times New Roman" w:hAnsi="Arial"/>
          <w:sz w:val="24"/>
        </w:rPr>
      </w:pPr>
      <w:r w:rsidRPr="00D53154">
        <w:rPr>
          <w:rFonts w:ascii="Arial" w:eastAsia="Times New Roman" w:hAnsi="Arial"/>
          <w:sz w:val="24"/>
        </w:rPr>
        <w:t>REGISTRO DE CAMBIOS</w:t>
      </w:r>
    </w:p>
    <w:p w:rsidR="005A2FBD" w:rsidRPr="00D53154" w:rsidRDefault="005A2FBD" w:rsidP="005A2FBD">
      <w:pPr>
        <w:spacing w:line="216" w:lineRule="exact"/>
        <w:rPr>
          <w:rFonts w:ascii="Arial" w:eastAsia="Times New Roman" w:hAnsi="Arial"/>
        </w:rPr>
      </w:pPr>
    </w:p>
    <w:tbl>
      <w:tblPr>
        <w:tblW w:w="0" w:type="auto"/>
        <w:tblInd w:w="270" w:type="dxa"/>
        <w:tblLayout w:type="fixed"/>
        <w:tblCellMar>
          <w:left w:w="0" w:type="dxa"/>
          <w:right w:w="0" w:type="dxa"/>
        </w:tblCellMar>
        <w:tblLook w:val="0000" w:firstRow="0" w:lastRow="0" w:firstColumn="0" w:lastColumn="0" w:noHBand="0" w:noVBand="0"/>
      </w:tblPr>
      <w:tblGrid>
        <w:gridCol w:w="60"/>
        <w:gridCol w:w="840"/>
        <w:gridCol w:w="40"/>
        <w:gridCol w:w="2840"/>
        <w:gridCol w:w="40"/>
        <w:gridCol w:w="3600"/>
        <w:gridCol w:w="40"/>
        <w:gridCol w:w="1620"/>
      </w:tblGrid>
      <w:tr w:rsidR="00172440" w:rsidRPr="00D53154" w:rsidTr="003E5B38">
        <w:trPr>
          <w:trHeight w:val="65"/>
        </w:trPr>
        <w:tc>
          <w:tcPr>
            <w:tcW w:w="60" w:type="dxa"/>
            <w:tcBorders>
              <w:top w:val="single" w:sz="8" w:space="0" w:color="808080"/>
              <w:left w:val="single" w:sz="8" w:space="0" w:color="808080"/>
            </w:tcBorders>
            <w:shd w:val="clear" w:color="auto" w:fill="E6E6E6"/>
            <w:vAlign w:val="bottom"/>
          </w:tcPr>
          <w:p w:rsidR="005A2FBD" w:rsidRPr="00D53154" w:rsidRDefault="005A2FBD" w:rsidP="003E5B38">
            <w:pPr>
              <w:spacing w:line="0" w:lineRule="atLeast"/>
              <w:rPr>
                <w:rFonts w:ascii="Arial" w:eastAsia="Times New Roman" w:hAnsi="Arial"/>
                <w:sz w:val="5"/>
              </w:rPr>
            </w:pPr>
          </w:p>
        </w:tc>
        <w:tc>
          <w:tcPr>
            <w:tcW w:w="840" w:type="dxa"/>
            <w:vMerge w:val="restart"/>
            <w:tcBorders>
              <w:top w:val="single" w:sz="8" w:space="0" w:color="808080"/>
              <w:right w:val="single" w:sz="8" w:space="0" w:color="808080"/>
            </w:tcBorders>
            <w:shd w:val="clear" w:color="auto" w:fill="E6E6E6"/>
            <w:vAlign w:val="bottom"/>
          </w:tcPr>
          <w:p w:rsidR="005A2FBD" w:rsidRPr="00D53154" w:rsidRDefault="005A2FBD" w:rsidP="003E5B38">
            <w:pPr>
              <w:spacing w:line="0" w:lineRule="atLeast"/>
              <w:jc w:val="center"/>
              <w:rPr>
                <w:rFonts w:ascii="Arial" w:eastAsia="Times New Roman" w:hAnsi="Arial"/>
                <w:b/>
                <w:w w:val="98"/>
                <w:shd w:val="clear" w:color="auto" w:fill="E6E6E6"/>
              </w:rPr>
            </w:pPr>
            <w:r w:rsidRPr="00D53154">
              <w:rPr>
                <w:rFonts w:ascii="Arial" w:eastAsia="Times New Roman" w:hAnsi="Arial"/>
                <w:b/>
                <w:w w:val="98"/>
                <w:shd w:val="clear" w:color="auto" w:fill="E6E6E6"/>
              </w:rPr>
              <w:t>Versión</w:t>
            </w:r>
          </w:p>
        </w:tc>
        <w:tc>
          <w:tcPr>
            <w:tcW w:w="40" w:type="dxa"/>
            <w:tcBorders>
              <w:top w:val="single" w:sz="8" w:space="0" w:color="808080"/>
            </w:tcBorders>
            <w:shd w:val="clear" w:color="auto" w:fill="E6E6E6"/>
            <w:vAlign w:val="bottom"/>
          </w:tcPr>
          <w:p w:rsidR="005A2FBD" w:rsidRPr="00D53154" w:rsidRDefault="005A2FBD" w:rsidP="003E5B38">
            <w:pPr>
              <w:spacing w:line="0" w:lineRule="atLeast"/>
              <w:rPr>
                <w:rFonts w:ascii="Arial" w:eastAsia="Times New Roman" w:hAnsi="Arial"/>
                <w:sz w:val="5"/>
              </w:rPr>
            </w:pPr>
          </w:p>
        </w:tc>
        <w:tc>
          <w:tcPr>
            <w:tcW w:w="2840" w:type="dxa"/>
            <w:vMerge w:val="restart"/>
            <w:tcBorders>
              <w:top w:val="single" w:sz="8" w:space="0" w:color="808080"/>
              <w:right w:val="single" w:sz="8" w:space="0" w:color="808080"/>
            </w:tcBorders>
            <w:shd w:val="clear" w:color="auto" w:fill="E6E6E6"/>
            <w:vAlign w:val="bottom"/>
          </w:tcPr>
          <w:p w:rsidR="005A2FBD" w:rsidRPr="00D53154" w:rsidRDefault="005A2FBD" w:rsidP="003E5B38">
            <w:pPr>
              <w:spacing w:line="0" w:lineRule="atLeast"/>
              <w:jc w:val="center"/>
              <w:rPr>
                <w:rFonts w:ascii="Arial" w:eastAsia="Times New Roman" w:hAnsi="Arial"/>
                <w:b/>
              </w:rPr>
            </w:pPr>
            <w:r w:rsidRPr="00D53154">
              <w:rPr>
                <w:rFonts w:ascii="Arial" w:eastAsia="Times New Roman" w:hAnsi="Arial"/>
                <w:b/>
              </w:rPr>
              <w:t>Causa del Cambio</w:t>
            </w:r>
          </w:p>
        </w:tc>
        <w:tc>
          <w:tcPr>
            <w:tcW w:w="40" w:type="dxa"/>
            <w:tcBorders>
              <w:top w:val="single" w:sz="8" w:space="0" w:color="808080"/>
            </w:tcBorders>
            <w:shd w:val="clear" w:color="auto" w:fill="E6E6E6"/>
            <w:vAlign w:val="bottom"/>
          </w:tcPr>
          <w:p w:rsidR="005A2FBD" w:rsidRPr="00D53154" w:rsidRDefault="005A2FBD" w:rsidP="003E5B38">
            <w:pPr>
              <w:spacing w:line="0" w:lineRule="atLeast"/>
              <w:rPr>
                <w:rFonts w:ascii="Arial" w:eastAsia="Times New Roman" w:hAnsi="Arial"/>
                <w:sz w:val="5"/>
              </w:rPr>
            </w:pPr>
          </w:p>
        </w:tc>
        <w:tc>
          <w:tcPr>
            <w:tcW w:w="3600" w:type="dxa"/>
            <w:vMerge w:val="restart"/>
            <w:tcBorders>
              <w:top w:val="single" w:sz="8" w:space="0" w:color="808080"/>
              <w:right w:val="single" w:sz="8" w:space="0" w:color="808080"/>
            </w:tcBorders>
            <w:shd w:val="clear" w:color="auto" w:fill="E6E6E6"/>
            <w:vAlign w:val="bottom"/>
          </w:tcPr>
          <w:p w:rsidR="005A2FBD" w:rsidRPr="00D53154" w:rsidRDefault="005A2FBD" w:rsidP="003E5B38">
            <w:pPr>
              <w:spacing w:line="0" w:lineRule="atLeast"/>
              <w:jc w:val="center"/>
              <w:rPr>
                <w:rFonts w:ascii="Arial" w:eastAsia="Times New Roman" w:hAnsi="Arial"/>
                <w:b/>
                <w:w w:val="99"/>
              </w:rPr>
            </w:pPr>
            <w:r w:rsidRPr="00D53154">
              <w:rPr>
                <w:rFonts w:ascii="Arial" w:eastAsia="Times New Roman" w:hAnsi="Arial"/>
                <w:b/>
                <w:w w:val="99"/>
              </w:rPr>
              <w:t>Responsable del Cambio</w:t>
            </w:r>
          </w:p>
        </w:tc>
        <w:tc>
          <w:tcPr>
            <w:tcW w:w="40" w:type="dxa"/>
            <w:tcBorders>
              <w:top w:val="single" w:sz="8" w:space="0" w:color="808080"/>
            </w:tcBorders>
            <w:shd w:val="clear" w:color="auto" w:fill="E6E6E6"/>
            <w:vAlign w:val="bottom"/>
          </w:tcPr>
          <w:p w:rsidR="005A2FBD" w:rsidRPr="00D53154" w:rsidRDefault="005A2FBD" w:rsidP="003E5B38">
            <w:pPr>
              <w:spacing w:line="0" w:lineRule="atLeast"/>
              <w:rPr>
                <w:rFonts w:ascii="Arial" w:eastAsia="Times New Roman" w:hAnsi="Arial"/>
                <w:sz w:val="5"/>
              </w:rPr>
            </w:pPr>
          </w:p>
        </w:tc>
        <w:tc>
          <w:tcPr>
            <w:tcW w:w="1620" w:type="dxa"/>
            <w:vMerge w:val="restart"/>
            <w:tcBorders>
              <w:top w:val="single" w:sz="8" w:space="0" w:color="808080"/>
              <w:right w:val="single" w:sz="8" w:space="0" w:color="808080"/>
            </w:tcBorders>
            <w:shd w:val="clear" w:color="auto" w:fill="E6E6E6"/>
            <w:vAlign w:val="bottom"/>
          </w:tcPr>
          <w:p w:rsidR="005A2FBD" w:rsidRPr="00D53154" w:rsidRDefault="005A2FBD" w:rsidP="003E5B38">
            <w:pPr>
              <w:spacing w:line="0" w:lineRule="atLeast"/>
              <w:jc w:val="center"/>
              <w:rPr>
                <w:rFonts w:ascii="Arial" w:eastAsia="Times New Roman" w:hAnsi="Arial"/>
                <w:b/>
                <w:w w:val="99"/>
                <w:shd w:val="clear" w:color="auto" w:fill="E6E6E6"/>
              </w:rPr>
            </w:pPr>
            <w:r w:rsidRPr="00D53154">
              <w:rPr>
                <w:rFonts w:ascii="Arial" w:eastAsia="Times New Roman" w:hAnsi="Arial"/>
                <w:b/>
                <w:w w:val="99"/>
                <w:shd w:val="clear" w:color="auto" w:fill="E6E6E6"/>
              </w:rPr>
              <w:t>Fecha del Cambio</w:t>
            </w:r>
          </w:p>
        </w:tc>
      </w:tr>
      <w:tr w:rsidR="00172440" w:rsidRPr="00D53154" w:rsidTr="003E5B38">
        <w:trPr>
          <w:trHeight w:val="286"/>
        </w:trPr>
        <w:tc>
          <w:tcPr>
            <w:tcW w:w="60" w:type="dxa"/>
            <w:tcBorders>
              <w:left w:val="single" w:sz="8" w:space="0" w:color="808080"/>
              <w:bottom w:val="single" w:sz="8" w:space="0" w:color="E6E6E6"/>
            </w:tcBorders>
            <w:shd w:val="clear" w:color="auto" w:fill="E6E6E6"/>
            <w:vAlign w:val="bottom"/>
          </w:tcPr>
          <w:p w:rsidR="005A2FBD" w:rsidRPr="00D53154" w:rsidRDefault="005A2FBD" w:rsidP="003E5B38">
            <w:pPr>
              <w:spacing w:line="0" w:lineRule="atLeast"/>
              <w:rPr>
                <w:rFonts w:ascii="Arial" w:eastAsia="Times New Roman" w:hAnsi="Arial"/>
                <w:sz w:val="24"/>
              </w:rPr>
            </w:pPr>
          </w:p>
        </w:tc>
        <w:tc>
          <w:tcPr>
            <w:tcW w:w="840" w:type="dxa"/>
            <w:vMerge/>
            <w:tcBorders>
              <w:bottom w:val="single" w:sz="8" w:space="0" w:color="E6E6E6"/>
              <w:right w:val="single" w:sz="8" w:space="0" w:color="808080"/>
            </w:tcBorders>
            <w:shd w:val="clear" w:color="auto" w:fill="E6E6E6"/>
            <w:vAlign w:val="bottom"/>
          </w:tcPr>
          <w:p w:rsidR="005A2FBD" w:rsidRPr="00D53154" w:rsidRDefault="005A2FBD" w:rsidP="003E5B38">
            <w:pPr>
              <w:spacing w:line="0" w:lineRule="atLeast"/>
              <w:rPr>
                <w:rFonts w:ascii="Arial" w:eastAsia="Times New Roman" w:hAnsi="Arial"/>
                <w:sz w:val="24"/>
              </w:rPr>
            </w:pPr>
          </w:p>
        </w:tc>
        <w:tc>
          <w:tcPr>
            <w:tcW w:w="40" w:type="dxa"/>
            <w:tcBorders>
              <w:bottom w:val="single" w:sz="8" w:space="0" w:color="E6E6E6"/>
            </w:tcBorders>
            <w:shd w:val="clear" w:color="auto" w:fill="E6E6E6"/>
            <w:vAlign w:val="bottom"/>
          </w:tcPr>
          <w:p w:rsidR="005A2FBD" w:rsidRPr="00D53154" w:rsidRDefault="005A2FBD" w:rsidP="003E5B38">
            <w:pPr>
              <w:spacing w:line="0" w:lineRule="atLeast"/>
              <w:rPr>
                <w:rFonts w:ascii="Arial" w:eastAsia="Times New Roman" w:hAnsi="Arial"/>
                <w:sz w:val="24"/>
              </w:rPr>
            </w:pPr>
          </w:p>
        </w:tc>
        <w:tc>
          <w:tcPr>
            <w:tcW w:w="2840" w:type="dxa"/>
            <w:vMerge/>
            <w:tcBorders>
              <w:bottom w:val="single" w:sz="8" w:space="0" w:color="E6E6E6"/>
              <w:right w:val="single" w:sz="8" w:space="0" w:color="808080"/>
            </w:tcBorders>
            <w:shd w:val="clear" w:color="auto" w:fill="E6E6E6"/>
            <w:vAlign w:val="bottom"/>
          </w:tcPr>
          <w:p w:rsidR="005A2FBD" w:rsidRPr="00D53154" w:rsidRDefault="005A2FBD" w:rsidP="003E5B38">
            <w:pPr>
              <w:spacing w:line="0" w:lineRule="atLeast"/>
              <w:rPr>
                <w:rFonts w:ascii="Arial" w:eastAsia="Times New Roman" w:hAnsi="Arial"/>
                <w:sz w:val="24"/>
              </w:rPr>
            </w:pPr>
          </w:p>
        </w:tc>
        <w:tc>
          <w:tcPr>
            <w:tcW w:w="40" w:type="dxa"/>
            <w:tcBorders>
              <w:bottom w:val="single" w:sz="8" w:space="0" w:color="E6E6E6"/>
            </w:tcBorders>
            <w:shd w:val="clear" w:color="auto" w:fill="E6E6E6"/>
            <w:vAlign w:val="bottom"/>
          </w:tcPr>
          <w:p w:rsidR="005A2FBD" w:rsidRPr="00D53154" w:rsidRDefault="005A2FBD" w:rsidP="003E5B38">
            <w:pPr>
              <w:spacing w:line="0" w:lineRule="atLeast"/>
              <w:rPr>
                <w:rFonts w:ascii="Arial" w:eastAsia="Times New Roman" w:hAnsi="Arial"/>
                <w:sz w:val="24"/>
              </w:rPr>
            </w:pPr>
          </w:p>
        </w:tc>
        <w:tc>
          <w:tcPr>
            <w:tcW w:w="3600" w:type="dxa"/>
            <w:vMerge/>
            <w:tcBorders>
              <w:bottom w:val="single" w:sz="8" w:space="0" w:color="E6E6E6"/>
              <w:right w:val="single" w:sz="8" w:space="0" w:color="808080"/>
            </w:tcBorders>
            <w:shd w:val="clear" w:color="auto" w:fill="E6E6E6"/>
            <w:vAlign w:val="bottom"/>
          </w:tcPr>
          <w:p w:rsidR="005A2FBD" w:rsidRPr="00D53154" w:rsidRDefault="005A2FBD" w:rsidP="003E5B38">
            <w:pPr>
              <w:spacing w:line="0" w:lineRule="atLeast"/>
              <w:rPr>
                <w:rFonts w:ascii="Arial" w:eastAsia="Times New Roman" w:hAnsi="Arial"/>
                <w:sz w:val="24"/>
              </w:rPr>
            </w:pPr>
          </w:p>
        </w:tc>
        <w:tc>
          <w:tcPr>
            <w:tcW w:w="40" w:type="dxa"/>
            <w:tcBorders>
              <w:bottom w:val="single" w:sz="8" w:space="0" w:color="E6E6E6"/>
            </w:tcBorders>
            <w:shd w:val="clear" w:color="auto" w:fill="E6E6E6"/>
            <w:vAlign w:val="bottom"/>
          </w:tcPr>
          <w:p w:rsidR="005A2FBD" w:rsidRPr="00D53154" w:rsidRDefault="005A2FBD" w:rsidP="003E5B38">
            <w:pPr>
              <w:spacing w:line="0" w:lineRule="atLeast"/>
              <w:rPr>
                <w:rFonts w:ascii="Arial" w:eastAsia="Times New Roman" w:hAnsi="Arial"/>
                <w:sz w:val="24"/>
              </w:rPr>
            </w:pPr>
          </w:p>
        </w:tc>
        <w:tc>
          <w:tcPr>
            <w:tcW w:w="1620" w:type="dxa"/>
            <w:vMerge/>
            <w:tcBorders>
              <w:bottom w:val="single" w:sz="8" w:space="0" w:color="E6E6E6"/>
              <w:right w:val="single" w:sz="8" w:space="0" w:color="808080"/>
            </w:tcBorders>
            <w:shd w:val="clear" w:color="auto" w:fill="E6E6E6"/>
            <w:vAlign w:val="bottom"/>
          </w:tcPr>
          <w:p w:rsidR="005A2FBD" w:rsidRPr="00D53154" w:rsidRDefault="005A2FBD" w:rsidP="003E5B38">
            <w:pPr>
              <w:spacing w:line="0" w:lineRule="atLeast"/>
              <w:rPr>
                <w:rFonts w:ascii="Arial" w:eastAsia="Times New Roman" w:hAnsi="Arial"/>
                <w:sz w:val="24"/>
              </w:rPr>
            </w:pPr>
          </w:p>
        </w:tc>
      </w:tr>
      <w:tr w:rsidR="00172440" w:rsidRPr="00D53154" w:rsidTr="003E5B38">
        <w:trPr>
          <w:trHeight w:val="260"/>
        </w:trPr>
        <w:tc>
          <w:tcPr>
            <w:tcW w:w="900" w:type="dxa"/>
            <w:gridSpan w:val="2"/>
            <w:tcBorders>
              <w:top w:val="single" w:sz="8" w:space="0" w:color="808080"/>
              <w:left w:val="single" w:sz="8" w:space="0" w:color="808080"/>
              <w:right w:val="single" w:sz="8" w:space="0" w:color="808080"/>
            </w:tcBorders>
            <w:shd w:val="clear" w:color="auto" w:fill="auto"/>
            <w:vAlign w:val="bottom"/>
          </w:tcPr>
          <w:p w:rsidR="005A2FBD" w:rsidRPr="00D53154" w:rsidRDefault="005A2FBD" w:rsidP="003E5B38">
            <w:pPr>
              <w:spacing w:line="0" w:lineRule="atLeast"/>
              <w:ind w:right="160"/>
              <w:jc w:val="right"/>
              <w:rPr>
                <w:rFonts w:ascii="Arial" w:eastAsia="Times New Roman" w:hAnsi="Arial"/>
              </w:rPr>
            </w:pPr>
            <w:r w:rsidRPr="00D53154">
              <w:rPr>
                <w:rFonts w:ascii="Arial" w:eastAsia="Times New Roman" w:hAnsi="Arial"/>
              </w:rPr>
              <w:t>0001</w:t>
            </w:r>
          </w:p>
        </w:tc>
        <w:tc>
          <w:tcPr>
            <w:tcW w:w="40" w:type="dxa"/>
            <w:tcBorders>
              <w:top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22"/>
              </w:rPr>
            </w:pPr>
          </w:p>
        </w:tc>
        <w:tc>
          <w:tcPr>
            <w:tcW w:w="2840" w:type="dxa"/>
            <w:tcBorders>
              <w:top w:val="single" w:sz="8" w:space="0" w:color="808080"/>
              <w:right w:val="single" w:sz="8" w:space="0" w:color="808080"/>
            </w:tcBorders>
            <w:shd w:val="clear" w:color="auto" w:fill="auto"/>
            <w:vAlign w:val="bottom"/>
          </w:tcPr>
          <w:p w:rsidR="005A2FBD" w:rsidRPr="00D53154" w:rsidRDefault="005A2FBD" w:rsidP="003E5B38">
            <w:pPr>
              <w:spacing w:line="0" w:lineRule="atLeast"/>
              <w:jc w:val="center"/>
              <w:rPr>
                <w:rFonts w:ascii="Arial" w:eastAsia="Times New Roman" w:hAnsi="Arial"/>
                <w:w w:val="97"/>
              </w:rPr>
            </w:pPr>
            <w:r w:rsidRPr="00D53154">
              <w:rPr>
                <w:rFonts w:ascii="Arial" w:eastAsia="Times New Roman" w:hAnsi="Arial"/>
                <w:w w:val="97"/>
              </w:rPr>
              <w:t>Versión inicial</w:t>
            </w:r>
          </w:p>
        </w:tc>
        <w:tc>
          <w:tcPr>
            <w:tcW w:w="40" w:type="dxa"/>
            <w:tcBorders>
              <w:top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22"/>
              </w:rPr>
            </w:pPr>
          </w:p>
        </w:tc>
        <w:tc>
          <w:tcPr>
            <w:tcW w:w="3600" w:type="dxa"/>
            <w:tcBorders>
              <w:top w:val="single" w:sz="8" w:space="0" w:color="808080"/>
              <w:right w:val="single" w:sz="8" w:space="0" w:color="808080"/>
            </w:tcBorders>
            <w:shd w:val="clear" w:color="auto" w:fill="auto"/>
            <w:vAlign w:val="bottom"/>
          </w:tcPr>
          <w:p w:rsidR="005A2FBD" w:rsidRPr="00D53154" w:rsidRDefault="005A2FBD" w:rsidP="003E5B38">
            <w:pPr>
              <w:spacing w:line="0" w:lineRule="atLeast"/>
              <w:jc w:val="center"/>
              <w:rPr>
                <w:rFonts w:ascii="Arial" w:eastAsia="Times New Roman" w:hAnsi="Arial"/>
                <w:w w:val="98"/>
              </w:rPr>
            </w:pPr>
            <w:r w:rsidRPr="00D53154">
              <w:rPr>
                <w:rFonts w:ascii="Arial" w:eastAsia="Times New Roman" w:hAnsi="Arial"/>
                <w:w w:val="98"/>
              </w:rPr>
              <w:t>Natalia Velásquez Mahecha</w:t>
            </w:r>
          </w:p>
        </w:tc>
        <w:tc>
          <w:tcPr>
            <w:tcW w:w="1660" w:type="dxa"/>
            <w:gridSpan w:val="2"/>
            <w:tcBorders>
              <w:top w:val="single" w:sz="8" w:space="0" w:color="808080"/>
              <w:right w:val="single" w:sz="8" w:space="0" w:color="808080"/>
            </w:tcBorders>
            <w:shd w:val="clear" w:color="auto" w:fill="auto"/>
            <w:vAlign w:val="bottom"/>
          </w:tcPr>
          <w:p w:rsidR="005A2FBD" w:rsidRPr="00D53154" w:rsidRDefault="005A2FBD" w:rsidP="003E5B38">
            <w:pPr>
              <w:spacing w:line="0" w:lineRule="atLeast"/>
              <w:ind w:right="280"/>
              <w:jc w:val="right"/>
              <w:rPr>
                <w:rFonts w:ascii="Arial" w:eastAsia="Times New Roman" w:hAnsi="Arial"/>
              </w:rPr>
            </w:pPr>
            <w:r w:rsidRPr="00D53154">
              <w:rPr>
                <w:rFonts w:ascii="Arial" w:eastAsia="Times New Roman" w:hAnsi="Arial"/>
              </w:rPr>
              <w:t>24/07/2017</w:t>
            </w:r>
          </w:p>
        </w:tc>
      </w:tr>
      <w:tr w:rsidR="00172440" w:rsidRPr="00D53154" w:rsidTr="003E5B38">
        <w:trPr>
          <w:trHeight w:val="60"/>
        </w:trPr>
        <w:tc>
          <w:tcPr>
            <w:tcW w:w="60" w:type="dxa"/>
            <w:tcBorders>
              <w:left w:val="single" w:sz="8" w:space="0" w:color="808080"/>
              <w:bottom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5"/>
              </w:rPr>
            </w:pPr>
          </w:p>
        </w:tc>
        <w:tc>
          <w:tcPr>
            <w:tcW w:w="840" w:type="dxa"/>
            <w:tcBorders>
              <w:bottom w:val="single" w:sz="8" w:space="0" w:color="808080"/>
              <w:right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5"/>
              </w:rPr>
            </w:pPr>
          </w:p>
        </w:tc>
        <w:tc>
          <w:tcPr>
            <w:tcW w:w="40" w:type="dxa"/>
            <w:tcBorders>
              <w:bottom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5"/>
              </w:rPr>
            </w:pPr>
          </w:p>
        </w:tc>
        <w:tc>
          <w:tcPr>
            <w:tcW w:w="2840" w:type="dxa"/>
            <w:tcBorders>
              <w:bottom w:val="single" w:sz="8" w:space="0" w:color="808080"/>
              <w:right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5"/>
              </w:rPr>
            </w:pPr>
          </w:p>
        </w:tc>
        <w:tc>
          <w:tcPr>
            <w:tcW w:w="40" w:type="dxa"/>
            <w:tcBorders>
              <w:bottom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5"/>
              </w:rPr>
            </w:pPr>
          </w:p>
        </w:tc>
        <w:tc>
          <w:tcPr>
            <w:tcW w:w="3600" w:type="dxa"/>
            <w:tcBorders>
              <w:bottom w:val="single" w:sz="8" w:space="0" w:color="808080"/>
              <w:right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5"/>
              </w:rPr>
            </w:pPr>
          </w:p>
        </w:tc>
        <w:tc>
          <w:tcPr>
            <w:tcW w:w="40" w:type="dxa"/>
            <w:tcBorders>
              <w:bottom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5"/>
              </w:rPr>
            </w:pPr>
          </w:p>
        </w:tc>
        <w:tc>
          <w:tcPr>
            <w:tcW w:w="1620" w:type="dxa"/>
            <w:tcBorders>
              <w:bottom w:val="single" w:sz="8" w:space="0" w:color="808080"/>
              <w:right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5"/>
              </w:rPr>
            </w:pPr>
          </w:p>
        </w:tc>
      </w:tr>
      <w:tr w:rsidR="00172440" w:rsidRPr="00D53154" w:rsidTr="003E5B38">
        <w:trPr>
          <w:trHeight w:val="320"/>
        </w:trPr>
        <w:tc>
          <w:tcPr>
            <w:tcW w:w="60" w:type="dxa"/>
            <w:tcBorders>
              <w:left w:val="single" w:sz="8" w:space="0" w:color="808080"/>
              <w:bottom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24"/>
              </w:rPr>
            </w:pPr>
          </w:p>
        </w:tc>
        <w:tc>
          <w:tcPr>
            <w:tcW w:w="840" w:type="dxa"/>
            <w:tcBorders>
              <w:bottom w:val="single" w:sz="8" w:space="0" w:color="808080"/>
              <w:right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24"/>
              </w:rPr>
            </w:pPr>
          </w:p>
        </w:tc>
        <w:tc>
          <w:tcPr>
            <w:tcW w:w="40" w:type="dxa"/>
            <w:tcBorders>
              <w:bottom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24"/>
              </w:rPr>
            </w:pPr>
          </w:p>
        </w:tc>
        <w:tc>
          <w:tcPr>
            <w:tcW w:w="2840" w:type="dxa"/>
            <w:tcBorders>
              <w:bottom w:val="single" w:sz="8" w:space="0" w:color="808080"/>
              <w:right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24"/>
              </w:rPr>
            </w:pPr>
          </w:p>
        </w:tc>
        <w:tc>
          <w:tcPr>
            <w:tcW w:w="40" w:type="dxa"/>
            <w:tcBorders>
              <w:bottom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24"/>
              </w:rPr>
            </w:pPr>
          </w:p>
        </w:tc>
        <w:tc>
          <w:tcPr>
            <w:tcW w:w="3600" w:type="dxa"/>
            <w:tcBorders>
              <w:bottom w:val="single" w:sz="8" w:space="0" w:color="808080"/>
              <w:right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24"/>
              </w:rPr>
            </w:pPr>
          </w:p>
        </w:tc>
        <w:tc>
          <w:tcPr>
            <w:tcW w:w="40" w:type="dxa"/>
            <w:tcBorders>
              <w:bottom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24"/>
              </w:rPr>
            </w:pPr>
          </w:p>
        </w:tc>
        <w:tc>
          <w:tcPr>
            <w:tcW w:w="1620" w:type="dxa"/>
            <w:tcBorders>
              <w:bottom w:val="single" w:sz="8" w:space="0" w:color="808080"/>
              <w:right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24"/>
              </w:rPr>
            </w:pPr>
          </w:p>
        </w:tc>
      </w:tr>
      <w:tr w:rsidR="00172440" w:rsidRPr="00D53154" w:rsidTr="003E5B38">
        <w:trPr>
          <w:trHeight w:val="321"/>
        </w:trPr>
        <w:tc>
          <w:tcPr>
            <w:tcW w:w="60" w:type="dxa"/>
            <w:tcBorders>
              <w:left w:val="single" w:sz="8" w:space="0" w:color="808080"/>
              <w:bottom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24"/>
              </w:rPr>
            </w:pPr>
          </w:p>
        </w:tc>
        <w:tc>
          <w:tcPr>
            <w:tcW w:w="840" w:type="dxa"/>
            <w:tcBorders>
              <w:bottom w:val="single" w:sz="8" w:space="0" w:color="808080"/>
              <w:right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24"/>
              </w:rPr>
            </w:pPr>
          </w:p>
        </w:tc>
        <w:tc>
          <w:tcPr>
            <w:tcW w:w="40" w:type="dxa"/>
            <w:tcBorders>
              <w:bottom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24"/>
              </w:rPr>
            </w:pPr>
          </w:p>
        </w:tc>
        <w:tc>
          <w:tcPr>
            <w:tcW w:w="2840" w:type="dxa"/>
            <w:tcBorders>
              <w:bottom w:val="single" w:sz="8" w:space="0" w:color="808080"/>
              <w:right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24"/>
              </w:rPr>
            </w:pPr>
          </w:p>
        </w:tc>
        <w:tc>
          <w:tcPr>
            <w:tcW w:w="40" w:type="dxa"/>
            <w:tcBorders>
              <w:bottom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24"/>
              </w:rPr>
            </w:pPr>
          </w:p>
        </w:tc>
        <w:tc>
          <w:tcPr>
            <w:tcW w:w="3600" w:type="dxa"/>
            <w:tcBorders>
              <w:bottom w:val="single" w:sz="8" w:space="0" w:color="808080"/>
              <w:right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24"/>
              </w:rPr>
            </w:pPr>
          </w:p>
        </w:tc>
        <w:tc>
          <w:tcPr>
            <w:tcW w:w="40" w:type="dxa"/>
            <w:tcBorders>
              <w:bottom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24"/>
              </w:rPr>
            </w:pPr>
          </w:p>
        </w:tc>
        <w:tc>
          <w:tcPr>
            <w:tcW w:w="1620" w:type="dxa"/>
            <w:tcBorders>
              <w:bottom w:val="single" w:sz="8" w:space="0" w:color="808080"/>
              <w:right w:val="single" w:sz="8" w:space="0" w:color="808080"/>
            </w:tcBorders>
            <w:shd w:val="clear" w:color="auto" w:fill="auto"/>
            <w:vAlign w:val="bottom"/>
          </w:tcPr>
          <w:p w:rsidR="005A2FBD" w:rsidRPr="00D53154" w:rsidRDefault="005A2FBD" w:rsidP="003E5B38">
            <w:pPr>
              <w:spacing w:line="0" w:lineRule="atLeast"/>
              <w:rPr>
                <w:rFonts w:ascii="Arial" w:eastAsia="Times New Roman" w:hAnsi="Arial"/>
                <w:sz w:val="24"/>
              </w:rPr>
            </w:pPr>
          </w:p>
        </w:tc>
      </w:tr>
    </w:tbl>
    <w:p w:rsidR="005A2FBD" w:rsidRPr="00D53154" w:rsidRDefault="005A2FBD" w:rsidP="005A2FBD">
      <w:pPr>
        <w:spacing w:line="200" w:lineRule="exact"/>
        <w:rPr>
          <w:rFonts w:ascii="Arial" w:eastAsia="Times New Roman" w:hAnsi="Arial"/>
        </w:rPr>
      </w:pPr>
    </w:p>
    <w:p w:rsidR="005A2FBD" w:rsidRPr="00D53154" w:rsidRDefault="005A2FBD" w:rsidP="005A2FBD">
      <w:pPr>
        <w:spacing w:line="300" w:lineRule="exact"/>
        <w:rPr>
          <w:rFonts w:ascii="Arial" w:eastAsia="Times New Roman" w:hAnsi="Arial"/>
        </w:rPr>
      </w:pPr>
    </w:p>
    <w:p w:rsidR="005A2FBD" w:rsidRPr="00D53154" w:rsidRDefault="005A2FBD" w:rsidP="005A2FBD">
      <w:pPr>
        <w:spacing w:line="0" w:lineRule="atLeast"/>
        <w:ind w:left="260"/>
        <w:rPr>
          <w:rFonts w:ascii="Arial" w:eastAsia="Times New Roman" w:hAnsi="Arial"/>
          <w:sz w:val="24"/>
        </w:rPr>
      </w:pPr>
      <w:r w:rsidRPr="00D53154">
        <w:rPr>
          <w:rFonts w:ascii="Arial" w:eastAsia="Times New Roman" w:hAnsi="Arial"/>
          <w:sz w:val="24"/>
        </w:rPr>
        <w:t>CONTROL DE DISTRIBUCIÓN</w:t>
      </w:r>
    </w:p>
    <w:p w:rsidR="005A2FBD" w:rsidRPr="00D53154" w:rsidRDefault="005A2FBD" w:rsidP="005A2FBD">
      <w:pPr>
        <w:spacing w:line="20" w:lineRule="exact"/>
        <w:rPr>
          <w:rFonts w:ascii="Arial" w:eastAsia="Times New Roman" w:hAnsi="Arial"/>
        </w:rPr>
      </w:pPr>
      <w:r w:rsidRPr="00D53154">
        <w:rPr>
          <w:rFonts w:ascii="Arial" w:eastAsia="Times New Roman" w:hAnsi="Arial"/>
          <w:noProof/>
          <w:sz w:val="24"/>
        </w:rPr>
        <w:drawing>
          <wp:anchor distT="0" distB="0" distL="114300" distR="114300" simplePos="0" relativeHeight="251661312" behindDoc="1" locked="0" layoutInCell="1" allowOverlap="1">
            <wp:simplePos x="0" y="0"/>
            <wp:positionH relativeFrom="column">
              <wp:posOffset>162560</wp:posOffset>
            </wp:positionH>
            <wp:positionV relativeFrom="paragraph">
              <wp:posOffset>149860</wp:posOffset>
            </wp:positionV>
            <wp:extent cx="5767070" cy="1341120"/>
            <wp:effectExtent l="0" t="0" r="508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7070" cy="1341120"/>
                    </a:xfrm>
                    <a:prstGeom prst="rect">
                      <a:avLst/>
                    </a:prstGeom>
                    <a:noFill/>
                  </pic:spPr>
                </pic:pic>
              </a:graphicData>
            </a:graphic>
            <wp14:sizeRelH relativeFrom="page">
              <wp14:pctWidth>0</wp14:pctWidth>
            </wp14:sizeRelH>
            <wp14:sizeRelV relativeFrom="page">
              <wp14:pctHeight>0</wp14:pctHeight>
            </wp14:sizeRelV>
          </wp:anchor>
        </w:drawing>
      </w:r>
    </w:p>
    <w:p w:rsidR="005A2FBD" w:rsidRPr="00D53154" w:rsidRDefault="005A2FBD" w:rsidP="005A2FBD">
      <w:pPr>
        <w:spacing w:line="278" w:lineRule="exact"/>
        <w:rPr>
          <w:rFonts w:ascii="Arial" w:eastAsia="Times New Roman" w:hAnsi="Arial"/>
        </w:rPr>
      </w:pPr>
    </w:p>
    <w:p w:rsidR="005A2FBD" w:rsidRPr="00D53154" w:rsidRDefault="005A2FBD" w:rsidP="005A2FBD">
      <w:pPr>
        <w:spacing w:line="0" w:lineRule="atLeast"/>
        <w:ind w:left="320"/>
        <w:rPr>
          <w:rFonts w:ascii="Arial" w:eastAsia="Times New Roman" w:hAnsi="Arial"/>
          <w:b/>
        </w:rPr>
      </w:pPr>
      <w:r w:rsidRPr="00D53154">
        <w:rPr>
          <w:rFonts w:ascii="Arial" w:eastAsia="Times New Roman" w:hAnsi="Arial"/>
          <w:b/>
        </w:rPr>
        <w:t>Nombre y Apellidos</w:t>
      </w:r>
    </w:p>
    <w:p w:rsidR="005A2FBD" w:rsidRPr="00D53154" w:rsidRDefault="005A2FBD" w:rsidP="005A2FBD">
      <w:pPr>
        <w:spacing w:line="108" w:lineRule="exact"/>
        <w:rPr>
          <w:rFonts w:ascii="Arial" w:eastAsia="Times New Roman" w:hAnsi="Arial"/>
        </w:rPr>
      </w:pPr>
    </w:p>
    <w:p w:rsidR="005A2FBD" w:rsidRPr="00D53154" w:rsidRDefault="005A2FBD" w:rsidP="005A2FBD">
      <w:pPr>
        <w:spacing w:line="0" w:lineRule="atLeast"/>
        <w:ind w:left="320"/>
        <w:rPr>
          <w:rFonts w:ascii="Arial" w:eastAsia="Times New Roman" w:hAnsi="Arial"/>
        </w:rPr>
      </w:pPr>
      <w:r w:rsidRPr="00D53154">
        <w:rPr>
          <w:rFonts w:ascii="Arial" w:eastAsia="Times New Roman" w:hAnsi="Arial"/>
        </w:rPr>
        <w:t>Natalia Velásquez Mahecha</w:t>
      </w:r>
    </w:p>
    <w:p w:rsidR="005A0C9C" w:rsidRPr="00D53154" w:rsidRDefault="005A0C9C">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FE1DDB" w:rsidRPr="00D53154" w:rsidRDefault="00FE1DDB">
      <w:pPr>
        <w:rPr>
          <w:rFonts w:ascii="Arial" w:hAnsi="Arial"/>
        </w:rPr>
      </w:pPr>
    </w:p>
    <w:p w:rsidR="00FE1DDB" w:rsidRPr="00D53154" w:rsidRDefault="00FE1DDB">
      <w:pPr>
        <w:rPr>
          <w:rFonts w:ascii="Arial" w:hAnsi="Arial"/>
        </w:rPr>
      </w:pPr>
    </w:p>
    <w:p w:rsidR="00FE1DDB" w:rsidRPr="00D53154" w:rsidRDefault="00FE1DDB">
      <w:pPr>
        <w:rPr>
          <w:rFonts w:ascii="Arial" w:hAnsi="Arial"/>
        </w:rPr>
      </w:pPr>
    </w:p>
    <w:p w:rsidR="00FE1DDB" w:rsidRPr="00D53154" w:rsidRDefault="00FE1DDB">
      <w:pPr>
        <w:rPr>
          <w:rFonts w:ascii="Arial" w:hAnsi="Arial"/>
        </w:rPr>
      </w:pPr>
    </w:p>
    <w:p w:rsidR="00FE1DDB" w:rsidRPr="00D53154" w:rsidRDefault="00FE1DDB">
      <w:pPr>
        <w:rPr>
          <w:rFonts w:ascii="Arial" w:hAnsi="Arial"/>
        </w:rPr>
      </w:pPr>
    </w:p>
    <w:sdt>
      <w:sdtPr>
        <w:rPr>
          <w:rFonts w:ascii="Arial" w:eastAsia="Calibri" w:hAnsi="Arial" w:cs="Arial"/>
          <w:color w:val="auto"/>
          <w:sz w:val="20"/>
          <w:szCs w:val="20"/>
        </w:rPr>
        <w:id w:val="1919826516"/>
        <w:docPartObj>
          <w:docPartGallery w:val="Table of Contents"/>
          <w:docPartUnique/>
        </w:docPartObj>
      </w:sdtPr>
      <w:sdtEndPr>
        <w:rPr>
          <w:b/>
          <w:bCs/>
        </w:rPr>
      </w:sdtEndPr>
      <w:sdtContent>
        <w:p w:rsidR="00FE1DDB" w:rsidRPr="00D53154" w:rsidRDefault="00FE1DDB">
          <w:pPr>
            <w:pStyle w:val="TtuloTDC"/>
            <w:rPr>
              <w:rFonts w:ascii="Arial" w:hAnsi="Arial" w:cs="Arial"/>
              <w:color w:val="auto"/>
            </w:rPr>
          </w:pPr>
          <w:r w:rsidRPr="00D53154">
            <w:rPr>
              <w:rFonts w:ascii="Arial" w:hAnsi="Arial" w:cs="Arial"/>
              <w:color w:val="auto"/>
            </w:rPr>
            <w:t>Tabla de contenido</w:t>
          </w:r>
        </w:p>
        <w:p w:rsidR="009C421D" w:rsidRDefault="00FE1DDB">
          <w:pPr>
            <w:pStyle w:val="TDC1"/>
            <w:tabs>
              <w:tab w:val="left" w:pos="400"/>
              <w:tab w:val="right" w:leader="dot" w:pos="8828"/>
            </w:tabs>
            <w:rPr>
              <w:rFonts w:asciiTheme="minorHAnsi" w:eastAsiaTheme="minorEastAsia" w:hAnsiTheme="minorHAnsi" w:cstheme="minorBidi"/>
              <w:noProof/>
              <w:sz w:val="22"/>
              <w:szCs w:val="22"/>
            </w:rPr>
          </w:pPr>
          <w:r w:rsidRPr="00D53154">
            <w:rPr>
              <w:rFonts w:ascii="Arial" w:hAnsi="Arial"/>
            </w:rPr>
            <w:fldChar w:fldCharType="begin"/>
          </w:r>
          <w:r w:rsidRPr="00D53154">
            <w:rPr>
              <w:rFonts w:ascii="Arial" w:hAnsi="Arial"/>
            </w:rPr>
            <w:instrText xml:space="preserve"> TOC \o "1-3" \h \z \u </w:instrText>
          </w:r>
          <w:r w:rsidRPr="00D53154">
            <w:rPr>
              <w:rFonts w:ascii="Arial" w:hAnsi="Arial"/>
            </w:rPr>
            <w:fldChar w:fldCharType="separate"/>
          </w:r>
          <w:hyperlink w:anchor="_Toc488743183" w:history="1">
            <w:r w:rsidR="009C421D" w:rsidRPr="00B01D37">
              <w:rPr>
                <w:rStyle w:val="Hipervnculo"/>
                <w:rFonts w:ascii="Arial" w:eastAsia="Arial" w:hAnsi="Arial"/>
                <w:noProof/>
              </w:rPr>
              <w:t>1.</w:t>
            </w:r>
            <w:r w:rsidR="009C421D">
              <w:rPr>
                <w:rFonts w:asciiTheme="minorHAnsi" w:eastAsiaTheme="minorEastAsia" w:hAnsiTheme="minorHAnsi" w:cstheme="minorBidi"/>
                <w:noProof/>
                <w:sz w:val="22"/>
                <w:szCs w:val="22"/>
              </w:rPr>
              <w:tab/>
            </w:r>
            <w:r w:rsidR="009C421D" w:rsidRPr="00B01D37">
              <w:rPr>
                <w:rStyle w:val="Hipervnculo"/>
                <w:rFonts w:ascii="Arial" w:eastAsia="Arial" w:hAnsi="Arial"/>
                <w:noProof/>
              </w:rPr>
              <w:t>INTRODUCCIÓN</w:t>
            </w:r>
            <w:r w:rsidR="009C421D">
              <w:rPr>
                <w:noProof/>
                <w:webHidden/>
              </w:rPr>
              <w:tab/>
            </w:r>
            <w:r w:rsidR="009C421D">
              <w:rPr>
                <w:noProof/>
                <w:webHidden/>
              </w:rPr>
              <w:fldChar w:fldCharType="begin"/>
            </w:r>
            <w:r w:rsidR="009C421D">
              <w:rPr>
                <w:noProof/>
                <w:webHidden/>
              </w:rPr>
              <w:instrText xml:space="preserve"> PAGEREF _Toc488743183 \h </w:instrText>
            </w:r>
            <w:r w:rsidR="009C421D">
              <w:rPr>
                <w:noProof/>
                <w:webHidden/>
              </w:rPr>
            </w:r>
            <w:r w:rsidR="009C421D">
              <w:rPr>
                <w:noProof/>
                <w:webHidden/>
              </w:rPr>
              <w:fldChar w:fldCharType="separate"/>
            </w:r>
            <w:r w:rsidR="009C421D">
              <w:rPr>
                <w:noProof/>
                <w:webHidden/>
              </w:rPr>
              <w:t>4</w:t>
            </w:r>
            <w:r w:rsidR="009C421D">
              <w:rPr>
                <w:noProof/>
                <w:webHidden/>
              </w:rPr>
              <w:fldChar w:fldCharType="end"/>
            </w:r>
          </w:hyperlink>
        </w:p>
        <w:p w:rsidR="009C421D" w:rsidRDefault="009C421D">
          <w:pPr>
            <w:pStyle w:val="TDC2"/>
            <w:tabs>
              <w:tab w:val="right" w:leader="dot" w:pos="8828"/>
            </w:tabs>
            <w:rPr>
              <w:rFonts w:asciiTheme="minorHAnsi" w:eastAsiaTheme="minorEastAsia" w:hAnsiTheme="minorHAnsi" w:cstheme="minorBidi"/>
              <w:noProof/>
              <w:sz w:val="22"/>
              <w:szCs w:val="22"/>
            </w:rPr>
          </w:pPr>
          <w:hyperlink w:anchor="_Toc488743184" w:history="1">
            <w:r w:rsidRPr="00B01D37">
              <w:rPr>
                <w:rStyle w:val="Hipervnculo"/>
                <w:rFonts w:ascii="Arial" w:eastAsia="Arial" w:hAnsi="Arial"/>
                <w:noProof/>
              </w:rPr>
              <w:t>1.1 Objetivo</w:t>
            </w:r>
            <w:r>
              <w:rPr>
                <w:noProof/>
                <w:webHidden/>
              </w:rPr>
              <w:tab/>
            </w:r>
            <w:r>
              <w:rPr>
                <w:noProof/>
                <w:webHidden/>
              </w:rPr>
              <w:fldChar w:fldCharType="begin"/>
            </w:r>
            <w:r>
              <w:rPr>
                <w:noProof/>
                <w:webHidden/>
              </w:rPr>
              <w:instrText xml:space="preserve"> PAGEREF _Toc488743184 \h </w:instrText>
            </w:r>
            <w:r>
              <w:rPr>
                <w:noProof/>
                <w:webHidden/>
              </w:rPr>
            </w:r>
            <w:r>
              <w:rPr>
                <w:noProof/>
                <w:webHidden/>
              </w:rPr>
              <w:fldChar w:fldCharType="separate"/>
            </w:r>
            <w:r>
              <w:rPr>
                <w:noProof/>
                <w:webHidden/>
              </w:rPr>
              <w:t>4</w:t>
            </w:r>
            <w:r>
              <w:rPr>
                <w:noProof/>
                <w:webHidden/>
              </w:rPr>
              <w:fldChar w:fldCharType="end"/>
            </w:r>
          </w:hyperlink>
        </w:p>
        <w:p w:rsidR="009C421D" w:rsidRDefault="009C421D">
          <w:pPr>
            <w:pStyle w:val="TDC2"/>
            <w:tabs>
              <w:tab w:val="right" w:leader="dot" w:pos="8828"/>
            </w:tabs>
            <w:rPr>
              <w:rFonts w:asciiTheme="minorHAnsi" w:eastAsiaTheme="minorEastAsia" w:hAnsiTheme="minorHAnsi" w:cstheme="minorBidi"/>
              <w:noProof/>
              <w:sz w:val="22"/>
              <w:szCs w:val="22"/>
            </w:rPr>
          </w:pPr>
          <w:hyperlink w:anchor="_Toc488743185" w:history="1">
            <w:r w:rsidRPr="00B01D37">
              <w:rPr>
                <w:rStyle w:val="Hipervnculo"/>
                <w:rFonts w:ascii="Arial" w:eastAsia="Arial" w:hAnsi="Arial"/>
                <w:noProof/>
              </w:rPr>
              <w:t>1.2 Alcance</w:t>
            </w:r>
            <w:r>
              <w:rPr>
                <w:noProof/>
                <w:webHidden/>
              </w:rPr>
              <w:tab/>
            </w:r>
            <w:r>
              <w:rPr>
                <w:noProof/>
                <w:webHidden/>
              </w:rPr>
              <w:fldChar w:fldCharType="begin"/>
            </w:r>
            <w:r>
              <w:rPr>
                <w:noProof/>
                <w:webHidden/>
              </w:rPr>
              <w:instrText xml:space="preserve"> PAGEREF _Toc488743185 \h </w:instrText>
            </w:r>
            <w:r>
              <w:rPr>
                <w:noProof/>
                <w:webHidden/>
              </w:rPr>
            </w:r>
            <w:r>
              <w:rPr>
                <w:noProof/>
                <w:webHidden/>
              </w:rPr>
              <w:fldChar w:fldCharType="separate"/>
            </w:r>
            <w:r>
              <w:rPr>
                <w:noProof/>
                <w:webHidden/>
              </w:rPr>
              <w:t>4</w:t>
            </w:r>
            <w:r>
              <w:rPr>
                <w:noProof/>
                <w:webHidden/>
              </w:rPr>
              <w:fldChar w:fldCharType="end"/>
            </w:r>
          </w:hyperlink>
        </w:p>
        <w:p w:rsidR="009C421D" w:rsidRDefault="009C421D">
          <w:pPr>
            <w:pStyle w:val="TDC1"/>
            <w:tabs>
              <w:tab w:val="left" w:pos="400"/>
              <w:tab w:val="right" w:leader="dot" w:pos="8828"/>
            </w:tabs>
            <w:rPr>
              <w:rFonts w:asciiTheme="minorHAnsi" w:eastAsiaTheme="minorEastAsia" w:hAnsiTheme="minorHAnsi" w:cstheme="minorBidi"/>
              <w:noProof/>
              <w:sz w:val="22"/>
              <w:szCs w:val="22"/>
            </w:rPr>
          </w:pPr>
          <w:hyperlink w:anchor="_Toc488743186" w:history="1">
            <w:r w:rsidRPr="00B01D37">
              <w:rPr>
                <w:rStyle w:val="Hipervnculo"/>
                <w:rFonts w:ascii="Arial" w:eastAsia="Arial" w:hAnsi="Arial"/>
                <w:noProof/>
              </w:rPr>
              <w:t>2.</w:t>
            </w:r>
            <w:r>
              <w:rPr>
                <w:rFonts w:asciiTheme="minorHAnsi" w:eastAsiaTheme="minorEastAsia" w:hAnsiTheme="minorHAnsi" w:cstheme="minorBidi"/>
                <w:noProof/>
                <w:sz w:val="22"/>
                <w:szCs w:val="22"/>
              </w:rPr>
              <w:tab/>
            </w:r>
            <w:r w:rsidRPr="00B01D37">
              <w:rPr>
                <w:rStyle w:val="Hipervnculo"/>
                <w:rFonts w:ascii="Arial" w:eastAsia="Arial" w:hAnsi="Arial"/>
                <w:noProof/>
              </w:rPr>
              <w:t>DESCRIPCIÓN FUNCIONAL</w:t>
            </w:r>
            <w:r>
              <w:rPr>
                <w:noProof/>
                <w:webHidden/>
              </w:rPr>
              <w:tab/>
            </w:r>
            <w:r>
              <w:rPr>
                <w:noProof/>
                <w:webHidden/>
              </w:rPr>
              <w:fldChar w:fldCharType="begin"/>
            </w:r>
            <w:r>
              <w:rPr>
                <w:noProof/>
                <w:webHidden/>
              </w:rPr>
              <w:instrText xml:space="preserve"> PAGEREF _Toc488743186 \h </w:instrText>
            </w:r>
            <w:r>
              <w:rPr>
                <w:noProof/>
                <w:webHidden/>
              </w:rPr>
            </w:r>
            <w:r>
              <w:rPr>
                <w:noProof/>
                <w:webHidden/>
              </w:rPr>
              <w:fldChar w:fldCharType="separate"/>
            </w:r>
            <w:r>
              <w:rPr>
                <w:noProof/>
                <w:webHidden/>
              </w:rPr>
              <w:t>4</w:t>
            </w:r>
            <w:r>
              <w:rPr>
                <w:noProof/>
                <w:webHidden/>
              </w:rPr>
              <w:fldChar w:fldCharType="end"/>
            </w:r>
          </w:hyperlink>
        </w:p>
        <w:p w:rsidR="009C421D" w:rsidRDefault="009C421D">
          <w:pPr>
            <w:pStyle w:val="TDC1"/>
            <w:tabs>
              <w:tab w:val="right" w:leader="dot" w:pos="8828"/>
            </w:tabs>
            <w:rPr>
              <w:rFonts w:asciiTheme="minorHAnsi" w:eastAsiaTheme="minorEastAsia" w:hAnsiTheme="minorHAnsi" w:cstheme="minorBidi"/>
              <w:noProof/>
              <w:sz w:val="22"/>
              <w:szCs w:val="22"/>
            </w:rPr>
          </w:pPr>
          <w:hyperlink w:anchor="_Toc488743187" w:history="1">
            <w:r w:rsidRPr="00B01D37">
              <w:rPr>
                <w:rStyle w:val="Hipervnculo"/>
                <w:rFonts w:ascii="Arial" w:eastAsia="Arial" w:hAnsi="Arial"/>
                <w:noProof/>
              </w:rPr>
              <w:t>3. REQUISITOS DE MIGRACIÓN Y CARGA DE DATOS</w:t>
            </w:r>
            <w:r>
              <w:rPr>
                <w:noProof/>
                <w:webHidden/>
              </w:rPr>
              <w:tab/>
            </w:r>
            <w:r>
              <w:rPr>
                <w:noProof/>
                <w:webHidden/>
              </w:rPr>
              <w:fldChar w:fldCharType="begin"/>
            </w:r>
            <w:r>
              <w:rPr>
                <w:noProof/>
                <w:webHidden/>
              </w:rPr>
              <w:instrText xml:space="preserve"> PAGEREF _Toc488743187 \h </w:instrText>
            </w:r>
            <w:r>
              <w:rPr>
                <w:noProof/>
                <w:webHidden/>
              </w:rPr>
            </w:r>
            <w:r>
              <w:rPr>
                <w:noProof/>
                <w:webHidden/>
              </w:rPr>
              <w:fldChar w:fldCharType="separate"/>
            </w:r>
            <w:r>
              <w:rPr>
                <w:noProof/>
                <w:webHidden/>
              </w:rPr>
              <w:t>5</w:t>
            </w:r>
            <w:r>
              <w:rPr>
                <w:noProof/>
                <w:webHidden/>
              </w:rPr>
              <w:fldChar w:fldCharType="end"/>
            </w:r>
          </w:hyperlink>
        </w:p>
        <w:p w:rsidR="009C421D" w:rsidRDefault="009C421D">
          <w:pPr>
            <w:pStyle w:val="TDC1"/>
            <w:tabs>
              <w:tab w:val="right" w:leader="dot" w:pos="8828"/>
            </w:tabs>
            <w:rPr>
              <w:rFonts w:asciiTheme="minorHAnsi" w:eastAsiaTheme="minorEastAsia" w:hAnsiTheme="minorHAnsi" w:cstheme="minorBidi"/>
              <w:noProof/>
              <w:sz w:val="22"/>
              <w:szCs w:val="22"/>
            </w:rPr>
          </w:pPr>
          <w:hyperlink w:anchor="_Toc488743188" w:history="1">
            <w:r w:rsidRPr="00B01D37">
              <w:rPr>
                <w:rStyle w:val="Hipervnculo"/>
                <w:rFonts w:ascii="Arial" w:eastAsia="Arial" w:hAnsi="Arial"/>
                <w:noProof/>
              </w:rPr>
              <w:t>4. MODELO DE DATOS</w:t>
            </w:r>
            <w:r>
              <w:rPr>
                <w:noProof/>
                <w:webHidden/>
              </w:rPr>
              <w:tab/>
            </w:r>
            <w:r>
              <w:rPr>
                <w:noProof/>
                <w:webHidden/>
              </w:rPr>
              <w:fldChar w:fldCharType="begin"/>
            </w:r>
            <w:r>
              <w:rPr>
                <w:noProof/>
                <w:webHidden/>
              </w:rPr>
              <w:instrText xml:space="preserve"> PAGEREF _Toc488743188 \h </w:instrText>
            </w:r>
            <w:r>
              <w:rPr>
                <w:noProof/>
                <w:webHidden/>
              </w:rPr>
            </w:r>
            <w:r>
              <w:rPr>
                <w:noProof/>
                <w:webHidden/>
              </w:rPr>
              <w:fldChar w:fldCharType="separate"/>
            </w:r>
            <w:r>
              <w:rPr>
                <w:noProof/>
                <w:webHidden/>
              </w:rPr>
              <w:t>6</w:t>
            </w:r>
            <w:r>
              <w:rPr>
                <w:noProof/>
                <w:webHidden/>
              </w:rPr>
              <w:fldChar w:fldCharType="end"/>
            </w:r>
          </w:hyperlink>
        </w:p>
        <w:p w:rsidR="009C421D" w:rsidRDefault="009C421D">
          <w:pPr>
            <w:pStyle w:val="TDC2"/>
            <w:tabs>
              <w:tab w:val="right" w:leader="dot" w:pos="8828"/>
            </w:tabs>
            <w:rPr>
              <w:rFonts w:asciiTheme="minorHAnsi" w:eastAsiaTheme="minorEastAsia" w:hAnsiTheme="minorHAnsi" w:cstheme="minorBidi"/>
              <w:noProof/>
              <w:sz w:val="22"/>
              <w:szCs w:val="22"/>
            </w:rPr>
          </w:pPr>
          <w:hyperlink w:anchor="_Toc488743189" w:history="1">
            <w:r w:rsidRPr="00B01D37">
              <w:rPr>
                <w:rStyle w:val="Hipervnculo"/>
                <w:rFonts w:ascii="Arial" w:eastAsia="Arial" w:hAnsi="Arial"/>
                <w:noProof/>
              </w:rPr>
              <w:t>4.1 Tablas de origen</w:t>
            </w:r>
            <w:r>
              <w:rPr>
                <w:noProof/>
                <w:webHidden/>
              </w:rPr>
              <w:tab/>
            </w:r>
            <w:r>
              <w:rPr>
                <w:noProof/>
                <w:webHidden/>
              </w:rPr>
              <w:fldChar w:fldCharType="begin"/>
            </w:r>
            <w:r>
              <w:rPr>
                <w:noProof/>
                <w:webHidden/>
              </w:rPr>
              <w:instrText xml:space="preserve"> PAGEREF _Toc488743189 \h </w:instrText>
            </w:r>
            <w:r>
              <w:rPr>
                <w:noProof/>
                <w:webHidden/>
              </w:rPr>
            </w:r>
            <w:r>
              <w:rPr>
                <w:noProof/>
                <w:webHidden/>
              </w:rPr>
              <w:fldChar w:fldCharType="separate"/>
            </w:r>
            <w:r>
              <w:rPr>
                <w:noProof/>
                <w:webHidden/>
              </w:rPr>
              <w:t>7</w:t>
            </w:r>
            <w:r>
              <w:rPr>
                <w:noProof/>
                <w:webHidden/>
              </w:rPr>
              <w:fldChar w:fldCharType="end"/>
            </w:r>
          </w:hyperlink>
        </w:p>
        <w:p w:rsidR="009C421D" w:rsidRDefault="009C421D">
          <w:pPr>
            <w:pStyle w:val="TDC2"/>
            <w:tabs>
              <w:tab w:val="right" w:leader="dot" w:pos="8828"/>
            </w:tabs>
            <w:rPr>
              <w:rFonts w:asciiTheme="minorHAnsi" w:eastAsiaTheme="minorEastAsia" w:hAnsiTheme="minorHAnsi" w:cstheme="minorBidi"/>
              <w:noProof/>
              <w:sz w:val="22"/>
              <w:szCs w:val="22"/>
            </w:rPr>
          </w:pPr>
          <w:hyperlink w:anchor="_Toc488743190" w:history="1">
            <w:r w:rsidRPr="00B01D37">
              <w:rPr>
                <w:rStyle w:val="Hipervnculo"/>
                <w:rFonts w:ascii="Arial" w:eastAsia="Arial" w:hAnsi="Arial"/>
                <w:noProof/>
              </w:rPr>
              <w:t>4.2 Modelo de datos final</w:t>
            </w:r>
            <w:r>
              <w:rPr>
                <w:noProof/>
                <w:webHidden/>
              </w:rPr>
              <w:tab/>
            </w:r>
            <w:r>
              <w:rPr>
                <w:noProof/>
                <w:webHidden/>
              </w:rPr>
              <w:fldChar w:fldCharType="begin"/>
            </w:r>
            <w:r>
              <w:rPr>
                <w:noProof/>
                <w:webHidden/>
              </w:rPr>
              <w:instrText xml:space="preserve"> PAGEREF _Toc488743190 \h </w:instrText>
            </w:r>
            <w:r>
              <w:rPr>
                <w:noProof/>
                <w:webHidden/>
              </w:rPr>
            </w:r>
            <w:r>
              <w:rPr>
                <w:noProof/>
                <w:webHidden/>
              </w:rPr>
              <w:fldChar w:fldCharType="separate"/>
            </w:r>
            <w:r>
              <w:rPr>
                <w:noProof/>
                <w:webHidden/>
              </w:rPr>
              <w:t>11</w:t>
            </w:r>
            <w:r>
              <w:rPr>
                <w:noProof/>
                <w:webHidden/>
              </w:rPr>
              <w:fldChar w:fldCharType="end"/>
            </w:r>
          </w:hyperlink>
        </w:p>
        <w:p w:rsidR="009C421D" w:rsidRDefault="009C421D">
          <w:pPr>
            <w:pStyle w:val="TDC3"/>
            <w:tabs>
              <w:tab w:val="right" w:leader="dot" w:pos="8828"/>
            </w:tabs>
            <w:rPr>
              <w:rFonts w:asciiTheme="minorHAnsi" w:eastAsiaTheme="minorEastAsia" w:hAnsiTheme="minorHAnsi" w:cstheme="minorBidi"/>
              <w:noProof/>
              <w:sz w:val="22"/>
              <w:szCs w:val="22"/>
            </w:rPr>
          </w:pPr>
          <w:hyperlink w:anchor="_Toc488743191" w:history="1">
            <w:r w:rsidRPr="00B01D37">
              <w:rPr>
                <w:rStyle w:val="Hipervnculo"/>
                <w:rFonts w:ascii="Arial" w:eastAsia="Arial" w:hAnsi="Arial"/>
                <w:noProof/>
              </w:rPr>
              <w:t>4.2.1 Representación gráfica del modelo</w:t>
            </w:r>
            <w:r>
              <w:rPr>
                <w:noProof/>
                <w:webHidden/>
              </w:rPr>
              <w:tab/>
            </w:r>
            <w:r>
              <w:rPr>
                <w:noProof/>
                <w:webHidden/>
              </w:rPr>
              <w:fldChar w:fldCharType="begin"/>
            </w:r>
            <w:r>
              <w:rPr>
                <w:noProof/>
                <w:webHidden/>
              </w:rPr>
              <w:instrText xml:space="preserve"> PAGEREF _Toc488743191 \h </w:instrText>
            </w:r>
            <w:r>
              <w:rPr>
                <w:noProof/>
                <w:webHidden/>
              </w:rPr>
            </w:r>
            <w:r>
              <w:rPr>
                <w:noProof/>
                <w:webHidden/>
              </w:rPr>
              <w:fldChar w:fldCharType="separate"/>
            </w:r>
            <w:r>
              <w:rPr>
                <w:noProof/>
                <w:webHidden/>
              </w:rPr>
              <w:t>11</w:t>
            </w:r>
            <w:r>
              <w:rPr>
                <w:noProof/>
                <w:webHidden/>
              </w:rPr>
              <w:fldChar w:fldCharType="end"/>
            </w:r>
          </w:hyperlink>
        </w:p>
        <w:p w:rsidR="009C421D" w:rsidRDefault="009C421D">
          <w:pPr>
            <w:pStyle w:val="TDC3"/>
            <w:tabs>
              <w:tab w:val="right" w:leader="dot" w:pos="8828"/>
            </w:tabs>
            <w:rPr>
              <w:rFonts w:asciiTheme="minorHAnsi" w:eastAsiaTheme="minorEastAsia" w:hAnsiTheme="minorHAnsi" w:cstheme="minorBidi"/>
              <w:noProof/>
              <w:sz w:val="22"/>
              <w:szCs w:val="22"/>
            </w:rPr>
          </w:pPr>
          <w:hyperlink w:anchor="_Toc488743192" w:history="1">
            <w:r w:rsidRPr="00B01D37">
              <w:rPr>
                <w:rStyle w:val="Hipervnculo"/>
                <w:rFonts w:ascii="Arial" w:eastAsia="Arial" w:hAnsi="Arial"/>
                <w:noProof/>
              </w:rPr>
              <w:t>4.2.2 Descripción del Modelo</w:t>
            </w:r>
            <w:r>
              <w:rPr>
                <w:noProof/>
                <w:webHidden/>
              </w:rPr>
              <w:tab/>
            </w:r>
            <w:r>
              <w:rPr>
                <w:noProof/>
                <w:webHidden/>
              </w:rPr>
              <w:fldChar w:fldCharType="begin"/>
            </w:r>
            <w:r>
              <w:rPr>
                <w:noProof/>
                <w:webHidden/>
              </w:rPr>
              <w:instrText xml:space="preserve"> PAGEREF _Toc488743192 \h </w:instrText>
            </w:r>
            <w:r>
              <w:rPr>
                <w:noProof/>
                <w:webHidden/>
              </w:rPr>
            </w:r>
            <w:r>
              <w:rPr>
                <w:noProof/>
                <w:webHidden/>
              </w:rPr>
              <w:fldChar w:fldCharType="separate"/>
            </w:r>
            <w:r>
              <w:rPr>
                <w:noProof/>
                <w:webHidden/>
              </w:rPr>
              <w:t>12</w:t>
            </w:r>
            <w:r>
              <w:rPr>
                <w:noProof/>
                <w:webHidden/>
              </w:rPr>
              <w:fldChar w:fldCharType="end"/>
            </w:r>
          </w:hyperlink>
        </w:p>
        <w:p w:rsidR="009C421D" w:rsidRDefault="009C421D">
          <w:pPr>
            <w:pStyle w:val="TDC2"/>
            <w:tabs>
              <w:tab w:val="right" w:leader="dot" w:pos="8828"/>
            </w:tabs>
            <w:rPr>
              <w:rFonts w:asciiTheme="minorHAnsi" w:eastAsiaTheme="minorEastAsia" w:hAnsiTheme="minorHAnsi" w:cstheme="minorBidi"/>
              <w:noProof/>
              <w:sz w:val="22"/>
              <w:szCs w:val="22"/>
            </w:rPr>
          </w:pPr>
          <w:hyperlink w:anchor="_Toc488743193" w:history="1">
            <w:r w:rsidRPr="00B01D37">
              <w:rPr>
                <w:rStyle w:val="Hipervnculo"/>
                <w:rFonts w:ascii="Arial" w:hAnsi="Arial"/>
                <w:noProof/>
              </w:rPr>
              <w:t>4.3 Tablas Au</w:t>
            </w:r>
            <w:r w:rsidRPr="00B01D37">
              <w:rPr>
                <w:rStyle w:val="Hipervnculo"/>
                <w:rFonts w:ascii="Arial" w:hAnsi="Arial"/>
                <w:noProof/>
              </w:rPr>
              <w:t>x</w:t>
            </w:r>
            <w:r w:rsidRPr="00B01D37">
              <w:rPr>
                <w:rStyle w:val="Hipervnculo"/>
                <w:rFonts w:ascii="Arial" w:hAnsi="Arial"/>
                <w:noProof/>
              </w:rPr>
              <w:t>iliares</w:t>
            </w:r>
            <w:r>
              <w:rPr>
                <w:noProof/>
                <w:webHidden/>
              </w:rPr>
              <w:tab/>
            </w:r>
            <w:r>
              <w:rPr>
                <w:noProof/>
                <w:webHidden/>
              </w:rPr>
              <w:fldChar w:fldCharType="begin"/>
            </w:r>
            <w:r>
              <w:rPr>
                <w:noProof/>
                <w:webHidden/>
              </w:rPr>
              <w:instrText xml:space="preserve"> PAGEREF _Toc488743193 \h </w:instrText>
            </w:r>
            <w:r>
              <w:rPr>
                <w:noProof/>
                <w:webHidden/>
              </w:rPr>
            </w:r>
            <w:r>
              <w:rPr>
                <w:noProof/>
                <w:webHidden/>
              </w:rPr>
              <w:fldChar w:fldCharType="separate"/>
            </w:r>
            <w:r>
              <w:rPr>
                <w:noProof/>
                <w:webHidden/>
              </w:rPr>
              <w:t>21</w:t>
            </w:r>
            <w:r>
              <w:rPr>
                <w:noProof/>
                <w:webHidden/>
              </w:rPr>
              <w:fldChar w:fldCharType="end"/>
            </w:r>
          </w:hyperlink>
        </w:p>
        <w:p w:rsidR="009C421D" w:rsidRDefault="009C421D">
          <w:pPr>
            <w:pStyle w:val="TDC1"/>
            <w:tabs>
              <w:tab w:val="right" w:leader="dot" w:pos="8828"/>
            </w:tabs>
            <w:rPr>
              <w:rFonts w:asciiTheme="minorHAnsi" w:eastAsiaTheme="minorEastAsia" w:hAnsiTheme="minorHAnsi" w:cstheme="minorBidi"/>
              <w:noProof/>
              <w:sz w:val="22"/>
              <w:szCs w:val="22"/>
            </w:rPr>
          </w:pPr>
          <w:hyperlink w:anchor="_Toc488743194" w:history="1">
            <w:r w:rsidRPr="00B01D37">
              <w:rPr>
                <w:rStyle w:val="Hipervnculo"/>
                <w:rFonts w:ascii="Arial" w:eastAsia="Arial" w:hAnsi="Arial"/>
                <w:noProof/>
              </w:rPr>
              <w:t>5. ANÁLISIS Y DISEÑO DE PROCESOS</w:t>
            </w:r>
            <w:r>
              <w:rPr>
                <w:noProof/>
                <w:webHidden/>
              </w:rPr>
              <w:tab/>
            </w:r>
            <w:r>
              <w:rPr>
                <w:noProof/>
                <w:webHidden/>
              </w:rPr>
              <w:fldChar w:fldCharType="begin"/>
            </w:r>
            <w:r>
              <w:rPr>
                <w:noProof/>
                <w:webHidden/>
              </w:rPr>
              <w:instrText xml:space="preserve"> PAGEREF _Toc488743194 \h </w:instrText>
            </w:r>
            <w:r>
              <w:rPr>
                <w:noProof/>
                <w:webHidden/>
              </w:rPr>
            </w:r>
            <w:r>
              <w:rPr>
                <w:noProof/>
                <w:webHidden/>
              </w:rPr>
              <w:fldChar w:fldCharType="separate"/>
            </w:r>
            <w:r>
              <w:rPr>
                <w:noProof/>
                <w:webHidden/>
              </w:rPr>
              <w:t>22</w:t>
            </w:r>
            <w:r>
              <w:rPr>
                <w:noProof/>
                <w:webHidden/>
              </w:rPr>
              <w:fldChar w:fldCharType="end"/>
            </w:r>
          </w:hyperlink>
        </w:p>
        <w:p w:rsidR="009C421D" w:rsidRDefault="009C421D">
          <w:pPr>
            <w:pStyle w:val="TDC2"/>
            <w:tabs>
              <w:tab w:val="right" w:leader="dot" w:pos="8828"/>
            </w:tabs>
            <w:rPr>
              <w:rFonts w:asciiTheme="minorHAnsi" w:eastAsiaTheme="minorEastAsia" w:hAnsiTheme="minorHAnsi" w:cstheme="minorBidi"/>
              <w:noProof/>
              <w:sz w:val="22"/>
              <w:szCs w:val="22"/>
            </w:rPr>
          </w:pPr>
          <w:hyperlink w:anchor="_Toc488743195" w:history="1">
            <w:r w:rsidRPr="00B01D37">
              <w:rPr>
                <w:rStyle w:val="Hipervnculo"/>
                <w:rFonts w:ascii="Arial" w:eastAsia="Arial" w:hAnsi="Arial"/>
                <w:noProof/>
              </w:rPr>
              <w:t>5.1 Carga inicial de datos</w:t>
            </w:r>
            <w:r>
              <w:rPr>
                <w:noProof/>
                <w:webHidden/>
              </w:rPr>
              <w:tab/>
            </w:r>
            <w:r>
              <w:rPr>
                <w:noProof/>
                <w:webHidden/>
              </w:rPr>
              <w:fldChar w:fldCharType="begin"/>
            </w:r>
            <w:r>
              <w:rPr>
                <w:noProof/>
                <w:webHidden/>
              </w:rPr>
              <w:instrText xml:space="preserve"> PAGEREF _Toc488743195 \h </w:instrText>
            </w:r>
            <w:r>
              <w:rPr>
                <w:noProof/>
                <w:webHidden/>
              </w:rPr>
            </w:r>
            <w:r>
              <w:rPr>
                <w:noProof/>
                <w:webHidden/>
              </w:rPr>
              <w:fldChar w:fldCharType="separate"/>
            </w:r>
            <w:r>
              <w:rPr>
                <w:noProof/>
                <w:webHidden/>
              </w:rPr>
              <w:t>22</w:t>
            </w:r>
            <w:r>
              <w:rPr>
                <w:noProof/>
                <w:webHidden/>
              </w:rPr>
              <w:fldChar w:fldCharType="end"/>
            </w:r>
          </w:hyperlink>
        </w:p>
        <w:p w:rsidR="009C421D" w:rsidRDefault="009C421D">
          <w:pPr>
            <w:pStyle w:val="TDC2"/>
            <w:tabs>
              <w:tab w:val="right" w:leader="dot" w:pos="8828"/>
            </w:tabs>
            <w:rPr>
              <w:rFonts w:asciiTheme="minorHAnsi" w:eastAsiaTheme="minorEastAsia" w:hAnsiTheme="minorHAnsi" w:cstheme="minorBidi"/>
              <w:noProof/>
              <w:sz w:val="22"/>
              <w:szCs w:val="22"/>
            </w:rPr>
          </w:pPr>
          <w:hyperlink w:anchor="_Toc488743196" w:history="1">
            <w:r w:rsidRPr="00B01D37">
              <w:rPr>
                <w:rStyle w:val="Hipervnculo"/>
                <w:rFonts w:ascii="Arial" w:eastAsia="Arial" w:hAnsi="Arial"/>
                <w:noProof/>
              </w:rPr>
              <w:t>5.2 Formateo de los datos</w:t>
            </w:r>
            <w:r>
              <w:rPr>
                <w:noProof/>
                <w:webHidden/>
              </w:rPr>
              <w:tab/>
            </w:r>
            <w:r>
              <w:rPr>
                <w:noProof/>
                <w:webHidden/>
              </w:rPr>
              <w:fldChar w:fldCharType="begin"/>
            </w:r>
            <w:r>
              <w:rPr>
                <w:noProof/>
                <w:webHidden/>
              </w:rPr>
              <w:instrText xml:space="preserve"> PAGEREF _Toc488743196 \h </w:instrText>
            </w:r>
            <w:r>
              <w:rPr>
                <w:noProof/>
                <w:webHidden/>
              </w:rPr>
            </w:r>
            <w:r>
              <w:rPr>
                <w:noProof/>
                <w:webHidden/>
              </w:rPr>
              <w:fldChar w:fldCharType="separate"/>
            </w:r>
            <w:r>
              <w:rPr>
                <w:noProof/>
                <w:webHidden/>
              </w:rPr>
              <w:t>23</w:t>
            </w:r>
            <w:r>
              <w:rPr>
                <w:noProof/>
                <w:webHidden/>
              </w:rPr>
              <w:fldChar w:fldCharType="end"/>
            </w:r>
          </w:hyperlink>
        </w:p>
        <w:p w:rsidR="009C421D" w:rsidRDefault="009C421D">
          <w:pPr>
            <w:pStyle w:val="TDC2"/>
            <w:tabs>
              <w:tab w:val="right" w:leader="dot" w:pos="8828"/>
            </w:tabs>
            <w:rPr>
              <w:rFonts w:asciiTheme="minorHAnsi" w:eastAsiaTheme="minorEastAsia" w:hAnsiTheme="minorHAnsi" w:cstheme="minorBidi"/>
              <w:noProof/>
              <w:sz w:val="22"/>
              <w:szCs w:val="22"/>
            </w:rPr>
          </w:pPr>
          <w:hyperlink w:anchor="_Toc488743197" w:history="1">
            <w:r w:rsidRPr="00B01D37">
              <w:rPr>
                <w:rStyle w:val="Hipervnculo"/>
                <w:rFonts w:ascii="Arial" w:eastAsia="Arial" w:hAnsi="Arial"/>
                <w:noProof/>
              </w:rPr>
              <w:t>5.3 Transformación de datos</w:t>
            </w:r>
            <w:r>
              <w:rPr>
                <w:noProof/>
                <w:webHidden/>
              </w:rPr>
              <w:tab/>
            </w:r>
            <w:r>
              <w:rPr>
                <w:noProof/>
                <w:webHidden/>
              </w:rPr>
              <w:fldChar w:fldCharType="begin"/>
            </w:r>
            <w:r>
              <w:rPr>
                <w:noProof/>
                <w:webHidden/>
              </w:rPr>
              <w:instrText xml:space="preserve"> PAGEREF _Toc488743197 \h </w:instrText>
            </w:r>
            <w:r>
              <w:rPr>
                <w:noProof/>
                <w:webHidden/>
              </w:rPr>
            </w:r>
            <w:r>
              <w:rPr>
                <w:noProof/>
                <w:webHidden/>
              </w:rPr>
              <w:fldChar w:fldCharType="separate"/>
            </w:r>
            <w:r>
              <w:rPr>
                <w:noProof/>
                <w:webHidden/>
              </w:rPr>
              <w:t>23</w:t>
            </w:r>
            <w:r>
              <w:rPr>
                <w:noProof/>
                <w:webHidden/>
              </w:rPr>
              <w:fldChar w:fldCharType="end"/>
            </w:r>
          </w:hyperlink>
        </w:p>
        <w:p w:rsidR="009C421D" w:rsidRDefault="009C421D">
          <w:pPr>
            <w:pStyle w:val="TDC1"/>
            <w:tabs>
              <w:tab w:val="left" w:pos="400"/>
              <w:tab w:val="right" w:leader="dot" w:pos="8828"/>
            </w:tabs>
            <w:rPr>
              <w:rFonts w:asciiTheme="minorHAnsi" w:eastAsiaTheme="minorEastAsia" w:hAnsiTheme="minorHAnsi" w:cstheme="minorBidi"/>
              <w:noProof/>
              <w:sz w:val="22"/>
              <w:szCs w:val="22"/>
            </w:rPr>
          </w:pPr>
          <w:hyperlink w:anchor="_Toc488743198" w:history="1">
            <w:r w:rsidRPr="00B01D37">
              <w:rPr>
                <w:rStyle w:val="Hipervnculo"/>
                <w:rFonts w:ascii="Arial" w:eastAsia="Arial" w:hAnsi="Arial"/>
                <w:noProof/>
              </w:rPr>
              <w:t>6</w:t>
            </w:r>
            <w:r>
              <w:rPr>
                <w:rFonts w:asciiTheme="minorHAnsi" w:eastAsiaTheme="minorEastAsia" w:hAnsiTheme="minorHAnsi" w:cstheme="minorBidi"/>
                <w:noProof/>
                <w:sz w:val="22"/>
                <w:szCs w:val="22"/>
              </w:rPr>
              <w:tab/>
            </w:r>
            <w:r w:rsidRPr="00B01D37">
              <w:rPr>
                <w:rStyle w:val="Hipervnculo"/>
                <w:rFonts w:ascii="Arial" w:eastAsia="Arial" w:hAnsi="Arial"/>
                <w:noProof/>
              </w:rPr>
              <w:t>NECESIDADES DEL ENTORNO DE MIGRACIÓN</w:t>
            </w:r>
            <w:r>
              <w:rPr>
                <w:noProof/>
                <w:webHidden/>
              </w:rPr>
              <w:tab/>
            </w:r>
            <w:r>
              <w:rPr>
                <w:noProof/>
                <w:webHidden/>
              </w:rPr>
              <w:fldChar w:fldCharType="begin"/>
            </w:r>
            <w:r>
              <w:rPr>
                <w:noProof/>
                <w:webHidden/>
              </w:rPr>
              <w:instrText xml:space="preserve"> PAGEREF _Toc488743198 \h </w:instrText>
            </w:r>
            <w:r>
              <w:rPr>
                <w:noProof/>
                <w:webHidden/>
              </w:rPr>
            </w:r>
            <w:r>
              <w:rPr>
                <w:noProof/>
                <w:webHidden/>
              </w:rPr>
              <w:fldChar w:fldCharType="separate"/>
            </w:r>
            <w:r>
              <w:rPr>
                <w:noProof/>
                <w:webHidden/>
              </w:rPr>
              <w:t>23</w:t>
            </w:r>
            <w:r>
              <w:rPr>
                <w:noProof/>
                <w:webHidden/>
              </w:rPr>
              <w:fldChar w:fldCharType="end"/>
            </w:r>
          </w:hyperlink>
        </w:p>
        <w:p w:rsidR="009C421D" w:rsidRDefault="009C421D">
          <w:pPr>
            <w:pStyle w:val="TDC2"/>
            <w:tabs>
              <w:tab w:val="right" w:leader="dot" w:pos="8828"/>
            </w:tabs>
            <w:rPr>
              <w:rFonts w:asciiTheme="minorHAnsi" w:eastAsiaTheme="minorEastAsia" w:hAnsiTheme="minorHAnsi" w:cstheme="minorBidi"/>
              <w:noProof/>
              <w:sz w:val="22"/>
              <w:szCs w:val="22"/>
            </w:rPr>
          </w:pPr>
          <w:hyperlink w:anchor="_Toc488743199" w:history="1">
            <w:r w:rsidRPr="00B01D37">
              <w:rPr>
                <w:rStyle w:val="Hipervnculo"/>
                <w:rFonts w:ascii="Arial" w:eastAsia="Arial" w:hAnsi="Arial"/>
                <w:noProof/>
              </w:rPr>
              <w:t>6.1 Hardware</w:t>
            </w:r>
            <w:r>
              <w:rPr>
                <w:noProof/>
                <w:webHidden/>
              </w:rPr>
              <w:tab/>
            </w:r>
            <w:r>
              <w:rPr>
                <w:noProof/>
                <w:webHidden/>
              </w:rPr>
              <w:fldChar w:fldCharType="begin"/>
            </w:r>
            <w:r>
              <w:rPr>
                <w:noProof/>
                <w:webHidden/>
              </w:rPr>
              <w:instrText xml:space="preserve"> PAGEREF _Toc488743199 \h </w:instrText>
            </w:r>
            <w:r>
              <w:rPr>
                <w:noProof/>
                <w:webHidden/>
              </w:rPr>
            </w:r>
            <w:r>
              <w:rPr>
                <w:noProof/>
                <w:webHidden/>
              </w:rPr>
              <w:fldChar w:fldCharType="separate"/>
            </w:r>
            <w:r>
              <w:rPr>
                <w:noProof/>
                <w:webHidden/>
              </w:rPr>
              <w:t>23</w:t>
            </w:r>
            <w:r>
              <w:rPr>
                <w:noProof/>
                <w:webHidden/>
              </w:rPr>
              <w:fldChar w:fldCharType="end"/>
            </w:r>
          </w:hyperlink>
        </w:p>
        <w:p w:rsidR="009C421D" w:rsidRDefault="009C421D">
          <w:pPr>
            <w:pStyle w:val="TDC2"/>
            <w:tabs>
              <w:tab w:val="right" w:leader="dot" w:pos="8828"/>
            </w:tabs>
            <w:rPr>
              <w:rFonts w:asciiTheme="minorHAnsi" w:eastAsiaTheme="minorEastAsia" w:hAnsiTheme="minorHAnsi" w:cstheme="minorBidi"/>
              <w:noProof/>
              <w:sz w:val="22"/>
              <w:szCs w:val="22"/>
            </w:rPr>
          </w:pPr>
          <w:hyperlink w:anchor="_Toc488743200" w:history="1">
            <w:r w:rsidRPr="00B01D37">
              <w:rPr>
                <w:rStyle w:val="Hipervnculo"/>
                <w:rFonts w:ascii="Arial" w:eastAsia="Arial" w:hAnsi="Arial"/>
                <w:noProof/>
              </w:rPr>
              <w:t>6.2 Software.</w:t>
            </w:r>
            <w:r>
              <w:rPr>
                <w:noProof/>
                <w:webHidden/>
              </w:rPr>
              <w:tab/>
            </w:r>
            <w:r>
              <w:rPr>
                <w:noProof/>
                <w:webHidden/>
              </w:rPr>
              <w:fldChar w:fldCharType="begin"/>
            </w:r>
            <w:r>
              <w:rPr>
                <w:noProof/>
                <w:webHidden/>
              </w:rPr>
              <w:instrText xml:space="preserve"> PAGEREF _Toc488743200 \h </w:instrText>
            </w:r>
            <w:r>
              <w:rPr>
                <w:noProof/>
                <w:webHidden/>
              </w:rPr>
            </w:r>
            <w:r>
              <w:rPr>
                <w:noProof/>
                <w:webHidden/>
              </w:rPr>
              <w:fldChar w:fldCharType="separate"/>
            </w:r>
            <w:r>
              <w:rPr>
                <w:noProof/>
                <w:webHidden/>
              </w:rPr>
              <w:t>23</w:t>
            </w:r>
            <w:r>
              <w:rPr>
                <w:noProof/>
                <w:webHidden/>
              </w:rPr>
              <w:fldChar w:fldCharType="end"/>
            </w:r>
          </w:hyperlink>
        </w:p>
        <w:p w:rsidR="009C421D" w:rsidRDefault="009C421D">
          <w:pPr>
            <w:pStyle w:val="TDC1"/>
            <w:tabs>
              <w:tab w:val="right" w:leader="dot" w:pos="8828"/>
            </w:tabs>
            <w:rPr>
              <w:rFonts w:asciiTheme="minorHAnsi" w:eastAsiaTheme="minorEastAsia" w:hAnsiTheme="minorHAnsi" w:cstheme="minorBidi"/>
              <w:noProof/>
              <w:sz w:val="22"/>
              <w:szCs w:val="22"/>
            </w:rPr>
          </w:pPr>
          <w:hyperlink w:anchor="_Toc488743201" w:history="1">
            <w:r w:rsidRPr="00B01D37">
              <w:rPr>
                <w:rStyle w:val="Hipervnculo"/>
                <w:rFonts w:ascii="Arial" w:eastAsia="Arial" w:hAnsi="Arial"/>
                <w:noProof/>
              </w:rPr>
              <w:t>7. GLOSARIO</w:t>
            </w:r>
            <w:r>
              <w:rPr>
                <w:noProof/>
                <w:webHidden/>
              </w:rPr>
              <w:tab/>
            </w:r>
            <w:r>
              <w:rPr>
                <w:noProof/>
                <w:webHidden/>
              </w:rPr>
              <w:fldChar w:fldCharType="begin"/>
            </w:r>
            <w:r>
              <w:rPr>
                <w:noProof/>
                <w:webHidden/>
              </w:rPr>
              <w:instrText xml:space="preserve"> PAGEREF _Toc488743201 \h </w:instrText>
            </w:r>
            <w:r>
              <w:rPr>
                <w:noProof/>
                <w:webHidden/>
              </w:rPr>
            </w:r>
            <w:r>
              <w:rPr>
                <w:noProof/>
                <w:webHidden/>
              </w:rPr>
              <w:fldChar w:fldCharType="separate"/>
            </w:r>
            <w:r>
              <w:rPr>
                <w:noProof/>
                <w:webHidden/>
              </w:rPr>
              <w:t>24</w:t>
            </w:r>
            <w:r>
              <w:rPr>
                <w:noProof/>
                <w:webHidden/>
              </w:rPr>
              <w:fldChar w:fldCharType="end"/>
            </w:r>
          </w:hyperlink>
        </w:p>
        <w:p w:rsidR="009C421D" w:rsidRDefault="009C421D">
          <w:pPr>
            <w:pStyle w:val="TDC1"/>
            <w:tabs>
              <w:tab w:val="right" w:leader="dot" w:pos="8828"/>
            </w:tabs>
            <w:rPr>
              <w:rFonts w:asciiTheme="minorHAnsi" w:eastAsiaTheme="minorEastAsia" w:hAnsiTheme="minorHAnsi" w:cstheme="minorBidi"/>
              <w:noProof/>
              <w:sz w:val="22"/>
              <w:szCs w:val="22"/>
            </w:rPr>
          </w:pPr>
          <w:hyperlink w:anchor="_Toc488743202" w:history="1">
            <w:r w:rsidRPr="00B01D37">
              <w:rPr>
                <w:rStyle w:val="Hipervnculo"/>
                <w:rFonts w:ascii="Arial" w:eastAsia="Arial" w:hAnsi="Arial"/>
                <w:noProof/>
              </w:rPr>
              <w:t>8. BIBLIOGRAFÍA Y REFERENCIAS</w:t>
            </w:r>
            <w:r>
              <w:rPr>
                <w:noProof/>
                <w:webHidden/>
              </w:rPr>
              <w:tab/>
            </w:r>
            <w:r>
              <w:rPr>
                <w:noProof/>
                <w:webHidden/>
              </w:rPr>
              <w:fldChar w:fldCharType="begin"/>
            </w:r>
            <w:r>
              <w:rPr>
                <w:noProof/>
                <w:webHidden/>
              </w:rPr>
              <w:instrText xml:space="preserve"> PAGEREF _Toc488743202 \h </w:instrText>
            </w:r>
            <w:r>
              <w:rPr>
                <w:noProof/>
                <w:webHidden/>
              </w:rPr>
            </w:r>
            <w:r>
              <w:rPr>
                <w:noProof/>
                <w:webHidden/>
              </w:rPr>
              <w:fldChar w:fldCharType="separate"/>
            </w:r>
            <w:r>
              <w:rPr>
                <w:noProof/>
                <w:webHidden/>
              </w:rPr>
              <w:t>24</w:t>
            </w:r>
            <w:r>
              <w:rPr>
                <w:noProof/>
                <w:webHidden/>
              </w:rPr>
              <w:fldChar w:fldCharType="end"/>
            </w:r>
          </w:hyperlink>
        </w:p>
        <w:p w:rsidR="00FE1DDB" w:rsidRPr="00D53154" w:rsidRDefault="00FE1DDB">
          <w:pPr>
            <w:rPr>
              <w:rFonts w:ascii="Arial" w:hAnsi="Arial"/>
            </w:rPr>
          </w:pPr>
          <w:r w:rsidRPr="00D53154">
            <w:rPr>
              <w:rFonts w:ascii="Arial" w:hAnsi="Arial"/>
              <w:b/>
              <w:bCs/>
            </w:rPr>
            <w:fldChar w:fldCharType="end"/>
          </w:r>
        </w:p>
      </w:sdtContent>
    </w:sdt>
    <w:p w:rsidR="00FE1DDB" w:rsidRPr="00D53154" w:rsidRDefault="00FE1DDB">
      <w:pPr>
        <w:rPr>
          <w:rFonts w:ascii="Arial" w:hAnsi="Arial"/>
        </w:rPr>
      </w:pPr>
    </w:p>
    <w:p w:rsidR="00FE1DDB" w:rsidRPr="00D53154" w:rsidRDefault="00FE1DDB">
      <w:pPr>
        <w:rPr>
          <w:rFonts w:ascii="Arial" w:hAnsi="Arial"/>
        </w:rPr>
      </w:pPr>
    </w:p>
    <w:p w:rsidR="00FE1DDB" w:rsidRPr="00D53154" w:rsidRDefault="00FE1DDB">
      <w:pPr>
        <w:rPr>
          <w:rFonts w:ascii="Arial" w:hAnsi="Arial"/>
        </w:rPr>
      </w:pPr>
    </w:p>
    <w:p w:rsidR="00FE1DDB" w:rsidRPr="00D53154" w:rsidRDefault="00FE1DDB">
      <w:pPr>
        <w:rPr>
          <w:rFonts w:ascii="Arial" w:hAnsi="Arial"/>
        </w:rPr>
      </w:pPr>
    </w:p>
    <w:p w:rsidR="00FE1DDB" w:rsidRPr="00D53154" w:rsidRDefault="00FE1DDB">
      <w:pPr>
        <w:rPr>
          <w:rFonts w:ascii="Arial" w:hAnsi="Arial"/>
        </w:rPr>
      </w:pPr>
    </w:p>
    <w:p w:rsidR="00FE1DDB" w:rsidRPr="00D53154" w:rsidRDefault="00FE1DDB">
      <w:pPr>
        <w:rPr>
          <w:rFonts w:ascii="Arial" w:hAnsi="Arial"/>
        </w:rPr>
      </w:pPr>
    </w:p>
    <w:p w:rsidR="00FE1DDB" w:rsidRPr="00D53154" w:rsidRDefault="00FE1DDB">
      <w:pPr>
        <w:rPr>
          <w:rFonts w:ascii="Arial" w:hAnsi="Arial"/>
        </w:rPr>
      </w:pPr>
    </w:p>
    <w:p w:rsidR="00FE1DDB" w:rsidRPr="00D53154" w:rsidRDefault="00FE1DDB">
      <w:pPr>
        <w:rPr>
          <w:rFonts w:ascii="Arial" w:hAnsi="Arial"/>
        </w:rPr>
      </w:pPr>
    </w:p>
    <w:p w:rsidR="00FE1DDB" w:rsidRPr="00D53154" w:rsidRDefault="00FE1DDB">
      <w:pPr>
        <w:rPr>
          <w:rFonts w:ascii="Arial" w:hAnsi="Arial"/>
        </w:rPr>
      </w:pPr>
    </w:p>
    <w:p w:rsidR="00FE1DDB" w:rsidRPr="00D53154" w:rsidRDefault="00FE1DDB">
      <w:pPr>
        <w:rPr>
          <w:rFonts w:ascii="Arial" w:hAnsi="Arial"/>
        </w:rPr>
      </w:pPr>
    </w:p>
    <w:p w:rsidR="00FE1DDB" w:rsidRPr="00D53154" w:rsidRDefault="00FE1DDB">
      <w:pPr>
        <w:rPr>
          <w:rFonts w:ascii="Arial" w:hAnsi="Arial"/>
        </w:rPr>
      </w:pPr>
    </w:p>
    <w:p w:rsidR="00FE1DDB" w:rsidRPr="00D53154" w:rsidRDefault="00FE1DDB">
      <w:pPr>
        <w:rPr>
          <w:rFonts w:ascii="Arial" w:hAnsi="Arial"/>
        </w:rPr>
      </w:pPr>
    </w:p>
    <w:p w:rsidR="00FE1DDB" w:rsidRPr="00D53154" w:rsidRDefault="00FE1DDB">
      <w:pPr>
        <w:rPr>
          <w:rFonts w:ascii="Arial" w:hAnsi="Arial"/>
        </w:rPr>
      </w:pPr>
    </w:p>
    <w:p w:rsidR="00FE1DDB" w:rsidRPr="00D53154" w:rsidRDefault="00FE1DDB">
      <w:pPr>
        <w:rPr>
          <w:rFonts w:ascii="Arial" w:hAnsi="Arial"/>
        </w:rPr>
      </w:pPr>
    </w:p>
    <w:p w:rsidR="00FE1DDB" w:rsidRPr="00D53154" w:rsidRDefault="00FE1DDB">
      <w:pPr>
        <w:rPr>
          <w:rFonts w:ascii="Arial" w:hAnsi="Arial"/>
        </w:rPr>
      </w:pPr>
    </w:p>
    <w:p w:rsidR="00FE1DDB" w:rsidRPr="00D53154" w:rsidRDefault="00FE1DDB">
      <w:pPr>
        <w:rPr>
          <w:rFonts w:ascii="Arial" w:hAnsi="Arial"/>
        </w:rPr>
      </w:pPr>
    </w:p>
    <w:p w:rsidR="00FE1DDB" w:rsidRPr="00D53154" w:rsidRDefault="00FE1DDB">
      <w:pPr>
        <w:rPr>
          <w:rFonts w:ascii="Arial" w:hAnsi="Arial"/>
        </w:rPr>
      </w:pPr>
    </w:p>
    <w:p w:rsidR="00FE1DDB" w:rsidRPr="00D53154" w:rsidRDefault="00FE1DDB">
      <w:pPr>
        <w:rPr>
          <w:rFonts w:ascii="Arial" w:hAnsi="Arial"/>
        </w:rPr>
      </w:pPr>
    </w:p>
    <w:p w:rsidR="00FE1DDB" w:rsidRPr="00D53154" w:rsidRDefault="00FE1DDB">
      <w:pPr>
        <w:rPr>
          <w:rFonts w:ascii="Arial" w:hAnsi="Arial"/>
        </w:rPr>
      </w:pPr>
    </w:p>
    <w:p w:rsidR="005A2FBD" w:rsidRPr="00D53154" w:rsidRDefault="005A2FBD" w:rsidP="007061CC">
      <w:pPr>
        <w:pStyle w:val="Ttulo1"/>
        <w:numPr>
          <w:ilvl w:val="0"/>
          <w:numId w:val="7"/>
        </w:numPr>
        <w:rPr>
          <w:rFonts w:ascii="Arial" w:eastAsia="Arial" w:hAnsi="Arial" w:cs="Arial"/>
          <w:color w:val="auto"/>
        </w:rPr>
      </w:pPr>
      <w:bookmarkStart w:id="0" w:name="_Toc488743183"/>
      <w:r w:rsidRPr="00D53154">
        <w:rPr>
          <w:rFonts w:ascii="Arial" w:eastAsia="Arial" w:hAnsi="Arial" w:cs="Arial"/>
          <w:color w:val="auto"/>
        </w:rPr>
        <w:t>INTRODUCCIÓN</w:t>
      </w:r>
      <w:bookmarkEnd w:id="0"/>
    </w:p>
    <w:p w:rsidR="005A2FBD" w:rsidRPr="00D53154" w:rsidRDefault="005A2FBD" w:rsidP="005A2FBD">
      <w:pPr>
        <w:spacing w:line="240" w:lineRule="exact"/>
        <w:rPr>
          <w:rFonts w:ascii="Arial" w:eastAsia="Times New Roman" w:hAnsi="Arial"/>
        </w:rPr>
      </w:pPr>
    </w:p>
    <w:p w:rsidR="005A2FBD" w:rsidRPr="00D53154" w:rsidRDefault="005A2FBD" w:rsidP="005A2FBD">
      <w:pPr>
        <w:pStyle w:val="Ttulo2"/>
        <w:rPr>
          <w:rFonts w:ascii="Arial" w:eastAsia="Arial" w:hAnsi="Arial" w:cs="Arial"/>
          <w:color w:val="auto"/>
        </w:rPr>
      </w:pPr>
      <w:bookmarkStart w:id="1" w:name="_Toc488743184"/>
      <w:r w:rsidRPr="00D53154">
        <w:rPr>
          <w:rFonts w:ascii="Arial" w:eastAsia="Arial" w:hAnsi="Arial" w:cs="Arial"/>
          <w:color w:val="auto"/>
        </w:rPr>
        <w:t>1.1 Objetivo</w:t>
      </w:r>
      <w:bookmarkEnd w:id="1"/>
    </w:p>
    <w:p w:rsidR="005A2FBD" w:rsidRPr="00D53154" w:rsidRDefault="005A2FBD" w:rsidP="005A2FBD">
      <w:pPr>
        <w:spacing w:line="200" w:lineRule="exact"/>
        <w:rPr>
          <w:rFonts w:ascii="Arial" w:eastAsia="Times New Roman" w:hAnsi="Arial"/>
        </w:rPr>
      </w:pPr>
    </w:p>
    <w:p w:rsidR="005A2FBD" w:rsidRPr="00D53154" w:rsidRDefault="005A2FBD" w:rsidP="005A2FBD">
      <w:pPr>
        <w:spacing w:line="305" w:lineRule="exact"/>
        <w:rPr>
          <w:rFonts w:ascii="Arial" w:eastAsia="Times New Roman" w:hAnsi="Arial"/>
        </w:rPr>
      </w:pPr>
    </w:p>
    <w:p w:rsidR="005A2FBD" w:rsidRPr="00D53154" w:rsidRDefault="005A2FBD" w:rsidP="005A2FBD">
      <w:pPr>
        <w:spacing w:line="233" w:lineRule="auto"/>
        <w:ind w:left="260"/>
        <w:rPr>
          <w:rFonts w:ascii="Arial" w:eastAsia="Times New Roman" w:hAnsi="Arial"/>
          <w:sz w:val="22"/>
        </w:rPr>
      </w:pPr>
      <w:r w:rsidRPr="00D53154">
        <w:rPr>
          <w:rFonts w:ascii="Arial" w:eastAsia="Times New Roman" w:hAnsi="Arial"/>
          <w:sz w:val="22"/>
        </w:rPr>
        <w:t>El propósito de este plan de migración es llevar acabo pasos necesarios para migr</w:t>
      </w:r>
      <w:r w:rsidR="00D66339">
        <w:rPr>
          <w:rFonts w:ascii="Arial" w:eastAsia="Times New Roman" w:hAnsi="Arial"/>
          <w:sz w:val="22"/>
        </w:rPr>
        <w:t>ar los datos desde el sistema SQLS</w:t>
      </w:r>
      <w:r w:rsidRPr="00D53154">
        <w:rPr>
          <w:rFonts w:ascii="Arial" w:eastAsia="Times New Roman" w:hAnsi="Arial"/>
          <w:sz w:val="22"/>
        </w:rPr>
        <w:t>e</w:t>
      </w:r>
      <w:r w:rsidR="00D66339">
        <w:rPr>
          <w:rFonts w:ascii="Arial" w:eastAsia="Times New Roman" w:hAnsi="Arial"/>
          <w:sz w:val="22"/>
        </w:rPr>
        <w:t xml:space="preserve">rver del servidor </w:t>
      </w:r>
      <w:r w:rsidR="00D66339" w:rsidRPr="00D66339">
        <w:rPr>
          <w:rFonts w:ascii="Arial" w:eastAsia="Times New Roman" w:hAnsi="Arial"/>
          <w:sz w:val="22"/>
        </w:rPr>
        <w:t>NATALIAPC\CONFEWARE</w:t>
      </w:r>
    </w:p>
    <w:p w:rsidR="005A2FBD" w:rsidRPr="00D53154" w:rsidRDefault="005A2FBD" w:rsidP="005A2FBD">
      <w:pPr>
        <w:spacing w:line="394" w:lineRule="exact"/>
        <w:rPr>
          <w:rFonts w:ascii="Arial" w:eastAsia="Times New Roman" w:hAnsi="Arial"/>
        </w:rPr>
      </w:pPr>
    </w:p>
    <w:p w:rsidR="005A2FBD" w:rsidRPr="00D53154" w:rsidRDefault="005A2FBD" w:rsidP="005A2FBD">
      <w:pPr>
        <w:pStyle w:val="Ttulo2"/>
        <w:rPr>
          <w:rFonts w:ascii="Arial" w:eastAsia="Arial" w:hAnsi="Arial" w:cs="Arial"/>
          <w:color w:val="auto"/>
        </w:rPr>
      </w:pPr>
      <w:bookmarkStart w:id="2" w:name="_Toc488743185"/>
      <w:r w:rsidRPr="00D53154">
        <w:rPr>
          <w:rFonts w:ascii="Arial" w:eastAsia="Arial" w:hAnsi="Arial" w:cs="Arial"/>
          <w:color w:val="auto"/>
        </w:rPr>
        <w:t>1.2 Alcance</w:t>
      </w:r>
      <w:bookmarkEnd w:id="2"/>
    </w:p>
    <w:p w:rsidR="005A2FBD" w:rsidRPr="00D53154" w:rsidRDefault="005A2FBD" w:rsidP="005A2FBD">
      <w:pPr>
        <w:spacing w:line="361" w:lineRule="exact"/>
        <w:rPr>
          <w:rFonts w:ascii="Arial" w:eastAsia="Times New Roman" w:hAnsi="Arial"/>
        </w:rPr>
      </w:pPr>
    </w:p>
    <w:p w:rsidR="005A2FBD" w:rsidRPr="00D53154" w:rsidRDefault="005A2FBD" w:rsidP="005A2FBD">
      <w:pPr>
        <w:spacing w:line="235" w:lineRule="auto"/>
        <w:ind w:left="260" w:right="160"/>
        <w:jc w:val="both"/>
        <w:rPr>
          <w:rFonts w:ascii="Arial" w:eastAsia="Times New Roman" w:hAnsi="Arial"/>
          <w:sz w:val="22"/>
        </w:rPr>
      </w:pPr>
      <w:r w:rsidRPr="00D53154">
        <w:rPr>
          <w:rFonts w:ascii="Arial" w:eastAsia="Times New Roman" w:hAnsi="Arial"/>
          <w:sz w:val="22"/>
        </w:rPr>
        <w:t>El alcance de este plan es lograr tener una información detallada de todas las tablas necesarias para la migración incluyendo sus campos, descripciones, tipos de datos y demás información requerida para que al momento de validar la migración se obtenga un resultado favorable.</w:t>
      </w: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FB472E" w:rsidRPr="00D53154" w:rsidRDefault="00FB472E">
      <w:pPr>
        <w:rPr>
          <w:rFonts w:ascii="Arial" w:hAnsi="Arial"/>
        </w:rPr>
      </w:pPr>
    </w:p>
    <w:p w:rsidR="00FB472E" w:rsidRPr="00D53154" w:rsidRDefault="00FB472E">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pPr>
        <w:rPr>
          <w:rFonts w:ascii="Arial" w:hAnsi="Arial"/>
        </w:rPr>
      </w:pPr>
    </w:p>
    <w:p w:rsidR="005A2FBD" w:rsidRPr="00D53154" w:rsidRDefault="005A2FBD" w:rsidP="007061CC">
      <w:pPr>
        <w:pStyle w:val="Ttulo1"/>
        <w:numPr>
          <w:ilvl w:val="0"/>
          <w:numId w:val="7"/>
        </w:numPr>
        <w:rPr>
          <w:rFonts w:ascii="Arial" w:eastAsia="Arial" w:hAnsi="Arial" w:cs="Arial"/>
          <w:color w:val="auto"/>
        </w:rPr>
      </w:pPr>
      <w:bookmarkStart w:id="3" w:name="_Toc488743186"/>
      <w:r w:rsidRPr="00D53154">
        <w:rPr>
          <w:rFonts w:ascii="Arial" w:eastAsia="Arial" w:hAnsi="Arial" w:cs="Arial"/>
          <w:color w:val="auto"/>
        </w:rPr>
        <w:lastRenderedPageBreak/>
        <w:t>DESCRIPCIÓN FUNCIONAL</w:t>
      </w:r>
      <w:bookmarkEnd w:id="3"/>
    </w:p>
    <w:p w:rsidR="005A2FBD" w:rsidRPr="00D53154" w:rsidRDefault="005A2FBD" w:rsidP="005A2FBD">
      <w:pPr>
        <w:spacing w:line="200" w:lineRule="exact"/>
        <w:rPr>
          <w:rFonts w:ascii="Arial" w:eastAsia="Times New Roman" w:hAnsi="Arial"/>
        </w:rPr>
      </w:pPr>
    </w:p>
    <w:p w:rsidR="005A2FBD" w:rsidRPr="00D53154" w:rsidRDefault="005A2FBD" w:rsidP="005A2FBD">
      <w:pPr>
        <w:spacing w:line="304" w:lineRule="exact"/>
        <w:rPr>
          <w:rFonts w:ascii="Arial" w:eastAsia="Times New Roman" w:hAnsi="Arial"/>
        </w:rPr>
      </w:pPr>
    </w:p>
    <w:p w:rsidR="005A2FBD" w:rsidRPr="00D53154" w:rsidRDefault="005A2FBD" w:rsidP="005A2FBD">
      <w:pPr>
        <w:spacing w:line="236" w:lineRule="auto"/>
        <w:ind w:left="260" w:right="20"/>
        <w:jc w:val="both"/>
        <w:rPr>
          <w:rFonts w:ascii="Arial" w:eastAsia="Times New Roman" w:hAnsi="Arial"/>
          <w:sz w:val="22"/>
        </w:rPr>
      </w:pPr>
      <w:r w:rsidRPr="00D53154">
        <w:rPr>
          <w:rFonts w:ascii="Arial" w:eastAsia="Times New Roman" w:hAnsi="Arial"/>
          <w:sz w:val="22"/>
        </w:rPr>
        <w:t xml:space="preserve">Es necesario hacer la migración de datos y carga inicial de datos debido a que nuestros clientes buscan un entorno sencillo de </w:t>
      </w:r>
      <w:r w:rsidR="002B2464" w:rsidRPr="00D53154">
        <w:rPr>
          <w:rFonts w:ascii="Arial" w:eastAsia="Times New Roman" w:hAnsi="Arial"/>
          <w:sz w:val="22"/>
        </w:rPr>
        <w:t>utilizar,</w:t>
      </w:r>
      <w:r w:rsidRPr="00D53154">
        <w:rPr>
          <w:rFonts w:ascii="Arial" w:eastAsia="Times New Roman" w:hAnsi="Arial"/>
          <w:sz w:val="22"/>
        </w:rPr>
        <w:t xml:space="preserve"> pero a la vez que guarde toda la información posible que ellos deseen ingresar; sin tener ningún problema para visualizarla más adelante.</w:t>
      </w:r>
    </w:p>
    <w:p w:rsidR="005A2FBD" w:rsidRPr="00D53154" w:rsidRDefault="005A2FBD" w:rsidP="005A2FBD">
      <w:pPr>
        <w:spacing w:line="200" w:lineRule="exact"/>
        <w:rPr>
          <w:rFonts w:ascii="Arial" w:eastAsia="Times New Roman" w:hAnsi="Arial"/>
        </w:rPr>
      </w:pPr>
    </w:p>
    <w:p w:rsidR="005A2FBD" w:rsidRPr="00D53154" w:rsidRDefault="005A2FBD" w:rsidP="005A2FBD">
      <w:pPr>
        <w:spacing w:line="295" w:lineRule="exact"/>
        <w:rPr>
          <w:rFonts w:ascii="Arial" w:eastAsia="Times New Roman" w:hAnsi="Arial"/>
        </w:rPr>
      </w:pPr>
    </w:p>
    <w:p w:rsidR="005A2FBD" w:rsidRPr="00D53154" w:rsidRDefault="005A2FBD" w:rsidP="005A2FBD">
      <w:pPr>
        <w:spacing w:line="0" w:lineRule="atLeast"/>
        <w:ind w:left="260"/>
        <w:rPr>
          <w:rFonts w:ascii="Arial" w:eastAsia="Times New Roman" w:hAnsi="Arial"/>
          <w:b/>
          <w:sz w:val="22"/>
        </w:rPr>
      </w:pPr>
      <w:r w:rsidRPr="00D53154">
        <w:rPr>
          <w:rFonts w:ascii="Arial" w:eastAsia="Times New Roman" w:hAnsi="Arial"/>
          <w:b/>
          <w:sz w:val="22"/>
        </w:rPr>
        <w:t>Migración Desde Otro Sistema</w:t>
      </w:r>
    </w:p>
    <w:p w:rsidR="005A2FBD" w:rsidRPr="00D53154" w:rsidRDefault="005A2FBD" w:rsidP="005A2FBD">
      <w:pPr>
        <w:spacing w:line="132" w:lineRule="exact"/>
        <w:rPr>
          <w:rFonts w:ascii="Arial" w:eastAsia="Times New Roman" w:hAnsi="Arial"/>
        </w:rPr>
      </w:pPr>
    </w:p>
    <w:p w:rsidR="005A2FBD" w:rsidRPr="00D53154" w:rsidRDefault="00D66339" w:rsidP="005A2FBD">
      <w:pPr>
        <w:spacing w:line="235" w:lineRule="auto"/>
        <w:ind w:left="260"/>
        <w:jc w:val="both"/>
        <w:rPr>
          <w:rFonts w:ascii="Arial" w:eastAsia="Times New Roman" w:hAnsi="Arial"/>
          <w:sz w:val="22"/>
        </w:rPr>
      </w:pPr>
      <w:r>
        <w:rPr>
          <w:rFonts w:ascii="Arial" w:eastAsia="Times New Roman" w:hAnsi="Arial"/>
          <w:sz w:val="22"/>
        </w:rPr>
        <w:t xml:space="preserve">El sistema SQL </w:t>
      </w:r>
      <w:r w:rsidR="005A2FBD" w:rsidRPr="00D53154">
        <w:rPr>
          <w:rFonts w:ascii="Arial" w:eastAsia="Times New Roman" w:hAnsi="Arial"/>
          <w:sz w:val="22"/>
        </w:rPr>
        <w:t>Server (Sistema destino) del servidor 92127894SENA CMTC será alimentado con datos proveni</w:t>
      </w:r>
      <w:r>
        <w:rPr>
          <w:rFonts w:ascii="Arial" w:eastAsia="Times New Roman" w:hAnsi="Arial"/>
          <w:sz w:val="22"/>
        </w:rPr>
        <w:t>entes del sistema SQL</w:t>
      </w:r>
      <w:r w:rsidR="005A2FBD" w:rsidRPr="00D53154">
        <w:rPr>
          <w:rFonts w:ascii="Arial" w:eastAsia="Times New Roman" w:hAnsi="Arial"/>
          <w:sz w:val="22"/>
        </w:rPr>
        <w:t xml:space="preserve"> Server (Sistema </w:t>
      </w:r>
      <w:r>
        <w:rPr>
          <w:rFonts w:ascii="Arial" w:eastAsia="Times New Roman" w:hAnsi="Arial"/>
          <w:sz w:val="22"/>
        </w:rPr>
        <w:t xml:space="preserve">de origen) del servidor </w:t>
      </w:r>
      <w:r w:rsidRPr="00D66339">
        <w:rPr>
          <w:rFonts w:ascii="Arial" w:eastAsia="Times New Roman" w:hAnsi="Arial"/>
          <w:sz w:val="22"/>
        </w:rPr>
        <w:t>NATALIAPC\CONFEWARE</w:t>
      </w:r>
      <w:r w:rsidR="005A2FBD" w:rsidRPr="00D53154">
        <w:rPr>
          <w:rFonts w:ascii="Arial" w:eastAsia="Times New Roman" w:hAnsi="Arial"/>
          <w:sz w:val="22"/>
        </w:rPr>
        <w:t xml:space="preserve"> y dichos datos necesitaran una conversión previa a la carga.</w:t>
      </w:r>
    </w:p>
    <w:p w:rsidR="005A2FBD" w:rsidRPr="00D53154" w:rsidRDefault="005A2FBD" w:rsidP="005A2FBD">
      <w:pPr>
        <w:spacing w:line="20" w:lineRule="exact"/>
        <w:rPr>
          <w:rFonts w:ascii="Arial" w:eastAsia="Times New Roman" w:hAnsi="Arial"/>
        </w:rPr>
      </w:pPr>
      <w:r w:rsidRPr="00D53154">
        <w:rPr>
          <w:rFonts w:ascii="Arial" w:eastAsia="Times New Roman" w:hAnsi="Arial"/>
          <w:noProof/>
          <w:sz w:val="22"/>
        </w:rPr>
        <mc:AlternateContent>
          <mc:Choice Requires="wps">
            <w:drawing>
              <wp:anchor distT="0" distB="0" distL="114300" distR="114300" simplePos="0" relativeHeight="251663360" behindDoc="1" locked="0" layoutInCell="1" allowOverlap="1">
                <wp:simplePos x="0" y="0"/>
                <wp:positionH relativeFrom="column">
                  <wp:posOffset>143510</wp:posOffset>
                </wp:positionH>
                <wp:positionV relativeFrom="paragraph">
                  <wp:posOffset>6473190</wp:posOffset>
                </wp:positionV>
                <wp:extent cx="5804535" cy="0"/>
                <wp:effectExtent l="10160" t="11430" r="5080" b="762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4535" cy="0"/>
                        </a:xfrm>
                        <a:prstGeom prst="line">
                          <a:avLst/>
                        </a:prstGeom>
                        <a:noFill/>
                        <a:ln w="3047">
                          <a:solidFill>
                            <a:srgbClr val="808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6FB1D338" id="Conector recto 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pt,509.7pt" to="468.35pt,5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" strokecolor="gray" strokeweight=".08464mm"/>
            </w:pict>
          </mc:Fallback>
        </mc:AlternateContent>
      </w:r>
      <w:r w:rsidRPr="00D53154">
        <w:rPr>
          <w:rFonts w:ascii="Arial" w:eastAsia="Times New Roman" w:hAnsi="Arial"/>
          <w:noProof/>
          <w:sz w:val="22"/>
        </w:rPr>
        <mc:AlternateContent>
          <mc:Choice Requires="wps">
            <w:drawing>
              <wp:anchor distT="0" distB="0" distL="114300" distR="114300" simplePos="0" relativeHeight="251664384" behindDoc="1" locked="0" layoutInCell="1" allowOverlap="1">
                <wp:simplePos x="0" y="0"/>
                <wp:positionH relativeFrom="column">
                  <wp:posOffset>143510</wp:posOffset>
                </wp:positionH>
                <wp:positionV relativeFrom="paragraph">
                  <wp:posOffset>6622415</wp:posOffset>
                </wp:positionV>
                <wp:extent cx="5804535" cy="0"/>
                <wp:effectExtent l="10160" t="8255" r="5080" b="10795"/>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4535" cy="0"/>
                        </a:xfrm>
                        <a:prstGeom prst="line">
                          <a:avLst/>
                        </a:prstGeom>
                        <a:noFill/>
                        <a:ln w="3047">
                          <a:solidFill>
                            <a:srgbClr val="808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5CF258B1" id="Conector recto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pt,521.45pt" to="468.35pt,5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" strokecolor="gray" strokeweight=".08464mm"/>
            </w:pict>
          </mc:Fallback>
        </mc:AlternateContent>
      </w:r>
      <w:r w:rsidRPr="00D53154">
        <w:rPr>
          <w:rFonts w:ascii="Arial" w:eastAsia="Times New Roman" w:hAnsi="Arial"/>
          <w:noProof/>
          <w:sz w:val="22"/>
        </w:rPr>
        <mc:AlternateContent>
          <mc:Choice Requires="wps">
            <w:drawing>
              <wp:anchor distT="0" distB="0" distL="114300" distR="114300" simplePos="0" relativeHeight="251665408" behindDoc="1" locked="0" layoutInCell="1" allowOverlap="1">
                <wp:simplePos x="0" y="0"/>
                <wp:positionH relativeFrom="column">
                  <wp:posOffset>145415</wp:posOffset>
                </wp:positionH>
                <wp:positionV relativeFrom="paragraph">
                  <wp:posOffset>6471920</wp:posOffset>
                </wp:positionV>
                <wp:extent cx="0" cy="152400"/>
                <wp:effectExtent l="12065" t="10160" r="6985" b="889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3048">
                          <a:solidFill>
                            <a:srgbClr val="808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0A6FDD40" id="Conector recto 7"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5pt,509.6pt" to="11.45pt,5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" strokecolor="gray" strokeweight=".24pt"/>
            </w:pict>
          </mc:Fallback>
        </mc:AlternateContent>
      </w:r>
      <w:r w:rsidRPr="00D53154">
        <w:rPr>
          <w:rFonts w:ascii="Arial" w:eastAsia="Times New Roman" w:hAnsi="Arial"/>
          <w:noProof/>
          <w:sz w:val="22"/>
        </w:rPr>
        <mc:AlternateContent>
          <mc:Choice Requires="wps">
            <w:drawing>
              <wp:anchor distT="0" distB="0" distL="114300" distR="114300" simplePos="0" relativeHeight="251666432" behindDoc="1" locked="0" layoutInCell="1" allowOverlap="1">
                <wp:simplePos x="0" y="0"/>
                <wp:positionH relativeFrom="column">
                  <wp:posOffset>5946140</wp:posOffset>
                </wp:positionH>
                <wp:positionV relativeFrom="paragraph">
                  <wp:posOffset>6471920</wp:posOffset>
                </wp:positionV>
                <wp:extent cx="0" cy="152400"/>
                <wp:effectExtent l="12065" t="10160" r="6985" b="889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3047">
                          <a:solidFill>
                            <a:srgbClr val="808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5CB22314" id="Conector recto 6"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2pt,509.6pt" to="468.2pt,5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" strokecolor="gray" strokeweight=".08464mm"/>
            </w:pict>
          </mc:Fallback>
        </mc:AlternateContent>
      </w:r>
    </w:p>
    <w:p w:rsidR="005A2FBD" w:rsidRPr="00D53154" w:rsidRDefault="005A2FBD" w:rsidP="005A2FBD">
      <w:pPr>
        <w:spacing w:line="200" w:lineRule="exact"/>
        <w:rPr>
          <w:rFonts w:ascii="Arial" w:eastAsia="Times New Roman" w:hAnsi="Arial"/>
        </w:rPr>
      </w:pPr>
    </w:p>
    <w:p w:rsidR="005A2FBD" w:rsidRPr="00D53154" w:rsidRDefault="005A2FBD">
      <w:pPr>
        <w:rPr>
          <w:rFonts w:ascii="Arial" w:hAnsi="Arial"/>
        </w:rPr>
      </w:pPr>
    </w:p>
    <w:p w:rsidR="006D1D24" w:rsidRPr="00D53154" w:rsidRDefault="006D1D24">
      <w:pPr>
        <w:rPr>
          <w:rFonts w:ascii="Arial" w:hAnsi="Arial"/>
        </w:rPr>
      </w:pPr>
    </w:p>
    <w:p w:rsidR="006D1D24" w:rsidRPr="00D53154" w:rsidRDefault="006D1D24">
      <w:pPr>
        <w:rPr>
          <w:rFonts w:ascii="Arial" w:hAnsi="Arial"/>
        </w:rPr>
      </w:pPr>
    </w:p>
    <w:p w:rsidR="006D1D24" w:rsidRPr="00D53154" w:rsidRDefault="006D1D24">
      <w:pPr>
        <w:rPr>
          <w:rFonts w:ascii="Arial" w:hAnsi="Arial"/>
        </w:rPr>
      </w:pPr>
    </w:p>
    <w:p w:rsidR="006D1D24" w:rsidRPr="00D53154" w:rsidRDefault="006D1D24">
      <w:pPr>
        <w:rPr>
          <w:rFonts w:ascii="Arial" w:hAnsi="Arial"/>
        </w:rPr>
      </w:pPr>
    </w:p>
    <w:p w:rsidR="006D1D24" w:rsidRPr="00D53154" w:rsidRDefault="006D1D24">
      <w:pPr>
        <w:rPr>
          <w:rFonts w:ascii="Arial" w:hAnsi="Arial"/>
        </w:rPr>
      </w:pPr>
    </w:p>
    <w:p w:rsidR="006D1D24" w:rsidRPr="00D53154" w:rsidRDefault="006D1D24">
      <w:pPr>
        <w:rPr>
          <w:rFonts w:ascii="Arial" w:hAnsi="Arial"/>
        </w:rPr>
      </w:pPr>
    </w:p>
    <w:p w:rsidR="006D1D24" w:rsidRPr="00D53154" w:rsidRDefault="006D1D24">
      <w:pPr>
        <w:rPr>
          <w:rFonts w:ascii="Arial" w:hAnsi="Arial"/>
        </w:rPr>
      </w:pPr>
    </w:p>
    <w:p w:rsidR="006D1D24" w:rsidRPr="00D53154" w:rsidRDefault="006D1D24">
      <w:pPr>
        <w:rPr>
          <w:rFonts w:ascii="Arial" w:hAnsi="Arial"/>
        </w:rPr>
      </w:pPr>
    </w:p>
    <w:p w:rsidR="006D1D24" w:rsidRPr="00D53154" w:rsidRDefault="006D1D24">
      <w:pPr>
        <w:rPr>
          <w:rFonts w:ascii="Arial" w:hAnsi="Arial"/>
        </w:rPr>
      </w:pPr>
    </w:p>
    <w:p w:rsidR="006D1D24" w:rsidRPr="00D53154" w:rsidRDefault="006D1D24">
      <w:pPr>
        <w:rPr>
          <w:rFonts w:ascii="Arial" w:hAnsi="Arial"/>
        </w:rPr>
      </w:pPr>
    </w:p>
    <w:p w:rsidR="006D1D24" w:rsidRPr="00D53154" w:rsidRDefault="006D1D24">
      <w:pPr>
        <w:rPr>
          <w:rFonts w:ascii="Arial" w:hAnsi="Arial"/>
        </w:rPr>
      </w:pPr>
    </w:p>
    <w:p w:rsidR="006D1D24" w:rsidRPr="00D53154" w:rsidRDefault="006D1D24">
      <w:pPr>
        <w:rPr>
          <w:rFonts w:ascii="Arial" w:hAnsi="Arial"/>
        </w:rPr>
      </w:pPr>
    </w:p>
    <w:p w:rsidR="006D1D24" w:rsidRPr="00D53154" w:rsidRDefault="006D1D24">
      <w:pPr>
        <w:rPr>
          <w:rFonts w:ascii="Arial" w:hAnsi="Arial"/>
        </w:rPr>
      </w:pPr>
    </w:p>
    <w:p w:rsidR="006D1D24" w:rsidRPr="00D53154" w:rsidRDefault="006D1D24">
      <w:pPr>
        <w:rPr>
          <w:rFonts w:ascii="Arial" w:hAnsi="Arial"/>
        </w:rPr>
      </w:pPr>
    </w:p>
    <w:p w:rsidR="006D1D24" w:rsidRPr="00D53154" w:rsidRDefault="006D1D24">
      <w:pPr>
        <w:rPr>
          <w:rFonts w:ascii="Arial" w:hAnsi="Arial"/>
        </w:rPr>
      </w:pPr>
    </w:p>
    <w:p w:rsidR="006D1D24" w:rsidRPr="00D53154" w:rsidRDefault="006D1D24">
      <w:pPr>
        <w:rPr>
          <w:rFonts w:ascii="Arial" w:hAnsi="Arial"/>
        </w:rPr>
      </w:pPr>
    </w:p>
    <w:p w:rsidR="006D1D24" w:rsidRPr="00D53154" w:rsidRDefault="006D1D24">
      <w:pPr>
        <w:rPr>
          <w:rFonts w:ascii="Arial" w:hAnsi="Arial"/>
        </w:rPr>
      </w:pPr>
    </w:p>
    <w:p w:rsidR="006D1D24" w:rsidRPr="00D53154" w:rsidRDefault="006D1D24">
      <w:pPr>
        <w:rPr>
          <w:rFonts w:ascii="Arial" w:hAnsi="Arial"/>
        </w:rPr>
      </w:pPr>
    </w:p>
    <w:p w:rsidR="006D1D24" w:rsidRPr="00D53154" w:rsidRDefault="006D1D24">
      <w:pPr>
        <w:rPr>
          <w:rFonts w:ascii="Arial" w:hAnsi="Arial"/>
        </w:rPr>
      </w:pPr>
    </w:p>
    <w:p w:rsidR="006D1D24" w:rsidRPr="00D53154" w:rsidRDefault="006D1D24">
      <w:pPr>
        <w:rPr>
          <w:rFonts w:ascii="Arial" w:hAnsi="Arial"/>
        </w:rPr>
      </w:pPr>
    </w:p>
    <w:p w:rsidR="006D1D24" w:rsidRPr="00D53154" w:rsidRDefault="006D1D24">
      <w:pPr>
        <w:rPr>
          <w:rFonts w:ascii="Arial" w:hAnsi="Arial"/>
        </w:rPr>
      </w:pPr>
    </w:p>
    <w:p w:rsidR="006D1D24" w:rsidRPr="00D53154" w:rsidRDefault="006D1D24">
      <w:pPr>
        <w:rPr>
          <w:rFonts w:ascii="Arial" w:hAnsi="Arial"/>
        </w:rPr>
      </w:pPr>
    </w:p>
    <w:p w:rsidR="006D1D24" w:rsidRPr="00D53154" w:rsidRDefault="006D1D24">
      <w:pPr>
        <w:rPr>
          <w:rFonts w:ascii="Arial" w:hAnsi="Arial"/>
        </w:rPr>
      </w:pPr>
    </w:p>
    <w:p w:rsidR="006D1D24" w:rsidRPr="00D53154" w:rsidRDefault="006D1D24">
      <w:pPr>
        <w:rPr>
          <w:rFonts w:ascii="Arial" w:hAnsi="Arial"/>
        </w:rPr>
      </w:pPr>
    </w:p>
    <w:p w:rsidR="006D1D24" w:rsidRPr="00D53154" w:rsidRDefault="006D1D24">
      <w:pPr>
        <w:rPr>
          <w:rFonts w:ascii="Arial" w:hAnsi="Arial"/>
        </w:rPr>
      </w:pPr>
    </w:p>
    <w:p w:rsidR="006D1D24" w:rsidRPr="00D53154" w:rsidRDefault="006D1D24">
      <w:pPr>
        <w:rPr>
          <w:rFonts w:ascii="Arial" w:hAnsi="Arial"/>
        </w:rPr>
      </w:pPr>
    </w:p>
    <w:p w:rsidR="006D1D24" w:rsidRPr="00D53154" w:rsidRDefault="006D1D24">
      <w:pPr>
        <w:rPr>
          <w:rFonts w:ascii="Arial" w:hAnsi="Arial"/>
        </w:rPr>
      </w:pPr>
    </w:p>
    <w:p w:rsidR="006D1D24" w:rsidRPr="00D53154" w:rsidRDefault="006D1D24">
      <w:pPr>
        <w:rPr>
          <w:rFonts w:ascii="Arial" w:hAnsi="Arial"/>
        </w:rPr>
      </w:pPr>
    </w:p>
    <w:p w:rsidR="00FB472E" w:rsidRPr="00D53154" w:rsidRDefault="00FB472E">
      <w:pPr>
        <w:rPr>
          <w:rFonts w:ascii="Arial" w:hAnsi="Arial"/>
        </w:rPr>
      </w:pPr>
    </w:p>
    <w:p w:rsidR="00FB472E" w:rsidRPr="00D53154" w:rsidRDefault="00FB472E">
      <w:pPr>
        <w:rPr>
          <w:rFonts w:ascii="Arial" w:hAnsi="Arial"/>
        </w:rPr>
      </w:pPr>
    </w:p>
    <w:p w:rsidR="00FB472E" w:rsidRPr="00D53154" w:rsidRDefault="00FB472E">
      <w:pPr>
        <w:rPr>
          <w:rFonts w:ascii="Arial" w:hAnsi="Arial"/>
        </w:rPr>
      </w:pPr>
    </w:p>
    <w:p w:rsidR="00FB472E" w:rsidRPr="00D53154" w:rsidRDefault="00FB472E">
      <w:pPr>
        <w:rPr>
          <w:rFonts w:ascii="Arial" w:hAnsi="Arial"/>
        </w:rPr>
      </w:pPr>
    </w:p>
    <w:p w:rsidR="00FB472E" w:rsidRPr="00D53154" w:rsidRDefault="00FB472E">
      <w:pPr>
        <w:rPr>
          <w:rFonts w:ascii="Arial" w:hAnsi="Arial"/>
        </w:rPr>
      </w:pPr>
    </w:p>
    <w:p w:rsidR="006D1D24" w:rsidRPr="00D53154" w:rsidRDefault="009C19C4" w:rsidP="009C19C4">
      <w:pPr>
        <w:pStyle w:val="Ttulo1"/>
        <w:rPr>
          <w:rFonts w:ascii="Arial" w:eastAsia="Arial" w:hAnsi="Arial" w:cs="Arial"/>
          <w:color w:val="auto"/>
        </w:rPr>
      </w:pPr>
      <w:bookmarkStart w:id="4" w:name="_Toc488743187"/>
      <w:r w:rsidRPr="00D53154">
        <w:rPr>
          <w:rFonts w:ascii="Arial" w:eastAsia="Arial" w:hAnsi="Arial" w:cs="Arial"/>
          <w:color w:val="auto"/>
        </w:rPr>
        <w:lastRenderedPageBreak/>
        <w:t xml:space="preserve">3. </w:t>
      </w:r>
      <w:r w:rsidR="006D1D24" w:rsidRPr="00D53154">
        <w:rPr>
          <w:rFonts w:ascii="Arial" w:eastAsia="Arial" w:hAnsi="Arial" w:cs="Arial"/>
          <w:color w:val="auto"/>
        </w:rPr>
        <w:t>REQUISITOS DE MIGRACIÓN Y CARGA DE DATOS</w:t>
      </w:r>
      <w:bookmarkEnd w:id="4"/>
    </w:p>
    <w:p w:rsidR="006D1D24" w:rsidRPr="00D53154" w:rsidRDefault="006D1D24" w:rsidP="006D1D24">
      <w:pPr>
        <w:tabs>
          <w:tab w:val="left" w:pos="700"/>
        </w:tabs>
        <w:spacing w:line="0" w:lineRule="atLeast"/>
        <w:ind w:left="700"/>
        <w:rPr>
          <w:rFonts w:ascii="Arial" w:eastAsia="Arial" w:hAnsi="Arial"/>
          <w:b/>
          <w:sz w:val="28"/>
        </w:rPr>
      </w:pPr>
    </w:p>
    <w:p w:rsidR="006D1D24" w:rsidRPr="00D53154" w:rsidRDefault="006D1D24" w:rsidP="006D1D24">
      <w:pPr>
        <w:pStyle w:val="Prrafodelista"/>
        <w:numPr>
          <w:ilvl w:val="0"/>
          <w:numId w:val="4"/>
        </w:numPr>
        <w:tabs>
          <w:tab w:val="left" w:pos="700"/>
        </w:tabs>
        <w:spacing w:line="0" w:lineRule="atLeast"/>
        <w:rPr>
          <w:rFonts w:ascii="Arial" w:eastAsia="Arial" w:hAnsi="Arial"/>
          <w:sz w:val="24"/>
          <w:szCs w:val="24"/>
        </w:rPr>
      </w:pPr>
      <w:r w:rsidRPr="00D53154">
        <w:rPr>
          <w:rFonts w:ascii="Arial" w:eastAsia="Arial" w:hAnsi="Arial"/>
          <w:sz w:val="24"/>
          <w:szCs w:val="24"/>
        </w:rPr>
        <w:t>MI: Migración</w:t>
      </w:r>
    </w:p>
    <w:p w:rsidR="006D1D24" w:rsidRPr="00D53154" w:rsidRDefault="006D1D24" w:rsidP="006D1D24">
      <w:pPr>
        <w:pStyle w:val="Prrafodelista"/>
        <w:numPr>
          <w:ilvl w:val="0"/>
          <w:numId w:val="4"/>
        </w:numPr>
        <w:tabs>
          <w:tab w:val="left" w:pos="700"/>
        </w:tabs>
        <w:spacing w:line="0" w:lineRule="atLeast"/>
        <w:rPr>
          <w:rFonts w:ascii="Arial" w:eastAsia="Arial" w:hAnsi="Arial"/>
          <w:sz w:val="24"/>
          <w:szCs w:val="24"/>
        </w:rPr>
      </w:pPr>
      <w:r w:rsidRPr="00D53154">
        <w:rPr>
          <w:rFonts w:ascii="Arial" w:eastAsia="Arial" w:hAnsi="Arial"/>
          <w:sz w:val="24"/>
          <w:szCs w:val="24"/>
        </w:rPr>
        <w:t>CO: Conversión</w:t>
      </w:r>
    </w:p>
    <w:p w:rsidR="006D1D24" w:rsidRPr="00D53154" w:rsidRDefault="006D1D24" w:rsidP="006D1D24">
      <w:pPr>
        <w:pStyle w:val="Prrafodelista"/>
        <w:numPr>
          <w:ilvl w:val="0"/>
          <w:numId w:val="4"/>
        </w:numPr>
        <w:tabs>
          <w:tab w:val="left" w:pos="700"/>
        </w:tabs>
        <w:spacing w:line="0" w:lineRule="atLeast"/>
        <w:rPr>
          <w:rFonts w:ascii="Arial" w:eastAsia="Arial" w:hAnsi="Arial"/>
          <w:sz w:val="24"/>
          <w:szCs w:val="24"/>
        </w:rPr>
      </w:pPr>
      <w:r w:rsidRPr="00D53154">
        <w:rPr>
          <w:rFonts w:ascii="Arial" w:eastAsia="Arial" w:hAnsi="Arial"/>
          <w:sz w:val="24"/>
          <w:szCs w:val="24"/>
        </w:rPr>
        <w:t>DES: Desarrollo</w:t>
      </w:r>
    </w:p>
    <w:p w:rsidR="006D1D24" w:rsidRPr="00D53154" w:rsidRDefault="006D1D24" w:rsidP="006D1D24">
      <w:pPr>
        <w:pStyle w:val="Prrafodelista"/>
        <w:numPr>
          <w:ilvl w:val="0"/>
          <w:numId w:val="4"/>
        </w:numPr>
        <w:tabs>
          <w:tab w:val="left" w:pos="700"/>
        </w:tabs>
        <w:spacing w:line="0" w:lineRule="atLeast"/>
        <w:rPr>
          <w:rFonts w:ascii="Arial" w:eastAsia="Arial" w:hAnsi="Arial"/>
          <w:sz w:val="24"/>
          <w:szCs w:val="24"/>
        </w:rPr>
      </w:pPr>
      <w:r w:rsidRPr="00D53154">
        <w:rPr>
          <w:rFonts w:ascii="Arial" w:eastAsia="Arial" w:hAnsi="Arial"/>
          <w:sz w:val="24"/>
          <w:szCs w:val="24"/>
        </w:rPr>
        <w:t>PRO: Producción</w:t>
      </w:r>
    </w:p>
    <w:p w:rsidR="006D1D24" w:rsidRPr="00D53154" w:rsidRDefault="006D1D24" w:rsidP="006D1D24">
      <w:pPr>
        <w:pStyle w:val="Prrafodelista"/>
        <w:numPr>
          <w:ilvl w:val="0"/>
          <w:numId w:val="4"/>
        </w:numPr>
        <w:tabs>
          <w:tab w:val="left" w:pos="700"/>
        </w:tabs>
        <w:spacing w:line="0" w:lineRule="atLeast"/>
        <w:rPr>
          <w:rFonts w:ascii="Arial" w:eastAsia="Arial" w:hAnsi="Arial"/>
          <w:sz w:val="24"/>
          <w:szCs w:val="24"/>
        </w:rPr>
      </w:pPr>
      <w:r w:rsidRPr="00D53154">
        <w:rPr>
          <w:rFonts w:ascii="Arial" w:eastAsia="Arial" w:hAnsi="Arial"/>
          <w:sz w:val="24"/>
          <w:szCs w:val="24"/>
        </w:rPr>
        <w:t>ANT: Antiguo</w:t>
      </w:r>
    </w:p>
    <w:p w:rsidR="006D1D24" w:rsidRPr="00D53154" w:rsidRDefault="006D1D24" w:rsidP="006D1D24">
      <w:pPr>
        <w:pStyle w:val="Prrafodelista"/>
        <w:numPr>
          <w:ilvl w:val="0"/>
          <w:numId w:val="4"/>
        </w:numPr>
        <w:tabs>
          <w:tab w:val="left" w:pos="700"/>
        </w:tabs>
        <w:spacing w:line="0" w:lineRule="atLeast"/>
        <w:rPr>
          <w:rFonts w:ascii="Arial" w:eastAsia="Arial" w:hAnsi="Arial"/>
          <w:sz w:val="24"/>
          <w:szCs w:val="24"/>
        </w:rPr>
      </w:pPr>
      <w:r w:rsidRPr="00D53154">
        <w:rPr>
          <w:rFonts w:ascii="Arial" w:eastAsia="Arial" w:hAnsi="Arial"/>
          <w:sz w:val="24"/>
          <w:szCs w:val="24"/>
        </w:rPr>
        <w:t>ACT: Actual</w:t>
      </w:r>
    </w:p>
    <w:p w:rsidR="006D1D24" w:rsidRPr="00D53154" w:rsidRDefault="006D1D24" w:rsidP="006D1D24">
      <w:pPr>
        <w:pStyle w:val="Prrafodelista"/>
        <w:tabs>
          <w:tab w:val="left" w:pos="1340"/>
        </w:tabs>
        <w:spacing w:line="186" w:lineRule="auto"/>
        <w:rPr>
          <w:rFonts w:ascii="Arial" w:eastAsia="Wingdings" w:hAnsi="Arial"/>
          <w:sz w:val="27"/>
          <w:vertAlign w:val="superscript"/>
        </w:rPr>
      </w:pPr>
    </w:p>
    <w:tbl>
      <w:tblPr>
        <w:tblpPr w:leftFromText="141" w:rightFromText="141" w:vertAnchor="text" w:horzAnchor="margin" w:tblpXSpec="center" w:tblpY="225"/>
        <w:tblW w:w="9634" w:type="dxa"/>
        <w:tblCellMar>
          <w:left w:w="70" w:type="dxa"/>
          <w:right w:w="70" w:type="dxa"/>
        </w:tblCellMar>
        <w:tblLook w:val="04A0" w:firstRow="1" w:lastRow="0" w:firstColumn="1" w:lastColumn="0" w:noHBand="0" w:noVBand="1"/>
      </w:tblPr>
      <w:tblGrid>
        <w:gridCol w:w="1200"/>
        <w:gridCol w:w="3473"/>
        <w:gridCol w:w="992"/>
        <w:gridCol w:w="993"/>
        <w:gridCol w:w="1559"/>
        <w:gridCol w:w="1417"/>
      </w:tblGrid>
      <w:tr w:rsidR="00172440" w:rsidRPr="00D53154" w:rsidTr="006D1D24">
        <w:trPr>
          <w:trHeight w:val="300"/>
        </w:trPr>
        <w:tc>
          <w:tcPr>
            <w:tcW w:w="12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b/>
                <w:bCs/>
              </w:rPr>
            </w:pPr>
            <w:r w:rsidRPr="00D53154">
              <w:rPr>
                <w:rFonts w:ascii="Arial" w:eastAsia="Times New Roman" w:hAnsi="Arial"/>
                <w:b/>
                <w:bCs/>
                <w:w w:val="98"/>
              </w:rPr>
              <w:t>Código</w:t>
            </w:r>
          </w:p>
        </w:tc>
        <w:tc>
          <w:tcPr>
            <w:tcW w:w="347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b/>
                <w:bCs/>
              </w:rPr>
            </w:pPr>
            <w:r w:rsidRPr="00D53154">
              <w:rPr>
                <w:rFonts w:ascii="Arial" w:eastAsia="Times New Roman" w:hAnsi="Arial"/>
                <w:b/>
                <w:bCs/>
              </w:rPr>
              <w:t>Requisito</w:t>
            </w:r>
          </w:p>
        </w:tc>
        <w:tc>
          <w:tcPr>
            <w:tcW w:w="1985" w:type="dxa"/>
            <w:gridSpan w:val="2"/>
            <w:tcBorders>
              <w:top w:val="single" w:sz="4" w:space="0" w:color="auto"/>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b/>
                <w:bCs/>
              </w:rPr>
            </w:pPr>
            <w:r w:rsidRPr="00D53154">
              <w:rPr>
                <w:rFonts w:ascii="Arial" w:eastAsia="Times New Roman" w:hAnsi="Arial"/>
                <w:b/>
                <w:bCs/>
              </w:rPr>
              <w:t>Tipo</w:t>
            </w:r>
          </w:p>
        </w:tc>
        <w:tc>
          <w:tcPr>
            <w:tcW w:w="2976" w:type="dxa"/>
            <w:gridSpan w:val="2"/>
            <w:tcBorders>
              <w:top w:val="single" w:sz="4" w:space="0" w:color="auto"/>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b/>
                <w:bCs/>
              </w:rPr>
            </w:pPr>
            <w:r w:rsidRPr="00D53154">
              <w:rPr>
                <w:rFonts w:ascii="Arial" w:eastAsia="Times New Roman" w:hAnsi="Arial"/>
                <w:b/>
                <w:bCs/>
              </w:rPr>
              <w:t>Entorno</w:t>
            </w:r>
          </w:p>
        </w:tc>
      </w:tr>
      <w:tr w:rsidR="00172440" w:rsidRPr="00D53154" w:rsidTr="006D1D24">
        <w:trPr>
          <w:trHeight w:val="315"/>
        </w:trPr>
        <w:tc>
          <w:tcPr>
            <w:tcW w:w="1200" w:type="dxa"/>
            <w:vMerge/>
            <w:tcBorders>
              <w:top w:val="single" w:sz="4" w:space="0" w:color="auto"/>
              <w:left w:val="single" w:sz="4" w:space="0" w:color="auto"/>
              <w:bottom w:val="single" w:sz="4" w:space="0" w:color="auto"/>
              <w:right w:val="single" w:sz="4" w:space="0" w:color="auto"/>
            </w:tcBorders>
            <w:vAlign w:val="center"/>
            <w:hideMark/>
          </w:tcPr>
          <w:p w:rsidR="006D1D24" w:rsidRPr="00D53154" w:rsidRDefault="006D1D24" w:rsidP="006D1D24">
            <w:pPr>
              <w:rPr>
                <w:rFonts w:ascii="Arial" w:eastAsia="Times New Roman" w:hAnsi="Arial"/>
                <w:b/>
                <w:bCs/>
              </w:rPr>
            </w:pPr>
          </w:p>
        </w:tc>
        <w:tc>
          <w:tcPr>
            <w:tcW w:w="3473" w:type="dxa"/>
            <w:vMerge/>
            <w:tcBorders>
              <w:top w:val="single" w:sz="4" w:space="0" w:color="auto"/>
              <w:left w:val="single" w:sz="4" w:space="0" w:color="auto"/>
              <w:bottom w:val="single" w:sz="4" w:space="0" w:color="auto"/>
              <w:right w:val="single" w:sz="4" w:space="0" w:color="auto"/>
            </w:tcBorders>
            <w:vAlign w:val="center"/>
            <w:hideMark/>
          </w:tcPr>
          <w:p w:rsidR="006D1D24" w:rsidRPr="00D53154" w:rsidRDefault="006D1D24" w:rsidP="006D1D24">
            <w:pPr>
              <w:rPr>
                <w:rFonts w:ascii="Arial" w:eastAsia="Times New Roman" w:hAnsi="Arial"/>
                <w:b/>
                <w:bCs/>
              </w:rPr>
            </w:pPr>
          </w:p>
        </w:tc>
        <w:tc>
          <w:tcPr>
            <w:tcW w:w="992"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b/>
                <w:bCs/>
              </w:rPr>
            </w:pPr>
            <w:r w:rsidRPr="00D53154">
              <w:rPr>
                <w:rFonts w:ascii="Arial" w:eastAsia="Times New Roman" w:hAnsi="Arial"/>
                <w:b/>
                <w:bCs/>
              </w:rPr>
              <w:t>MI</w:t>
            </w:r>
          </w:p>
        </w:tc>
        <w:tc>
          <w:tcPr>
            <w:tcW w:w="993"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b/>
                <w:bCs/>
              </w:rPr>
            </w:pPr>
            <w:r w:rsidRPr="00D53154">
              <w:rPr>
                <w:rFonts w:ascii="Arial" w:eastAsia="Times New Roman" w:hAnsi="Arial"/>
                <w:b/>
                <w:bCs/>
              </w:rPr>
              <w:t>CO</w:t>
            </w:r>
          </w:p>
        </w:tc>
        <w:tc>
          <w:tcPr>
            <w:tcW w:w="1559"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b/>
                <w:bCs/>
              </w:rPr>
            </w:pPr>
            <w:r w:rsidRPr="00D53154">
              <w:rPr>
                <w:rFonts w:ascii="Arial" w:eastAsia="Times New Roman" w:hAnsi="Arial"/>
                <w:b/>
                <w:bCs/>
              </w:rPr>
              <w:t>DES</w:t>
            </w:r>
          </w:p>
        </w:tc>
        <w:tc>
          <w:tcPr>
            <w:tcW w:w="1417"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b/>
                <w:bCs/>
              </w:rPr>
            </w:pPr>
            <w:r w:rsidRPr="00D53154">
              <w:rPr>
                <w:rFonts w:ascii="Arial" w:eastAsia="Times New Roman" w:hAnsi="Arial"/>
                <w:b/>
                <w:bCs/>
              </w:rPr>
              <w:t>PRO</w:t>
            </w:r>
          </w:p>
        </w:tc>
      </w:tr>
      <w:tr w:rsidR="00172440" w:rsidRPr="00D53154" w:rsidTr="006D1D24">
        <w:trPr>
          <w:trHeight w:val="1059"/>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4"/>
                <w:szCs w:val="24"/>
              </w:rPr>
            </w:pPr>
            <w:r w:rsidRPr="00D53154">
              <w:rPr>
                <w:rFonts w:ascii="Arial" w:eastAsia="Times New Roman" w:hAnsi="Arial"/>
                <w:sz w:val="24"/>
                <w:szCs w:val="24"/>
              </w:rPr>
              <w:t>0</w:t>
            </w:r>
          </w:p>
        </w:tc>
        <w:tc>
          <w:tcPr>
            <w:tcW w:w="3473"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4"/>
                <w:szCs w:val="24"/>
              </w:rPr>
            </w:pPr>
            <w:r w:rsidRPr="00D53154">
              <w:rPr>
                <w:rFonts w:ascii="Arial" w:eastAsia="Times New Roman" w:hAnsi="Arial"/>
                <w:sz w:val="24"/>
                <w:szCs w:val="24"/>
              </w:rPr>
              <w:t>Las tablas y campos del sistema destino deberán ser los mismos al sema de origen</w:t>
            </w:r>
          </w:p>
        </w:tc>
        <w:tc>
          <w:tcPr>
            <w:tcW w:w="992"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2"/>
                <w:szCs w:val="22"/>
              </w:rPr>
            </w:pPr>
            <w:r w:rsidRPr="00D53154">
              <w:rPr>
                <w:rFonts w:ascii="Arial" w:eastAsia="Times New Roman" w:hAnsi="Arial"/>
                <w:sz w:val="22"/>
                <w:szCs w:val="22"/>
              </w:rPr>
              <w:t> </w:t>
            </w:r>
          </w:p>
        </w:tc>
        <w:tc>
          <w:tcPr>
            <w:tcW w:w="993"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2"/>
                <w:szCs w:val="22"/>
              </w:rPr>
            </w:pPr>
            <w:r w:rsidRPr="00D53154">
              <w:rPr>
                <w:rFonts w:ascii="Arial" w:eastAsia="Times New Roman" w:hAnsi="Arial"/>
                <w:sz w:val="22"/>
                <w:szCs w:val="22"/>
              </w:rPr>
              <w:t> </w:t>
            </w:r>
          </w:p>
        </w:tc>
        <w:tc>
          <w:tcPr>
            <w:tcW w:w="1559"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2"/>
                <w:szCs w:val="22"/>
              </w:rPr>
            </w:pPr>
            <w:r w:rsidRPr="00D53154">
              <w:rPr>
                <w:rFonts w:ascii="Arial" w:eastAsia="Times New Roman" w:hAnsi="Arial"/>
                <w:sz w:val="22"/>
                <w:szCs w:val="22"/>
              </w:rPr>
              <w:t> </w:t>
            </w:r>
          </w:p>
        </w:tc>
        <w:tc>
          <w:tcPr>
            <w:tcW w:w="1417"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2"/>
                <w:szCs w:val="22"/>
              </w:rPr>
            </w:pPr>
            <w:r w:rsidRPr="00D53154">
              <w:rPr>
                <w:rFonts w:ascii="Arial" w:eastAsia="Times New Roman" w:hAnsi="Arial"/>
                <w:sz w:val="22"/>
                <w:szCs w:val="22"/>
              </w:rPr>
              <w:t> </w:t>
            </w:r>
          </w:p>
        </w:tc>
      </w:tr>
      <w:tr w:rsidR="00172440" w:rsidRPr="00D53154" w:rsidTr="006D1D24">
        <w:trPr>
          <w:trHeight w:val="1119"/>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4"/>
                <w:szCs w:val="24"/>
              </w:rPr>
            </w:pPr>
            <w:r w:rsidRPr="00D53154">
              <w:rPr>
                <w:rFonts w:ascii="Arial" w:eastAsia="Times New Roman" w:hAnsi="Arial"/>
                <w:sz w:val="24"/>
                <w:szCs w:val="24"/>
              </w:rPr>
              <w:t>1</w:t>
            </w:r>
          </w:p>
        </w:tc>
        <w:tc>
          <w:tcPr>
            <w:tcW w:w="3473"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4"/>
                <w:szCs w:val="24"/>
              </w:rPr>
            </w:pPr>
            <w:r w:rsidRPr="00D53154">
              <w:rPr>
                <w:rFonts w:ascii="Arial" w:eastAsia="Times New Roman" w:hAnsi="Arial"/>
                <w:sz w:val="24"/>
                <w:szCs w:val="24"/>
              </w:rPr>
              <w:t>Los tipos de datos deben ser iguales en el sistema destino al de sistema de origen</w:t>
            </w:r>
          </w:p>
        </w:tc>
        <w:tc>
          <w:tcPr>
            <w:tcW w:w="992"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2"/>
                <w:szCs w:val="22"/>
              </w:rPr>
            </w:pPr>
            <w:r w:rsidRPr="00D53154">
              <w:rPr>
                <w:rFonts w:ascii="Arial" w:eastAsia="Times New Roman" w:hAnsi="Arial"/>
                <w:sz w:val="22"/>
                <w:szCs w:val="22"/>
              </w:rPr>
              <w:t> </w:t>
            </w:r>
          </w:p>
        </w:tc>
        <w:tc>
          <w:tcPr>
            <w:tcW w:w="993"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4"/>
                <w:szCs w:val="24"/>
              </w:rPr>
            </w:pPr>
            <w:r w:rsidRPr="00D53154">
              <w:rPr>
                <w:rFonts w:ascii="Arial" w:eastAsia="Times New Roman" w:hAnsi="Arial"/>
                <w:sz w:val="24"/>
                <w:szCs w:val="24"/>
              </w:rPr>
              <w:t>X</w:t>
            </w:r>
          </w:p>
        </w:tc>
        <w:tc>
          <w:tcPr>
            <w:tcW w:w="1559"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4"/>
                <w:szCs w:val="24"/>
              </w:rPr>
            </w:pPr>
            <w:r w:rsidRPr="00D53154">
              <w:rPr>
                <w:rFonts w:ascii="Arial" w:eastAsia="Times New Roman" w:hAnsi="Arial"/>
                <w:sz w:val="24"/>
                <w:szCs w:val="24"/>
              </w:rPr>
              <w:t>ANT</w:t>
            </w:r>
          </w:p>
        </w:tc>
        <w:tc>
          <w:tcPr>
            <w:tcW w:w="1417"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4"/>
                <w:szCs w:val="24"/>
              </w:rPr>
            </w:pPr>
            <w:r w:rsidRPr="00D53154">
              <w:rPr>
                <w:rFonts w:ascii="Arial" w:eastAsia="Times New Roman" w:hAnsi="Arial"/>
                <w:sz w:val="24"/>
                <w:szCs w:val="24"/>
              </w:rPr>
              <w:t>ACT</w:t>
            </w:r>
          </w:p>
        </w:tc>
      </w:tr>
      <w:tr w:rsidR="00172440" w:rsidRPr="00D53154" w:rsidTr="006D1D24">
        <w:trPr>
          <w:trHeight w:val="1369"/>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4"/>
                <w:szCs w:val="24"/>
              </w:rPr>
            </w:pPr>
            <w:r w:rsidRPr="00D53154">
              <w:rPr>
                <w:rFonts w:ascii="Arial" w:eastAsia="Times New Roman" w:hAnsi="Arial"/>
                <w:sz w:val="24"/>
                <w:szCs w:val="24"/>
              </w:rPr>
              <w:t>2</w:t>
            </w:r>
          </w:p>
        </w:tc>
        <w:tc>
          <w:tcPr>
            <w:tcW w:w="3473"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4"/>
                <w:szCs w:val="24"/>
              </w:rPr>
            </w:pPr>
            <w:r w:rsidRPr="00D53154">
              <w:rPr>
                <w:rFonts w:ascii="Arial" w:eastAsia="Times New Roman" w:hAnsi="Arial"/>
                <w:sz w:val="24"/>
                <w:szCs w:val="24"/>
              </w:rPr>
              <w:t>Deben ser los mismo conjuntos de caracteres para la conversión de datos según el sistema de origen</w:t>
            </w:r>
          </w:p>
        </w:tc>
        <w:tc>
          <w:tcPr>
            <w:tcW w:w="992"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2"/>
                <w:szCs w:val="22"/>
              </w:rPr>
            </w:pPr>
            <w:r w:rsidRPr="00D53154">
              <w:rPr>
                <w:rFonts w:ascii="Arial" w:eastAsia="Times New Roman" w:hAnsi="Arial"/>
                <w:sz w:val="22"/>
                <w:szCs w:val="22"/>
              </w:rPr>
              <w:t> </w:t>
            </w:r>
          </w:p>
        </w:tc>
        <w:tc>
          <w:tcPr>
            <w:tcW w:w="993"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4"/>
                <w:szCs w:val="24"/>
              </w:rPr>
            </w:pPr>
            <w:r w:rsidRPr="00D53154">
              <w:rPr>
                <w:rFonts w:ascii="Arial" w:eastAsia="Times New Roman" w:hAnsi="Arial"/>
                <w:sz w:val="24"/>
                <w:szCs w:val="24"/>
              </w:rPr>
              <w:t>X</w:t>
            </w:r>
          </w:p>
        </w:tc>
        <w:tc>
          <w:tcPr>
            <w:tcW w:w="1559"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4"/>
                <w:szCs w:val="24"/>
              </w:rPr>
            </w:pPr>
            <w:r w:rsidRPr="00D53154">
              <w:rPr>
                <w:rFonts w:ascii="Arial" w:eastAsia="Times New Roman" w:hAnsi="Arial"/>
                <w:sz w:val="24"/>
                <w:szCs w:val="24"/>
              </w:rPr>
              <w:t>ANT</w:t>
            </w:r>
          </w:p>
        </w:tc>
        <w:tc>
          <w:tcPr>
            <w:tcW w:w="1417"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4"/>
                <w:szCs w:val="24"/>
              </w:rPr>
            </w:pPr>
            <w:r w:rsidRPr="00D53154">
              <w:rPr>
                <w:rFonts w:ascii="Arial" w:eastAsia="Times New Roman" w:hAnsi="Arial"/>
                <w:sz w:val="24"/>
                <w:szCs w:val="24"/>
              </w:rPr>
              <w:t>ACT</w:t>
            </w:r>
          </w:p>
        </w:tc>
      </w:tr>
      <w:tr w:rsidR="00172440" w:rsidRPr="00D53154" w:rsidTr="006D1D24">
        <w:trPr>
          <w:trHeight w:val="977"/>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4"/>
                <w:szCs w:val="24"/>
              </w:rPr>
            </w:pPr>
            <w:r w:rsidRPr="00D53154">
              <w:rPr>
                <w:rFonts w:ascii="Arial" w:eastAsia="Times New Roman" w:hAnsi="Arial"/>
                <w:sz w:val="24"/>
                <w:szCs w:val="24"/>
              </w:rPr>
              <w:t>3</w:t>
            </w:r>
          </w:p>
        </w:tc>
        <w:tc>
          <w:tcPr>
            <w:tcW w:w="3473"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4"/>
                <w:szCs w:val="24"/>
              </w:rPr>
            </w:pPr>
            <w:r w:rsidRPr="00D53154">
              <w:rPr>
                <w:rFonts w:ascii="Arial" w:eastAsia="Times New Roman" w:hAnsi="Arial"/>
                <w:sz w:val="24"/>
                <w:szCs w:val="24"/>
              </w:rPr>
              <w:t>Registrar el número de servidores para la migración</w:t>
            </w:r>
          </w:p>
        </w:tc>
        <w:tc>
          <w:tcPr>
            <w:tcW w:w="992"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4"/>
                <w:szCs w:val="24"/>
              </w:rPr>
            </w:pPr>
            <w:r w:rsidRPr="00D53154">
              <w:rPr>
                <w:rFonts w:ascii="Arial" w:eastAsia="Times New Roman" w:hAnsi="Arial"/>
                <w:sz w:val="24"/>
                <w:szCs w:val="24"/>
              </w:rPr>
              <w:t>X</w:t>
            </w:r>
          </w:p>
        </w:tc>
        <w:tc>
          <w:tcPr>
            <w:tcW w:w="993"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2"/>
                <w:szCs w:val="22"/>
              </w:rPr>
            </w:pPr>
            <w:r w:rsidRPr="00D53154">
              <w:rPr>
                <w:rFonts w:ascii="Arial" w:eastAsia="Times New Roman" w:hAnsi="Arial"/>
                <w:sz w:val="22"/>
                <w:szCs w:val="22"/>
              </w:rPr>
              <w:t> </w:t>
            </w:r>
          </w:p>
        </w:tc>
        <w:tc>
          <w:tcPr>
            <w:tcW w:w="1559"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4"/>
                <w:szCs w:val="24"/>
              </w:rPr>
            </w:pPr>
            <w:r w:rsidRPr="00D53154">
              <w:rPr>
                <w:rFonts w:ascii="Arial" w:eastAsia="Times New Roman" w:hAnsi="Arial"/>
                <w:sz w:val="24"/>
                <w:szCs w:val="24"/>
              </w:rPr>
              <w:t>ACT</w:t>
            </w:r>
          </w:p>
        </w:tc>
        <w:tc>
          <w:tcPr>
            <w:tcW w:w="1417"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4"/>
                <w:szCs w:val="24"/>
              </w:rPr>
            </w:pPr>
            <w:r w:rsidRPr="00D53154">
              <w:rPr>
                <w:rFonts w:ascii="Arial" w:eastAsia="Times New Roman" w:hAnsi="Arial"/>
                <w:sz w:val="24"/>
                <w:szCs w:val="24"/>
              </w:rPr>
              <w:t>ACT</w:t>
            </w:r>
          </w:p>
        </w:tc>
      </w:tr>
      <w:tr w:rsidR="00172440" w:rsidRPr="00D53154" w:rsidTr="006D1D24">
        <w:trPr>
          <w:trHeight w:val="1140"/>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4"/>
                <w:szCs w:val="24"/>
              </w:rPr>
            </w:pPr>
            <w:r w:rsidRPr="00D53154">
              <w:rPr>
                <w:rFonts w:ascii="Arial" w:eastAsia="Times New Roman" w:hAnsi="Arial"/>
                <w:sz w:val="24"/>
                <w:szCs w:val="24"/>
              </w:rPr>
              <w:t>4</w:t>
            </w:r>
          </w:p>
        </w:tc>
        <w:tc>
          <w:tcPr>
            <w:tcW w:w="3473"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4"/>
                <w:szCs w:val="24"/>
              </w:rPr>
            </w:pPr>
            <w:r w:rsidRPr="00D53154">
              <w:rPr>
                <w:rFonts w:ascii="Arial" w:eastAsia="Times New Roman" w:hAnsi="Arial"/>
                <w:sz w:val="24"/>
                <w:szCs w:val="24"/>
              </w:rPr>
              <w:t>El sistema operativo del servidor del cliente deberá ser según el establecido</w:t>
            </w:r>
          </w:p>
        </w:tc>
        <w:tc>
          <w:tcPr>
            <w:tcW w:w="992"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4"/>
                <w:szCs w:val="24"/>
              </w:rPr>
            </w:pPr>
            <w:r w:rsidRPr="00D53154">
              <w:rPr>
                <w:rFonts w:ascii="Arial" w:eastAsia="Times New Roman" w:hAnsi="Arial"/>
                <w:sz w:val="24"/>
                <w:szCs w:val="24"/>
              </w:rPr>
              <w:t>X</w:t>
            </w:r>
          </w:p>
        </w:tc>
        <w:tc>
          <w:tcPr>
            <w:tcW w:w="993"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2"/>
                <w:szCs w:val="22"/>
              </w:rPr>
            </w:pPr>
            <w:r w:rsidRPr="00D53154">
              <w:rPr>
                <w:rFonts w:ascii="Arial" w:eastAsia="Times New Roman" w:hAnsi="Arial"/>
                <w:sz w:val="22"/>
                <w:szCs w:val="22"/>
              </w:rPr>
              <w:t> </w:t>
            </w:r>
          </w:p>
        </w:tc>
        <w:tc>
          <w:tcPr>
            <w:tcW w:w="1559"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4"/>
                <w:szCs w:val="24"/>
              </w:rPr>
            </w:pPr>
            <w:r w:rsidRPr="00D53154">
              <w:rPr>
                <w:rFonts w:ascii="Arial" w:eastAsia="Times New Roman" w:hAnsi="Arial"/>
                <w:sz w:val="24"/>
                <w:szCs w:val="24"/>
              </w:rPr>
              <w:t>ANT</w:t>
            </w:r>
          </w:p>
        </w:tc>
        <w:tc>
          <w:tcPr>
            <w:tcW w:w="1417"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4"/>
                <w:szCs w:val="24"/>
              </w:rPr>
            </w:pPr>
            <w:r w:rsidRPr="00D53154">
              <w:rPr>
                <w:rFonts w:ascii="Arial" w:eastAsia="Times New Roman" w:hAnsi="Arial"/>
                <w:sz w:val="24"/>
                <w:szCs w:val="24"/>
              </w:rPr>
              <w:t>ACT</w:t>
            </w:r>
          </w:p>
        </w:tc>
      </w:tr>
      <w:tr w:rsidR="00172440" w:rsidRPr="00D53154" w:rsidTr="006D1D24">
        <w:trPr>
          <w:trHeight w:val="795"/>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4"/>
                <w:szCs w:val="24"/>
              </w:rPr>
            </w:pPr>
            <w:r w:rsidRPr="00D53154">
              <w:rPr>
                <w:rFonts w:ascii="Arial" w:eastAsia="Times New Roman" w:hAnsi="Arial"/>
                <w:sz w:val="24"/>
                <w:szCs w:val="24"/>
              </w:rPr>
              <w:t>5</w:t>
            </w:r>
          </w:p>
        </w:tc>
        <w:tc>
          <w:tcPr>
            <w:tcW w:w="3473"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4"/>
                <w:szCs w:val="24"/>
              </w:rPr>
            </w:pPr>
            <w:r w:rsidRPr="00D53154">
              <w:rPr>
                <w:rFonts w:ascii="Arial" w:eastAsia="Times New Roman" w:hAnsi="Arial"/>
                <w:sz w:val="24"/>
                <w:szCs w:val="24"/>
              </w:rPr>
              <w:t>La base de datos deberá ser la solicitada</w:t>
            </w:r>
          </w:p>
        </w:tc>
        <w:tc>
          <w:tcPr>
            <w:tcW w:w="992"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4"/>
                <w:szCs w:val="24"/>
              </w:rPr>
            </w:pPr>
            <w:r w:rsidRPr="00D53154">
              <w:rPr>
                <w:rFonts w:ascii="Arial" w:eastAsia="Times New Roman" w:hAnsi="Arial"/>
                <w:sz w:val="24"/>
                <w:szCs w:val="24"/>
              </w:rPr>
              <w:t>X</w:t>
            </w:r>
          </w:p>
        </w:tc>
        <w:tc>
          <w:tcPr>
            <w:tcW w:w="993"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2"/>
                <w:szCs w:val="22"/>
              </w:rPr>
            </w:pPr>
            <w:r w:rsidRPr="00D53154">
              <w:rPr>
                <w:rFonts w:ascii="Arial" w:eastAsia="Times New Roman" w:hAnsi="Arial"/>
                <w:sz w:val="22"/>
                <w:szCs w:val="22"/>
              </w:rPr>
              <w:t> </w:t>
            </w:r>
          </w:p>
        </w:tc>
        <w:tc>
          <w:tcPr>
            <w:tcW w:w="1559"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4"/>
                <w:szCs w:val="24"/>
              </w:rPr>
            </w:pPr>
            <w:r w:rsidRPr="00D53154">
              <w:rPr>
                <w:rFonts w:ascii="Arial" w:eastAsia="Times New Roman" w:hAnsi="Arial"/>
                <w:sz w:val="24"/>
                <w:szCs w:val="24"/>
              </w:rPr>
              <w:t>ACT</w:t>
            </w:r>
          </w:p>
        </w:tc>
        <w:tc>
          <w:tcPr>
            <w:tcW w:w="1417"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4"/>
                <w:szCs w:val="24"/>
              </w:rPr>
            </w:pPr>
            <w:r w:rsidRPr="00D53154">
              <w:rPr>
                <w:rFonts w:ascii="Arial" w:eastAsia="Times New Roman" w:hAnsi="Arial"/>
                <w:sz w:val="24"/>
                <w:szCs w:val="24"/>
              </w:rPr>
              <w:t>ACT</w:t>
            </w:r>
          </w:p>
        </w:tc>
      </w:tr>
      <w:tr w:rsidR="00172440" w:rsidRPr="00D53154" w:rsidTr="006D1D24">
        <w:trPr>
          <w:trHeight w:val="855"/>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4"/>
                <w:szCs w:val="24"/>
              </w:rPr>
            </w:pPr>
            <w:r w:rsidRPr="00D53154">
              <w:rPr>
                <w:rFonts w:ascii="Arial" w:eastAsia="Times New Roman" w:hAnsi="Arial"/>
                <w:sz w:val="24"/>
                <w:szCs w:val="24"/>
              </w:rPr>
              <w:t>6</w:t>
            </w:r>
          </w:p>
        </w:tc>
        <w:tc>
          <w:tcPr>
            <w:tcW w:w="3473"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4"/>
                <w:szCs w:val="24"/>
              </w:rPr>
            </w:pPr>
            <w:r w:rsidRPr="00D53154">
              <w:rPr>
                <w:rFonts w:ascii="Arial" w:eastAsia="Times New Roman" w:hAnsi="Arial"/>
                <w:sz w:val="24"/>
                <w:szCs w:val="24"/>
              </w:rPr>
              <w:t>La velocidad de la red deberá ser</w:t>
            </w:r>
          </w:p>
        </w:tc>
        <w:tc>
          <w:tcPr>
            <w:tcW w:w="992"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4"/>
                <w:szCs w:val="24"/>
              </w:rPr>
            </w:pPr>
            <w:r w:rsidRPr="00D53154">
              <w:rPr>
                <w:rFonts w:ascii="Arial" w:eastAsia="Times New Roman" w:hAnsi="Arial"/>
                <w:sz w:val="24"/>
                <w:szCs w:val="24"/>
              </w:rPr>
              <w:t>X</w:t>
            </w:r>
          </w:p>
        </w:tc>
        <w:tc>
          <w:tcPr>
            <w:tcW w:w="993"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2"/>
                <w:szCs w:val="22"/>
              </w:rPr>
            </w:pPr>
            <w:r w:rsidRPr="00D53154">
              <w:rPr>
                <w:rFonts w:ascii="Arial" w:eastAsia="Times New Roman" w:hAnsi="Arial"/>
                <w:sz w:val="22"/>
                <w:szCs w:val="22"/>
              </w:rPr>
              <w:t> </w:t>
            </w:r>
          </w:p>
        </w:tc>
        <w:tc>
          <w:tcPr>
            <w:tcW w:w="1559"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4"/>
                <w:szCs w:val="24"/>
              </w:rPr>
            </w:pPr>
            <w:r w:rsidRPr="00D53154">
              <w:rPr>
                <w:rFonts w:ascii="Arial" w:eastAsia="Times New Roman" w:hAnsi="Arial"/>
                <w:sz w:val="24"/>
                <w:szCs w:val="24"/>
              </w:rPr>
              <w:t>ANT</w:t>
            </w:r>
          </w:p>
        </w:tc>
        <w:tc>
          <w:tcPr>
            <w:tcW w:w="1417" w:type="dxa"/>
            <w:tcBorders>
              <w:top w:val="nil"/>
              <w:left w:val="nil"/>
              <w:bottom w:val="single" w:sz="4" w:space="0" w:color="auto"/>
              <w:right w:val="single" w:sz="4" w:space="0" w:color="auto"/>
            </w:tcBorders>
            <w:shd w:val="clear" w:color="auto" w:fill="auto"/>
            <w:vAlign w:val="center"/>
            <w:hideMark/>
          </w:tcPr>
          <w:p w:rsidR="006D1D24" w:rsidRPr="00D53154" w:rsidRDefault="006D1D24" w:rsidP="006D1D24">
            <w:pPr>
              <w:jc w:val="center"/>
              <w:rPr>
                <w:rFonts w:ascii="Arial" w:eastAsia="Times New Roman" w:hAnsi="Arial"/>
                <w:sz w:val="24"/>
                <w:szCs w:val="24"/>
              </w:rPr>
            </w:pPr>
            <w:r w:rsidRPr="00D53154">
              <w:rPr>
                <w:rFonts w:ascii="Arial" w:eastAsia="Times New Roman" w:hAnsi="Arial"/>
                <w:sz w:val="24"/>
                <w:szCs w:val="24"/>
              </w:rPr>
              <w:t>ACT</w:t>
            </w:r>
          </w:p>
        </w:tc>
      </w:tr>
    </w:tbl>
    <w:p w:rsidR="006D1D24" w:rsidRPr="00D53154" w:rsidRDefault="006D1D24" w:rsidP="006D1D24">
      <w:pPr>
        <w:spacing w:line="200" w:lineRule="exact"/>
        <w:rPr>
          <w:rFonts w:ascii="Arial" w:eastAsia="Times New Roman" w:hAnsi="Arial"/>
        </w:rPr>
      </w:pPr>
    </w:p>
    <w:p w:rsidR="006D1D24" w:rsidRPr="00D53154" w:rsidRDefault="006D1D24">
      <w:pPr>
        <w:rPr>
          <w:rFonts w:ascii="Arial" w:hAnsi="Arial"/>
        </w:rPr>
      </w:pPr>
    </w:p>
    <w:p w:rsidR="006D1D24" w:rsidRPr="00D53154" w:rsidRDefault="006D1D24">
      <w:pPr>
        <w:rPr>
          <w:rFonts w:ascii="Arial" w:hAnsi="Arial"/>
        </w:rPr>
      </w:pPr>
    </w:p>
    <w:p w:rsidR="006D1D24" w:rsidRPr="00D53154" w:rsidRDefault="006D1D24">
      <w:pPr>
        <w:rPr>
          <w:rFonts w:ascii="Arial" w:hAnsi="Arial"/>
        </w:rPr>
      </w:pPr>
    </w:p>
    <w:p w:rsidR="009C19C4" w:rsidRPr="00D53154" w:rsidRDefault="009C19C4" w:rsidP="009C19C4">
      <w:pPr>
        <w:pStyle w:val="Ttulo1"/>
        <w:rPr>
          <w:rFonts w:ascii="Arial" w:eastAsia="Arial" w:hAnsi="Arial" w:cs="Arial"/>
          <w:color w:val="auto"/>
        </w:rPr>
      </w:pPr>
      <w:bookmarkStart w:id="5" w:name="_Toc488743188"/>
      <w:r w:rsidRPr="00D53154">
        <w:rPr>
          <w:rFonts w:ascii="Arial" w:eastAsia="Arial" w:hAnsi="Arial" w:cs="Arial"/>
          <w:color w:val="auto"/>
        </w:rPr>
        <w:lastRenderedPageBreak/>
        <w:t>4. MODELO DE DATOS</w:t>
      </w:r>
      <w:bookmarkEnd w:id="5"/>
    </w:p>
    <w:p w:rsidR="009C19C4" w:rsidRPr="00D53154" w:rsidRDefault="009C19C4" w:rsidP="009C19C4">
      <w:pPr>
        <w:spacing w:line="200" w:lineRule="exact"/>
        <w:rPr>
          <w:rFonts w:ascii="Arial" w:eastAsia="Arial" w:hAnsi="Arial"/>
          <w:b/>
          <w:sz w:val="28"/>
        </w:rPr>
      </w:pPr>
    </w:p>
    <w:p w:rsidR="003E5B38" w:rsidRPr="00D53154" w:rsidRDefault="00870268" w:rsidP="003E5B38">
      <w:pPr>
        <w:numPr>
          <w:ilvl w:val="0"/>
          <w:numId w:val="9"/>
        </w:numPr>
        <w:spacing w:before="100" w:beforeAutospacing="1" w:after="100" w:afterAutospacing="1"/>
        <w:rPr>
          <w:rFonts w:ascii="Arial" w:eastAsia="Times New Roman" w:hAnsi="Arial"/>
          <w:iCs/>
          <w:sz w:val="24"/>
          <w:szCs w:val="24"/>
        </w:rPr>
      </w:pPr>
      <w:hyperlink r:id="rId10" w:anchor=" OperacionesEnsamble" w:history="1">
        <w:proofErr w:type="spellStart"/>
        <w:r w:rsidR="003E5B38" w:rsidRPr="00D53154">
          <w:rPr>
            <w:rStyle w:val="Hipervnculo"/>
            <w:rFonts w:ascii="Arial" w:hAnsi="Arial"/>
            <w:iCs/>
            <w:color w:val="auto"/>
            <w:sz w:val="24"/>
            <w:szCs w:val="24"/>
            <w:u w:val="none"/>
          </w:rPr>
          <w:t>OperacionesEnsamble</w:t>
        </w:r>
        <w:proofErr w:type="spellEnd"/>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11" w:anchor="Aguja" w:history="1">
        <w:r w:rsidR="003E5B38" w:rsidRPr="00D53154">
          <w:rPr>
            <w:rStyle w:val="Hipervnculo"/>
            <w:rFonts w:ascii="Arial" w:hAnsi="Arial"/>
            <w:iCs/>
            <w:color w:val="auto"/>
            <w:sz w:val="24"/>
            <w:szCs w:val="24"/>
            <w:u w:val="none"/>
          </w:rPr>
          <w:t>Aguja</w:t>
        </w:r>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12" w:anchor="CalibreEntreTelas" w:history="1">
        <w:proofErr w:type="spellStart"/>
        <w:r w:rsidR="003E5B38" w:rsidRPr="00D53154">
          <w:rPr>
            <w:rStyle w:val="Hipervnculo"/>
            <w:rFonts w:ascii="Arial" w:hAnsi="Arial"/>
            <w:iCs/>
            <w:color w:val="auto"/>
            <w:sz w:val="24"/>
            <w:szCs w:val="24"/>
            <w:u w:val="none"/>
          </w:rPr>
          <w:t>CalibreEntreTelas</w:t>
        </w:r>
        <w:proofErr w:type="spellEnd"/>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13" w:anchor="CalibreEntreTelas_has_EntreTelas" w:history="1">
        <w:r w:rsidR="003E5B38" w:rsidRPr="00D53154">
          <w:rPr>
            <w:rStyle w:val="Hipervnculo"/>
            <w:rFonts w:ascii="Arial" w:hAnsi="Arial"/>
            <w:iCs/>
            <w:color w:val="auto"/>
            <w:sz w:val="24"/>
            <w:szCs w:val="24"/>
            <w:u w:val="none"/>
          </w:rPr>
          <w:t>CalibreEntreTelas_hasEntreTelas</w:t>
        </w:r>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14" w:anchor="Coleccion" w:history="1">
        <w:proofErr w:type="spellStart"/>
        <w:r w:rsidR="003E5B38" w:rsidRPr="00D53154">
          <w:rPr>
            <w:rStyle w:val="Hipervnculo"/>
            <w:rFonts w:ascii="Arial" w:hAnsi="Arial"/>
            <w:iCs/>
            <w:color w:val="auto"/>
            <w:sz w:val="24"/>
            <w:szCs w:val="24"/>
            <w:u w:val="none"/>
          </w:rPr>
          <w:t>Coleccion</w:t>
        </w:r>
        <w:proofErr w:type="spellEnd"/>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15" w:anchor="ControlCalidad" w:history="1">
        <w:proofErr w:type="spellStart"/>
        <w:r w:rsidR="003E5B38" w:rsidRPr="00D53154">
          <w:rPr>
            <w:rStyle w:val="Hipervnculo"/>
            <w:rFonts w:ascii="Arial" w:hAnsi="Arial"/>
            <w:iCs/>
            <w:color w:val="auto"/>
            <w:sz w:val="24"/>
            <w:szCs w:val="24"/>
            <w:u w:val="none"/>
          </w:rPr>
          <w:t>ControlCalidad</w:t>
        </w:r>
        <w:proofErr w:type="spellEnd"/>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16" w:anchor="Departamentos" w:history="1">
        <w:r w:rsidR="003E5B38" w:rsidRPr="00D53154">
          <w:rPr>
            <w:rStyle w:val="Hipervnculo"/>
            <w:rFonts w:ascii="Arial" w:hAnsi="Arial"/>
            <w:iCs/>
            <w:color w:val="auto"/>
            <w:sz w:val="24"/>
            <w:szCs w:val="24"/>
            <w:u w:val="none"/>
          </w:rPr>
          <w:t>Departamentos</w:t>
        </w:r>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17" w:anchor="DetallesFichasTecnicas" w:history="1">
        <w:proofErr w:type="spellStart"/>
        <w:r w:rsidR="003E5B38" w:rsidRPr="00D53154">
          <w:rPr>
            <w:rStyle w:val="Hipervnculo"/>
            <w:rFonts w:ascii="Arial" w:hAnsi="Arial"/>
            <w:iCs/>
            <w:color w:val="auto"/>
            <w:sz w:val="24"/>
            <w:szCs w:val="24"/>
            <w:u w:val="none"/>
          </w:rPr>
          <w:t>DetallesFichasTecnicas</w:t>
        </w:r>
        <w:proofErr w:type="spellEnd"/>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18" w:anchor="Empresa" w:history="1">
        <w:r w:rsidR="003E5B38" w:rsidRPr="00D53154">
          <w:rPr>
            <w:rStyle w:val="Hipervnculo"/>
            <w:rFonts w:ascii="Arial" w:hAnsi="Arial"/>
            <w:iCs/>
            <w:color w:val="auto"/>
            <w:sz w:val="24"/>
            <w:szCs w:val="24"/>
            <w:u w:val="none"/>
          </w:rPr>
          <w:t>Empresa</w:t>
        </w:r>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19" w:anchor="EntreTelas" w:history="1">
        <w:proofErr w:type="spellStart"/>
        <w:r w:rsidR="003E5B38" w:rsidRPr="00D53154">
          <w:rPr>
            <w:rStyle w:val="Hipervnculo"/>
            <w:rFonts w:ascii="Arial" w:hAnsi="Arial"/>
            <w:iCs/>
            <w:color w:val="auto"/>
            <w:sz w:val="24"/>
            <w:szCs w:val="24"/>
            <w:u w:val="none"/>
          </w:rPr>
          <w:t>EntreTelas</w:t>
        </w:r>
        <w:proofErr w:type="spellEnd"/>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20" w:anchor="Fechas" w:history="1">
        <w:r w:rsidR="003E5B38" w:rsidRPr="00D53154">
          <w:rPr>
            <w:rStyle w:val="Hipervnculo"/>
            <w:rFonts w:ascii="Arial" w:hAnsi="Arial"/>
            <w:iCs/>
            <w:color w:val="auto"/>
            <w:sz w:val="24"/>
            <w:szCs w:val="24"/>
            <w:u w:val="none"/>
          </w:rPr>
          <w:t>Fechas</w:t>
        </w:r>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21" w:anchor="ImagenesFichasTecnicas" w:history="1">
        <w:proofErr w:type="spellStart"/>
        <w:r w:rsidR="003E5B38" w:rsidRPr="00D53154">
          <w:rPr>
            <w:rStyle w:val="Hipervnculo"/>
            <w:rFonts w:ascii="Arial" w:hAnsi="Arial"/>
            <w:iCs/>
            <w:color w:val="auto"/>
            <w:sz w:val="24"/>
            <w:szCs w:val="24"/>
            <w:u w:val="none"/>
          </w:rPr>
          <w:t>ImagenesFichasTecnicas</w:t>
        </w:r>
        <w:proofErr w:type="spellEnd"/>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22" w:anchor="Linea" w:history="1">
        <w:proofErr w:type="spellStart"/>
        <w:r w:rsidR="003E5B38" w:rsidRPr="00D53154">
          <w:rPr>
            <w:rStyle w:val="Hipervnculo"/>
            <w:rFonts w:ascii="Arial" w:hAnsi="Arial"/>
            <w:iCs/>
            <w:color w:val="auto"/>
            <w:sz w:val="24"/>
            <w:szCs w:val="24"/>
            <w:u w:val="none"/>
          </w:rPr>
          <w:t>Linea</w:t>
        </w:r>
        <w:proofErr w:type="spellEnd"/>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23" w:anchor="Maquinas" w:history="1">
        <w:r w:rsidR="003E5B38" w:rsidRPr="00D53154">
          <w:rPr>
            <w:rStyle w:val="Hipervnculo"/>
            <w:rFonts w:ascii="Arial" w:hAnsi="Arial"/>
            <w:iCs/>
            <w:color w:val="auto"/>
            <w:sz w:val="24"/>
            <w:szCs w:val="24"/>
            <w:u w:val="none"/>
          </w:rPr>
          <w:t>Maquinas</w:t>
        </w:r>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24" w:anchor="Maquinas_has_Aguja" w:history="1">
        <w:proofErr w:type="spellStart"/>
        <w:r w:rsidR="003E5B38" w:rsidRPr="00D53154">
          <w:rPr>
            <w:rStyle w:val="Hipervnculo"/>
            <w:rFonts w:ascii="Arial" w:hAnsi="Arial"/>
            <w:iCs/>
            <w:color w:val="auto"/>
            <w:sz w:val="24"/>
            <w:szCs w:val="24"/>
            <w:u w:val="none"/>
          </w:rPr>
          <w:t>Maquinas_has_Aguja</w:t>
        </w:r>
        <w:proofErr w:type="spellEnd"/>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25" w:anchor="Marquillas" w:history="1">
        <w:r w:rsidR="003E5B38" w:rsidRPr="00D53154">
          <w:rPr>
            <w:rStyle w:val="Hipervnculo"/>
            <w:rFonts w:ascii="Arial" w:hAnsi="Arial"/>
            <w:iCs/>
            <w:color w:val="auto"/>
            <w:sz w:val="24"/>
            <w:szCs w:val="24"/>
            <w:u w:val="none"/>
          </w:rPr>
          <w:t>Marquillas</w:t>
        </w:r>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26" w:anchor="Materiales" w:history="1">
        <w:r w:rsidR="003E5B38" w:rsidRPr="00D53154">
          <w:rPr>
            <w:rStyle w:val="Hipervnculo"/>
            <w:rFonts w:ascii="Arial" w:hAnsi="Arial"/>
            <w:iCs/>
            <w:color w:val="auto"/>
            <w:sz w:val="24"/>
            <w:szCs w:val="24"/>
            <w:u w:val="none"/>
          </w:rPr>
          <w:t>Materiales</w:t>
        </w:r>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27" w:anchor="Materiales_has_Proveedor" w:history="1">
        <w:proofErr w:type="spellStart"/>
        <w:r w:rsidR="003E5B38" w:rsidRPr="00D53154">
          <w:rPr>
            <w:rStyle w:val="Hipervnculo"/>
            <w:rFonts w:ascii="Arial" w:hAnsi="Arial"/>
            <w:iCs/>
            <w:color w:val="auto"/>
            <w:sz w:val="24"/>
            <w:szCs w:val="24"/>
            <w:u w:val="none"/>
          </w:rPr>
          <w:t>Materiales_has_Proveedor</w:t>
        </w:r>
        <w:proofErr w:type="spellEnd"/>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28" w:anchor="Medidas" w:history="1">
        <w:r w:rsidR="003E5B38" w:rsidRPr="00D53154">
          <w:rPr>
            <w:rStyle w:val="Hipervnculo"/>
            <w:rFonts w:ascii="Arial" w:hAnsi="Arial"/>
            <w:iCs/>
            <w:color w:val="auto"/>
            <w:sz w:val="24"/>
            <w:szCs w:val="24"/>
            <w:u w:val="none"/>
          </w:rPr>
          <w:t>Medidas</w:t>
        </w:r>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29" w:anchor="Medidas_has_Tallas" w:history="1">
        <w:proofErr w:type="spellStart"/>
        <w:r w:rsidR="003E5B38" w:rsidRPr="00D53154">
          <w:rPr>
            <w:rStyle w:val="Hipervnculo"/>
            <w:rFonts w:ascii="Arial" w:hAnsi="Arial"/>
            <w:iCs/>
            <w:color w:val="auto"/>
            <w:sz w:val="24"/>
            <w:szCs w:val="24"/>
            <w:u w:val="none"/>
          </w:rPr>
          <w:t>Medidas_has_Tallas</w:t>
        </w:r>
        <w:proofErr w:type="spellEnd"/>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30" w:anchor="OperacionesPreparacion" w:history="1">
        <w:proofErr w:type="spellStart"/>
        <w:r w:rsidR="003E5B38" w:rsidRPr="00D53154">
          <w:rPr>
            <w:rStyle w:val="Hipervnculo"/>
            <w:rFonts w:ascii="Arial" w:hAnsi="Arial"/>
            <w:iCs/>
            <w:color w:val="auto"/>
            <w:sz w:val="24"/>
            <w:szCs w:val="24"/>
            <w:u w:val="none"/>
          </w:rPr>
          <w:t>OperacionesPreparacion</w:t>
        </w:r>
        <w:proofErr w:type="spellEnd"/>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31" w:anchor="OperacionesTerminacion" w:history="1">
        <w:proofErr w:type="spellStart"/>
        <w:r w:rsidR="003E5B38" w:rsidRPr="00D53154">
          <w:rPr>
            <w:rStyle w:val="Hipervnculo"/>
            <w:rFonts w:ascii="Arial" w:hAnsi="Arial"/>
            <w:iCs/>
            <w:color w:val="auto"/>
            <w:sz w:val="24"/>
            <w:szCs w:val="24"/>
            <w:u w:val="none"/>
          </w:rPr>
          <w:t>OperacionesTerminacion</w:t>
        </w:r>
        <w:proofErr w:type="spellEnd"/>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32" w:anchor="OperacionesTerminacion_has_Prenda" w:history="1">
        <w:proofErr w:type="spellStart"/>
        <w:r w:rsidR="003E5B38" w:rsidRPr="00D53154">
          <w:rPr>
            <w:rStyle w:val="Hipervnculo"/>
            <w:rFonts w:ascii="Arial" w:hAnsi="Arial"/>
            <w:iCs/>
            <w:color w:val="auto"/>
            <w:sz w:val="24"/>
            <w:szCs w:val="24"/>
            <w:u w:val="none"/>
          </w:rPr>
          <w:t>OperacionesTerminacion_has_Prenda</w:t>
        </w:r>
        <w:proofErr w:type="spellEnd"/>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33" w:anchor="OrdenProduccion" w:history="1">
        <w:proofErr w:type="spellStart"/>
        <w:r w:rsidR="003E5B38" w:rsidRPr="00D53154">
          <w:rPr>
            <w:rStyle w:val="Hipervnculo"/>
            <w:rFonts w:ascii="Arial" w:hAnsi="Arial"/>
            <w:iCs/>
            <w:color w:val="auto"/>
            <w:sz w:val="24"/>
            <w:szCs w:val="24"/>
            <w:u w:val="none"/>
          </w:rPr>
          <w:t>OrdenProduccion</w:t>
        </w:r>
        <w:proofErr w:type="spellEnd"/>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34" w:anchor="Persona" w:history="1">
        <w:r w:rsidR="003E5B38" w:rsidRPr="00D53154">
          <w:rPr>
            <w:rStyle w:val="Hipervnculo"/>
            <w:rFonts w:ascii="Arial" w:hAnsi="Arial"/>
            <w:iCs/>
            <w:color w:val="auto"/>
            <w:sz w:val="24"/>
            <w:szCs w:val="24"/>
            <w:u w:val="none"/>
          </w:rPr>
          <w:t>Persona</w:t>
        </w:r>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35" w:anchor="Pieza" w:history="1">
        <w:r w:rsidR="003E5B38" w:rsidRPr="00D53154">
          <w:rPr>
            <w:rStyle w:val="Hipervnculo"/>
            <w:rFonts w:ascii="Arial" w:hAnsi="Arial"/>
            <w:iCs/>
            <w:color w:val="auto"/>
            <w:sz w:val="24"/>
            <w:szCs w:val="24"/>
            <w:u w:val="none"/>
          </w:rPr>
          <w:t>Pieza</w:t>
        </w:r>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36" w:anchor="Prenda" w:history="1">
        <w:r w:rsidR="003E5B38" w:rsidRPr="00D53154">
          <w:rPr>
            <w:rStyle w:val="Hipervnculo"/>
            <w:rFonts w:ascii="Arial" w:hAnsi="Arial"/>
            <w:iCs/>
            <w:color w:val="auto"/>
            <w:sz w:val="24"/>
            <w:szCs w:val="24"/>
            <w:u w:val="none"/>
          </w:rPr>
          <w:t>Prenda</w:t>
        </w:r>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37" w:anchor="Prenda_has_ OperacionesEnsamble" w:history="1">
        <w:proofErr w:type="spellStart"/>
        <w:r w:rsidR="003E5B38" w:rsidRPr="00D53154">
          <w:rPr>
            <w:rStyle w:val="Hipervnculo"/>
            <w:rFonts w:ascii="Arial" w:hAnsi="Arial"/>
            <w:iCs/>
            <w:color w:val="auto"/>
            <w:sz w:val="24"/>
            <w:szCs w:val="24"/>
            <w:u w:val="none"/>
          </w:rPr>
          <w:t>Prenda_has</w:t>
        </w:r>
        <w:proofErr w:type="spellEnd"/>
        <w:r w:rsidR="003E5B38" w:rsidRPr="00D53154">
          <w:rPr>
            <w:rStyle w:val="Hipervnculo"/>
            <w:rFonts w:ascii="Arial" w:hAnsi="Arial"/>
            <w:iCs/>
            <w:color w:val="auto"/>
            <w:sz w:val="24"/>
            <w:szCs w:val="24"/>
            <w:u w:val="none"/>
          </w:rPr>
          <w:t xml:space="preserve">_ </w:t>
        </w:r>
        <w:proofErr w:type="spellStart"/>
        <w:r w:rsidR="003E5B38" w:rsidRPr="00D53154">
          <w:rPr>
            <w:rStyle w:val="Hipervnculo"/>
            <w:rFonts w:ascii="Arial" w:hAnsi="Arial"/>
            <w:iCs/>
            <w:color w:val="auto"/>
            <w:sz w:val="24"/>
            <w:szCs w:val="24"/>
            <w:u w:val="none"/>
          </w:rPr>
          <w:t>OperacionesEnsamble</w:t>
        </w:r>
        <w:proofErr w:type="spellEnd"/>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38" w:anchor="Prenda_has_EntreTelas" w:history="1">
        <w:proofErr w:type="spellStart"/>
        <w:r w:rsidR="003E5B38" w:rsidRPr="00D53154">
          <w:rPr>
            <w:rStyle w:val="Hipervnculo"/>
            <w:rFonts w:ascii="Arial" w:hAnsi="Arial"/>
            <w:iCs/>
            <w:color w:val="auto"/>
            <w:sz w:val="24"/>
            <w:szCs w:val="24"/>
            <w:u w:val="none"/>
          </w:rPr>
          <w:t>Prenda_has_EntreTelas</w:t>
        </w:r>
        <w:proofErr w:type="spellEnd"/>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39" w:anchor="Prenda_has_Maquinas" w:history="1">
        <w:proofErr w:type="spellStart"/>
        <w:r w:rsidR="003E5B38" w:rsidRPr="00D53154">
          <w:rPr>
            <w:rStyle w:val="Hipervnculo"/>
            <w:rFonts w:ascii="Arial" w:hAnsi="Arial"/>
            <w:iCs/>
            <w:color w:val="auto"/>
            <w:sz w:val="24"/>
            <w:szCs w:val="24"/>
            <w:u w:val="none"/>
          </w:rPr>
          <w:t>Prenda_has_Maquinas</w:t>
        </w:r>
        <w:proofErr w:type="spellEnd"/>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40" w:anchor="Prenda_has_Marquillas" w:history="1">
        <w:proofErr w:type="spellStart"/>
        <w:r w:rsidR="003E5B38" w:rsidRPr="00D53154">
          <w:rPr>
            <w:rStyle w:val="Hipervnculo"/>
            <w:rFonts w:ascii="Arial" w:hAnsi="Arial"/>
            <w:iCs/>
            <w:color w:val="auto"/>
            <w:sz w:val="24"/>
            <w:szCs w:val="24"/>
            <w:u w:val="none"/>
          </w:rPr>
          <w:t>Prenda_has_Marquillas</w:t>
        </w:r>
        <w:proofErr w:type="spellEnd"/>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41" w:anchor="Prenda_has_Materiales" w:history="1">
        <w:proofErr w:type="spellStart"/>
        <w:r w:rsidR="003E5B38" w:rsidRPr="00D53154">
          <w:rPr>
            <w:rStyle w:val="Hipervnculo"/>
            <w:rFonts w:ascii="Arial" w:hAnsi="Arial"/>
            <w:iCs/>
            <w:color w:val="auto"/>
            <w:sz w:val="24"/>
            <w:szCs w:val="24"/>
            <w:u w:val="none"/>
          </w:rPr>
          <w:t>Prenda_has_Materiales</w:t>
        </w:r>
        <w:proofErr w:type="spellEnd"/>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42" w:anchor="Prenda_has_OperacionesPreparacion" w:history="1">
        <w:proofErr w:type="spellStart"/>
        <w:r w:rsidR="003E5B38" w:rsidRPr="00D53154">
          <w:rPr>
            <w:rStyle w:val="Hipervnculo"/>
            <w:rFonts w:ascii="Arial" w:hAnsi="Arial"/>
            <w:iCs/>
            <w:color w:val="auto"/>
            <w:sz w:val="24"/>
            <w:szCs w:val="24"/>
            <w:u w:val="none"/>
          </w:rPr>
          <w:t>Prenda_has_OperacionesPreparacion</w:t>
        </w:r>
        <w:proofErr w:type="spellEnd"/>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43" w:anchor="Prenda_has_Pieza" w:history="1">
        <w:proofErr w:type="spellStart"/>
        <w:r w:rsidR="003E5B38" w:rsidRPr="00D53154">
          <w:rPr>
            <w:rStyle w:val="Hipervnculo"/>
            <w:rFonts w:ascii="Arial" w:hAnsi="Arial"/>
            <w:iCs/>
            <w:color w:val="auto"/>
            <w:sz w:val="24"/>
            <w:szCs w:val="24"/>
            <w:u w:val="none"/>
          </w:rPr>
          <w:t>Prenda_has_Pieza</w:t>
        </w:r>
        <w:proofErr w:type="spellEnd"/>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44" w:anchor="Prenda_has_Tallas" w:history="1">
        <w:proofErr w:type="spellStart"/>
        <w:r w:rsidR="003E5B38" w:rsidRPr="00D53154">
          <w:rPr>
            <w:rStyle w:val="Hipervnculo"/>
            <w:rFonts w:ascii="Arial" w:hAnsi="Arial"/>
            <w:iCs/>
            <w:color w:val="auto"/>
            <w:sz w:val="24"/>
            <w:szCs w:val="24"/>
            <w:u w:val="none"/>
          </w:rPr>
          <w:t>Prenda_has_Tallas</w:t>
        </w:r>
        <w:proofErr w:type="spellEnd"/>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45" w:anchor="Proveedor" w:history="1">
        <w:r w:rsidR="003E5B38" w:rsidRPr="00D53154">
          <w:rPr>
            <w:rStyle w:val="Hipervnculo"/>
            <w:rFonts w:ascii="Arial" w:hAnsi="Arial"/>
            <w:iCs/>
            <w:color w:val="auto"/>
            <w:sz w:val="24"/>
            <w:szCs w:val="24"/>
            <w:u w:val="none"/>
          </w:rPr>
          <w:t>Proveedor</w:t>
        </w:r>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46" w:anchor="Rol" w:history="1">
        <w:r w:rsidR="003E5B38" w:rsidRPr="00D53154">
          <w:rPr>
            <w:rStyle w:val="Hipervnculo"/>
            <w:rFonts w:ascii="Arial" w:hAnsi="Arial"/>
            <w:iCs/>
            <w:color w:val="auto"/>
            <w:sz w:val="24"/>
            <w:szCs w:val="24"/>
            <w:u w:val="none"/>
          </w:rPr>
          <w:t>Rol</w:t>
        </w:r>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47" w:anchor="Tallas" w:history="1">
        <w:r w:rsidR="003E5B38" w:rsidRPr="00D53154">
          <w:rPr>
            <w:rStyle w:val="Hipervnculo"/>
            <w:rFonts w:ascii="Arial" w:hAnsi="Arial"/>
            <w:iCs/>
            <w:color w:val="auto"/>
            <w:sz w:val="24"/>
            <w:szCs w:val="24"/>
            <w:u w:val="none"/>
          </w:rPr>
          <w:t>Tallas</w:t>
        </w:r>
      </w:hyperlink>
    </w:p>
    <w:p w:rsidR="003E5B38" w:rsidRPr="00D53154" w:rsidRDefault="00870268" w:rsidP="003E5B38">
      <w:pPr>
        <w:numPr>
          <w:ilvl w:val="0"/>
          <w:numId w:val="9"/>
        </w:numPr>
        <w:spacing w:before="100" w:beforeAutospacing="1" w:after="100" w:afterAutospacing="1"/>
        <w:rPr>
          <w:rFonts w:ascii="Arial" w:hAnsi="Arial"/>
          <w:iCs/>
          <w:sz w:val="24"/>
          <w:szCs w:val="24"/>
        </w:rPr>
      </w:pPr>
      <w:hyperlink r:id="rId48" w:anchor="Unidad" w:history="1">
        <w:r w:rsidR="003E5B38" w:rsidRPr="00D53154">
          <w:rPr>
            <w:rStyle w:val="Hipervnculo"/>
            <w:rFonts w:ascii="Arial" w:hAnsi="Arial"/>
            <w:iCs/>
            <w:color w:val="auto"/>
            <w:sz w:val="24"/>
            <w:szCs w:val="24"/>
            <w:u w:val="none"/>
          </w:rPr>
          <w:t>Unidad</w:t>
        </w:r>
      </w:hyperlink>
    </w:p>
    <w:p w:rsidR="006D1D24" w:rsidRPr="00D53154" w:rsidRDefault="006D1D24">
      <w:pPr>
        <w:rPr>
          <w:rFonts w:ascii="Arial" w:hAnsi="Arial"/>
        </w:rPr>
      </w:pPr>
    </w:p>
    <w:p w:rsidR="00FB472E" w:rsidRPr="00D53154" w:rsidRDefault="009C19C4" w:rsidP="00D53154">
      <w:pPr>
        <w:pStyle w:val="Ttulo2"/>
        <w:rPr>
          <w:rFonts w:ascii="Arial" w:hAnsi="Arial" w:cs="Arial"/>
          <w:color w:val="auto"/>
        </w:rPr>
      </w:pPr>
      <w:bookmarkStart w:id="6" w:name="_Toc488743189"/>
      <w:r w:rsidRPr="00D53154">
        <w:rPr>
          <w:rFonts w:ascii="Arial" w:eastAsia="Arial" w:hAnsi="Arial" w:cs="Arial"/>
          <w:color w:val="auto"/>
        </w:rPr>
        <w:lastRenderedPageBreak/>
        <w:t>4.1 Tablas de origen</w:t>
      </w:r>
      <w:bookmarkEnd w:id="6"/>
    </w:p>
    <w:p w:rsidR="00FB472E" w:rsidRPr="00D53154" w:rsidRDefault="00FB472E">
      <w:pPr>
        <w:rPr>
          <w:rFonts w:ascii="Arial" w:hAnsi="Arial"/>
        </w:rPr>
      </w:pPr>
    </w:p>
    <w:p w:rsidR="00FB472E" w:rsidRPr="00D53154" w:rsidRDefault="00FB472E">
      <w:pPr>
        <w:rPr>
          <w:rFonts w:ascii="Arial" w:hAnsi="Arial"/>
        </w:rPr>
      </w:pPr>
    </w:p>
    <w:tbl>
      <w:tblPr>
        <w:tblW w:w="9400" w:type="dxa"/>
        <w:tblInd w:w="-10" w:type="dxa"/>
        <w:tblCellMar>
          <w:left w:w="70" w:type="dxa"/>
          <w:right w:w="70" w:type="dxa"/>
        </w:tblCellMar>
        <w:tblLook w:val="04A0" w:firstRow="1" w:lastRow="0" w:firstColumn="1" w:lastColumn="0" w:noHBand="0" w:noVBand="1"/>
      </w:tblPr>
      <w:tblGrid>
        <w:gridCol w:w="4107"/>
        <w:gridCol w:w="5293"/>
      </w:tblGrid>
      <w:tr w:rsidR="00D53154" w:rsidRPr="00D53154" w:rsidTr="00D53154">
        <w:trPr>
          <w:trHeight w:val="702"/>
        </w:trPr>
        <w:tc>
          <w:tcPr>
            <w:tcW w:w="34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_OperacionesEnsamble" w:history="1">
              <w:proofErr w:type="spellStart"/>
              <w:r w:rsidR="00D53154" w:rsidRPr="00D53154">
                <w:rPr>
                  <w:rFonts w:ascii="Arial" w:eastAsia="Times New Roman" w:hAnsi="Arial"/>
                  <w:sz w:val="22"/>
                  <w:szCs w:val="22"/>
                </w:rPr>
                <w:t>OperacionesEnsamble</w:t>
              </w:r>
              <w:proofErr w:type="spellEnd"/>
            </w:hyperlink>
          </w:p>
        </w:tc>
        <w:tc>
          <w:tcPr>
            <w:tcW w:w="5940" w:type="dxa"/>
            <w:tcBorders>
              <w:top w:val="single" w:sz="8" w:space="0" w:color="auto"/>
              <w:left w:val="nil"/>
              <w:bottom w:val="single" w:sz="8" w:space="0" w:color="auto"/>
              <w:right w:val="single" w:sz="8" w:space="0" w:color="auto"/>
            </w:tcBorders>
            <w:shd w:val="clear" w:color="auto" w:fill="auto"/>
            <w:vAlign w:val="center"/>
            <w:hideMark/>
          </w:tcPr>
          <w:p w:rsidR="00D53154" w:rsidRPr="00D53154" w:rsidRDefault="00D53154" w:rsidP="00D53154">
            <w:pPr>
              <w:rPr>
                <w:rFonts w:ascii="Arial" w:eastAsia="Times New Roman" w:hAnsi="Arial"/>
                <w:sz w:val="22"/>
                <w:szCs w:val="22"/>
              </w:rPr>
            </w:pPr>
            <w:r w:rsidRPr="00D53154">
              <w:rPr>
                <w:rFonts w:ascii="Arial" w:eastAsia="Times New Roman" w:hAnsi="Arial"/>
                <w:sz w:val="22"/>
                <w:szCs w:val="22"/>
              </w:rPr>
              <w:t>Se guarda la llave principal y  los datos necesitados en las operaciones de ensamble.</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Aguja" w:history="1">
              <w:r w:rsidR="00D53154" w:rsidRPr="00D53154">
                <w:rPr>
                  <w:rFonts w:ascii="Arial" w:eastAsia="Times New Roman" w:hAnsi="Arial"/>
                  <w:sz w:val="22"/>
                  <w:szCs w:val="22"/>
                </w:rPr>
                <w:t>Aguja</w:t>
              </w:r>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D53154" w:rsidP="00D53154">
            <w:pPr>
              <w:rPr>
                <w:rFonts w:ascii="Arial" w:eastAsia="Times New Roman" w:hAnsi="Arial"/>
                <w:sz w:val="22"/>
                <w:szCs w:val="22"/>
              </w:rPr>
            </w:pPr>
            <w:r w:rsidRPr="00D53154">
              <w:rPr>
                <w:rFonts w:ascii="Arial" w:eastAsia="Times New Roman" w:hAnsi="Arial"/>
                <w:sz w:val="22"/>
                <w:szCs w:val="22"/>
              </w:rPr>
              <w:t>Se guarda la llave principal y las características propias de cada aguja que se necesita en la confección.</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CalibreEntreTelas" w:history="1">
              <w:proofErr w:type="spellStart"/>
              <w:r w:rsidR="00D53154" w:rsidRPr="00D53154">
                <w:rPr>
                  <w:rFonts w:ascii="Arial" w:eastAsia="Times New Roman" w:hAnsi="Arial"/>
                  <w:sz w:val="22"/>
                  <w:szCs w:val="22"/>
                </w:rPr>
                <w:t>CalibreEntreTelas</w:t>
              </w:r>
              <w:proofErr w:type="spellEnd"/>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D53154" w:rsidP="00D53154">
            <w:pPr>
              <w:rPr>
                <w:rFonts w:ascii="Arial" w:eastAsia="Times New Roman" w:hAnsi="Arial"/>
                <w:sz w:val="22"/>
                <w:szCs w:val="22"/>
              </w:rPr>
            </w:pPr>
            <w:r w:rsidRPr="00D53154">
              <w:rPr>
                <w:rFonts w:ascii="Arial" w:eastAsia="Times New Roman" w:hAnsi="Arial"/>
                <w:sz w:val="22"/>
                <w:szCs w:val="22"/>
              </w:rPr>
              <w:t>Se guarda la llave principal y el nombre del calibre de la entretela que se utilizará.</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CalibreEntreTelas_has_EntreTelas" w:history="1">
              <w:proofErr w:type="spellStart"/>
              <w:r w:rsidR="00D53154" w:rsidRPr="00D53154">
                <w:rPr>
                  <w:rFonts w:ascii="Arial" w:eastAsia="Times New Roman" w:hAnsi="Arial"/>
                  <w:sz w:val="22"/>
                  <w:szCs w:val="22"/>
                </w:rPr>
                <w:t>CalibreEntreTelas_has_EntreTelas</w:t>
              </w:r>
              <w:proofErr w:type="spellEnd"/>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D53154" w:rsidP="00ED3495">
            <w:pPr>
              <w:rPr>
                <w:rFonts w:ascii="Arial" w:eastAsia="Times New Roman" w:hAnsi="Arial"/>
                <w:sz w:val="22"/>
                <w:szCs w:val="22"/>
              </w:rPr>
            </w:pPr>
            <w:r w:rsidRPr="00D53154">
              <w:rPr>
                <w:rFonts w:ascii="Arial" w:eastAsia="Times New Roman" w:hAnsi="Arial"/>
                <w:sz w:val="22"/>
                <w:szCs w:val="22"/>
              </w:rPr>
              <w:t> </w:t>
            </w:r>
            <w:r w:rsidR="00ED3495">
              <w:rPr>
                <w:rFonts w:ascii="Arial" w:eastAsia="Times New Roman" w:hAnsi="Arial"/>
                <w:sz w:val="22"/>
                <w:szCs w:val="22"/>
              </w:rPr>
              <w:t>Datos de la tabla calibre entretelas y entretelas.</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Coleccion" w:history="1">
              <w:proofErr w:type="spellStart"/>
              <w:r w:rsidR="00D53154" w:rsidRPr="00D53154">
                <w:rPr>
                  <w:rFonts w:ascii="Arial" w:eastAsia="Times New Roman" w:hAnsi="Arial"/>
                  <w:sz w:val="22"/>
                  <w:szCs w:val="22"/>
                </w:rPr>
                <w:t>Coleccion</w:t>
              </w:r>
              <w:proofErr w:type="spellEnd"/>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D53154" w:rsidP="00D53154">
            <w:pPr>
              <w:rPr>
                <w:rFonts w:ascii="Arial" w:eastAsia="Times New Roman" w:hAnsi="Arial"/>
                <w:sz w:val="22"/>
                <w:szCs w:val="22"/>
              </w:rPr>
            </w:pPr>
            <w:r w:rsidRPr="00D53154">
              <w:rPr>
                <w:rFonts w:ascii="Arial" w:eastAsia="Times New Roman" w:hAnsi="Arial"/>
                <w:sz w:val="22"/>
                <w:szCs w:val="22"/>
              </w:rPr>
              <w:t>Se guarda la llave principal y el nombre de la colección a la que pertenece la prenda</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ControlCalidad" w:history="1">
              <w:proofErr w:type="spellStart"/>
              <w:r w:rsidR="00D53154" w:rsidRPr="00D53154">
                <w:rPr>
                  <w:rFonts w:ascii="Arial" w:eastAsia="Times New Roman" w:hAnsi="Arial"/>
                  <w:sz w:val="22"/>
                  <w:szCs w:val="22"/>
                </w:rPr>
                <w:t>ControlCalidad</w:t>
              </w:r>
              <w:proofErr w:type="spellEnd"/>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D53154" w:rsidP="00D53154">
            <w:pPr>
              <w:rPr>
                <w:rFonts w:ascii="Arial" w:eastAsia="Times New Roman" w:hAnsi="Arial"/>
                <w:sz w:val="22"/>
                <w:szCs w:val="22"/>
              </w:rPr>
            </w:pPr>
            <w:r w:rsidRPr="00D53154">
              <w:rPr>
                <w:rFonts w:ascii="Arial" w:eastAsia="Times New Roman" w:hAnsi="Arial"/>
                <w:sz w:val="22"/>
                <w:szCs w:val="22"/>
              </w:rPr>
              <w:t>Se guarda el control de cálida de acuerdo al total de las prendas realizadas.</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Departamentos" w:history="1">
              <w:r w:rsidR="00D53154" w:rsidRPr="00D53154">
                <w:rPr>
                  <w:rFonts w:ascii="Arial" w:eastAsia="Times New Roman" w:hAnsi="Arial"/>
                  <w:sz w:val="22"/>
                  <w:szCs w:val="22"/>
                </w:rPr>
                <w:t>Departamentos</w:t>
              </w:r>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D53154" w:rsidP="00D53154">
            <w:pPr>
              <w:rPr>
                <w:rFonts w:ascii="Arial" w:eastAsia="Times New Roman" w:hAnsi="Arial"/>
                <w:sz w:val="22"/>
                <w:szCs w:val="22"/>
              </w:rPr>
            </w:pPr>
            <w:r w:rsidRPr="00D53154">
              <w:rPr>
                <w:rFonts w:ascii="Arial" w:eastAsia="Times New Roman" w:hAnsi="Arial"/>
                <w:sz w:val="22"/>
                <w:szCs w:val="22"/>
              </w:rPr>
              <w:t>Se guarda la llave principal y los nombres de los diferentes departamentos utilizados en una empresa textil.</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DetallesFichasTecnicas" w:history="1">
              <w:proofErr w:type="spellStart"/>
              <w:r w:rsidR="00D53154" w:rsidRPr="00D53154">
                <w:rPr>
                  <w:rFonts w:ascii="Arial" w:eastAsia="Times New Roman" w:hAnsi="Arial"/>
                  <w:sz w:val="22"/>
                  <w:szCs w:val="22"/>
                </w:rPr>
                <w:t>DetallesFichasTecnicas</w:t>
              </w:r>
              <w:proofErr w:type="spellEnd"/>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D53154" w:rsidP="00D53154">
            <w:pPr>
              <w:rPr>
                <w:rFonts w:ascii="Arial" w:eastAsia="Times New Roman" w:hAnsi="Arial"/>
                <w:sz w:val="22"/>
                <w:szCs w:val="22"/>
              </w:rPr>
            </w:pPr>
            <w:r w:rsidRPr="00D53154">
              <w:rPr>
                <w:rFonts w:ascii="Arial" w:eastAsia="Times New Roman" w:hAnsi="Arial"/>
                <w:sz w:val="22"/>
                <w:szCs w:val="22"/>
              </w:rPr>
              <w:t>Se guardas características restantes de las fichas técnicas.</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Empresa" w:history="1">
              <w:r w:rsidR="00D53154" w:rsidRPr="00D53154">
                <w:rPr>
                  <w:rFonts w:ascii="Arial" w:eastAsia="Times New Roman" w:hAnsi="Arial"/>
                  <w:sz w:val="22"/>
                  <w:szCs w:val="22"/>
                </w:rPr>
                <w:t>Empresa</w:t>
              </w:r>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D53154" w:rsidP="00D53154">
            <w:pPr>
              <w:rPr>
                <w:rFonts w:ascii="Arial" w:eastAsia="Times New Roman" w:hAnsi="Arial"/>
                <w:sz w:val="22"/>
                <w:szCs w:val="22"/>
              </w:rPr>
            </w:pPr>
            <w:r w:rsidRPr="00D53154">
              <w:rPr>
                <w:rFonts w:ascii="Arial" w:eastAsia="Times New Roman" w:hAnsi="Arial"/>
                <w:sz w:val="22"/>
                <w:szCs w:val="22"/>
              </w:rPr>
              <w:t>Se guarda la información básica de las entretelas.</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EntreTelas" w:history="1">
              <w:proofErr w:type="spellStart"/>
              <w:r w:rsidR="00D53154" w:rsidRPr="00D53154">
                <w:rPr>
                  <w:rFonts w:ascii="Arial" w:eastAsia="Times New Roman" w:hAnsi="Arial"/>
                  <w:sz w:val="22"/>
                  <w:szCs w:val="22"/>
                </w:rPr>
                <w:t>EntreTelas</w:t>
              </w:r>
              <w:proofErr w:type="spellEnd"/>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D53154" w:rsidP="00D53154">
            <w:pPr>
              <w:rPr>
                <w:rFonts w:ascii="Arial" w:eastAsia="Times New Roman" w:hAnsi="Arial"/>
                <w:sz w:val="22"/>
                <w:szCs w:val="22"/>
              </w:rPr>
            </w:pPr>
            <w:r w:rsidRPr="00D53154">
              <w:rPr>
                <w:rFonts w:ascii="Arial" w:eastAsia="Times New Roman" w:hAnsi="Arial"/>
                <w:sz w:val="22"/>
                <w:szCs w:val="22"/>
              </w:rPr>
              <w:t>Se guardas todas la fechas que se necesitan  en la producción de una prenda.</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Fechas" w:history="1">
              <w:r w:rsidR="00D53154" w:rsidRPr="00D53154">
                <w:rPr>
                  <w:rFonts w:ascii="Arial" w:eastAsia="Times New Roman" w:hAnsi="Arial"/>
                  <w:sz w:val="22"/>
                  <w:szCs w:val="22"/>
                </w:rPr>
                <w:t>Fechas</w:t>
              </w:r>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D53154" w:rsidP="00D53154">
            <w:pPr>
              <w:rPr>
                <w:rFonts w:ascii="Arial" w:eastAsia="Times New Roman" w:hAnsi="Arial"/>
                <w:sz w:val="22"/>
                <w:szCs w:val="22"/>
              </w:rPr>
            </w:pPr>
            <w:r w:rsidRPr="00D53154">
              <w:rPr>
                <w:rFonts w:ascii="Arial" w:eastAsia="Times New Roman" w:hAnsi="Arial"/>
                <w:sz w:val="22"/>
                <w:szCs w:val="22"/>
              </w:rPr>
              <w:t>Se guardan las imágenes de todas las fichas técnicas.</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ImagenesFichasTecnicas" w:history="1">
              <w:proofErr w:type="spellStart"/>
              <w:r w:rsidR="00D53154" w:rsidRPr="00D53154">
                <w:rPr>
                  <w:rFonts w:ascii="Arial" w:eastAsia="Times New Roman" w:hAnsi="Arial"/>
                  <w:sz w:val="22"/>
                  <w:szCs w:val="22"/>
                </w:rPr>
                <w:t>ImagenesFichasTecnicas</w:t>
              </w:r>
              <w:proofErr w:type="spellEnd"/>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D53154" w:rsidP="00D53154">
            <w:pPr>
              <w:rPr>
                <w:rFonts w:ascii="Arial" w:eastAsia="Times New Roman" w:hAnsi="Arial"/>
                <w:sz w:val="22"/>
                <w:szCs w:val="22"/>
              </w:rPr>
            </w:pPr>
            <w:r w:rsidRPr="00D53154">
              <w:rPr>
                <w:rFonts w:ascii="Arial" w:eastAsia="Times New Roman" w:hAnsi="Arial"/>
                <w:sz w:val="22"/>
                <w:szCs w:val="22"/>
              </w:rPr>
              <w:t>Se guarda de que línea se crea la prenda.</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Linea" w:history="1">
              <w:proofErr w:type="spellStart"/>
              <w:r w:rsidR="00D53154" w:rsidRPr="00D53154">
                <w:rPr>
                  <w:rFonts w:ascii="Arial" w:eastAsia="Times New Roman" w:hAnsi="Arial"/>
                  <w:sz w:val="22"/>
                  <w:szCs w:val="22"/>
                </w:rPr>
                <w:t>Linea</w:t>
              </w:r>
              <w:proofErr w:type="spellEnd"/>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D53154" w:rsidP="00D53154">
            <w:pPr>
              <w:rPr>
                <w:rFonts w:ascii="Arial" w:eastAsia="Times New Roman" w:hAnsi="Arial"/>
                <w:sz w:val="22"/>
                <w:szCs w:val="22"/>
              </w:rPr>
            </w:pPr>
            <w:r w:rsidRPr="00D53154">
              <w:rPr>
                <w:rFonts w:ascii="Arial" w:eastAsia="Times New Roman" w:hAnsi="Arial"/>
                <w:sz w:val="22"/>
                <w:szCs w:val="22"/>
              </w:rPr>
              <w:t>Se guarda el listado de la máquinas existentes a la hora de confeccionar.</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Maquinas" w:history="1">
              <w:r w:rsidR="00D53154" w:rsidRPr="00D53154">
                <w:rPr>
                  <w:rFonts w:ascii="Arial" w:eastAsia="Times New Roman" w:hAnsi="Arial"/>
                  <w:sz w:val="22"/>
                  <w:szCs w:val="22"/>
                </w:rPr>
                <w:t>Maquinas</w:t>
              </w:r>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D53154" w:rsidP="00D53154">
            <w:pPr>
              <w:rPr>
                <w:rFonts w:ascii="Arial" w:eastAsia="Times New Roman" w:hAnsi="Arial"/>
                <w:sz w:val="22"/>
                <w:szCs w:val="22"/>
              </w:rPr>
            </w:pPr>
            <w:r w:rsidRPr="00D53154">
              <w:rPr>
                <w:rFonts w:ascii="Arial" w:eastAsia="Times New Roman" w:hAnsi="Arial"/>
                <w:sz w:val="22"/>
                <w:szCs w:val="22"/>
              </w:rPr>
              <w:t>Se guarda la información básica de las marquillas que lleva una prenda.</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Maquinas_has_Aguja" w:history="1">
              <w:proofErr w:type="spellStart"/>
              <w:r w:rsidR="00D53154" w:rsidRPr="00D53154">
                <w:rPr>
                  <w:rFonts w:ascii="Arial" w:eastAsia="Times New Roman" w:hAnsi="Arial"/>
                  <w:sz w:val="22"/>
                  <w:szCs w:val="22"/>
                </w:rPr>
                <w:t>Maquinas_has_Aguja</w:t>
              </w:r>
              <w:proofErr w:type="spellEnd"/>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D53154" w:rsidP="00D53154">
            <w:pPr>
              <w:rPr>
                <w:rFonts w:ascii="Arial" w:eastAsia="Times New Roman" w:hAnsi="Arial"/>
                <w:sz w:val="22"/>
                <w:szCs w:val="22"/>
              </w:rPr>
            </w:pPr>
            <w:r w:rsidRPr="00D53154">
              <w:rPr>
                <w:rFonts w:ascii="Arial" w:eastAsia="Times New Roman" w:hAnsi="Arial"/>
                <w:sz w:val="22"/>
                <w:szCs w:val="22"/>
              </w:rPr>
              <w:t> </w:t>
            </w:r>
            <w:r w:rsidR="00ED3495">
              <w:rPr>
                <w:rFonts w:ascii="Arial" w:eastAsia="Times New Roman" w:hAnsi="Arial"/>
                <w:sz w:val="22"/>
                <w:szCs w:val="22"/>
              </w:rPr>
              <w:t>Datos de la tabla máquinas y aguja</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Marquillas" w:history="1">
              <w:r w:rsidR="00D53154" w:rsidRPr="00D53154">
                <w:rPr>
                  <w:rFonts w:ascii="Arial" w:eastAsia="Times New Roman" w:hAnsi="Arial"/>
                  <w:sz w:val="22"/>
                  <w:szCs w:val="22"/>
                </w:rPr>
                <w:t>Marquillas</w:t>
              </w:r>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D53154" w:rsidP="00D53154">
            <w:pPr>
              <w:rPr>
                <w:rFonts w:ascii="Arial" w:eastAsia="Times New Roman" w:hAnsi="Arial"/>
                <w:sz w:val="22"/>
                <w:szCs w:val="22"/>
              </w:rPr>
            </w:pPr>
            <w:r w:rsidRPr="00D53154">
              <w:rPr>
                <w:rFonts w:ascii="Arial" w:eastAsia="Times New Roman" w:hAnsi="Arial"/>
                <w:sz w:val="22"/>
                <w:szCs w:val="22"/>
              </w:rPr>
              <w:t>Se guarda la información básica de las marquillas que lleva una prenda.</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Materiales" w:history="1">
              <w:r w:rsidR="00D53154" w:rsidRPr="00D53154">
                <w:rPr>
                  <w:rFonts w:ascii="Arial" w:eastAsia="Times New Roman" w:hAnsi="Arial"/>
                  <w:sz w:val="22"/>
                  <w:szCs w:val="22"/>
                </w:rPr>
                <w:t>Materiales</w:t>
              </w:r>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D53154" w:rsidP="00D53154">
            <w:pPr>
              <w:rPr>
                <w:rFonts w:ascii="Arial" w:eastAsia="Times New Roman" w:hAnsi="Arial"/>
                <w:sz w:val="22"/>
                <w:szCs w:val="22"/>
              </w:rPr>
            </w:pPr>
            <w:r w:rsidRPr="00D53154">
              <w:rPr>
                <w:rFonts w:ascii="Arial" w:eastAsia="Times New Roman" w:hAnsi="Arial"/>
                <w:sz w:val="22"/>
                <w:szCs w:val="22"/>
              </w:rPr>
              <w:t>Se guardan las características principales de cada uno de los materiales que se utilizan a la hora de confeccionar.</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Materiales_has_Proveedor" w:history="1">
              <w:proofErr w:type="spellStart"/>
              <w:r w:rsidR="00D53154" w:rsidRPr="00D53154">
                <w:rPr>
                  <w:rFonts w:ascii="Arial" w:eastAsia="Times New Roman" w:hAnsi="Arial"/>
                  <w:sz w:val="22"/>
                  <w:szCs w:val="22"/>
                </w:rPr>
                <w:t>Materiales_has_Proveedor</w:t>
              </w:r>
              <w:proofErr w:type="spellEnd"/>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ED3495" w:rsidP="00D53154">
            <w:pPr>
              <w:rPr>
                <w:rFonts w:ascii="Arial" w:eastAsia="Times New Roman" w:hAnsi="Arial"/>
                <w:sz w:val="22"/>
                <w:szCs w:val="22"/>
              </w:rPr>
            </w:pPr>
            <w:r>
              <w:rPr>
                <w:rFonts w:ascii="Arial" w:eastAsia="Times New Roman" w:hAnsi="Arial"/>
                <w:sz w:val="22"/>
                <w:szCs w:val="22"/>
              </w:rPr>
              <w:t>Datos de la tabla</w:t>
            </w:r>
            <w:r>
              <w:rPr>
                <w:rFonts w:ascii="Arial" w:eastAsia="Times New Roman" w:hAnsi="Arial"/>
                <w:sz w:val="22"/>
                <w:szCs w:val="22"/>
              </w:rPr>
              <w:t xml:space="preserve"> Materiales y proveedor</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Medidas" w:history="1">
              <w:r w:rsidR="00D53154" w:rsidRPr="00D53154">
                <w:rPr>
                  <w:rFonts w:ascii="Arial" w:eastAsia="Times New Roman" w:hAnsi="Arial"/>
                  <w:sz w:val="22"/>
                  <w:szCs w:val="22"/>
                </w:rPr>
                <w:t>Medidas</w:t>
              </w:r>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ED3495" w:rsidP="00D53154">
            <w:pPr>
              <w:rPr>
                <w:rFonts w:ascii="Arial" w:eastAsia="Times New Roman" w:hAnsi="Arial"/>
                <w:sz w:val="22"/>
                <w:szCs w:val="22"/>
              </w:rPr>
            </w:pPr>
            <w:r>
              <w:rPr>
                <w:rFonts w:ascii="Arial" w:eastAsia="Times New Roman" w:hAnsi="Arial"/>
                <w:sz w:val="22"/>
                <w:szCs w:val="22"/>
              </w:rPr>
              <w:t>Se guarda las características de las medidas</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Medidas_has_Tallas" w:history="1">
              <w:proofErr w:type="spellStart"/>
              <w:r w:rsidR="00D53154" w:rsidRPr="00D53154">
                <w:rPr>
                  <w:rFonts w:ascii="Arial" w:eastAsia="Times New Roman" w:hAnsi="Arial"/>
                  <w:sz w:val="22"/>
                  <w:szCs w:val="22"/>
                </w:rPr>
                <w:t>Medidas_has_Tallas</w:t>
              </w:r>
              <w:proofErr w:type="spellEnd"/>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ED3495" w:rsidP="00D53154">
            <w:pPr>
              <w:rPr>
                <w:rFonts w:ascii="Arial" w:eastAsia="Times New Roman" w:hAnsi="Arial"/>
                <w:sz w:val="22"/>
                <w:szCs w:val="22"/>
              </w:rPr>
            </w:pPr>
            <w:r>
              <w:rPr>
                <w:rFonts w:ascii="Arial" w:eastAsia="Times New Roman" w:hAnsi="Arial"/>
                <w:sz w:val="22"/>
                <w:szCs w:val="22"/>
              </w:rPr>
              <w:t>Datos de la tabla</w:t>
            </w:r>
            <w:r>
              <w:rPr>
                <w:rFonts w:ascii="Arial" w:eastAsia="Times New Roman" w:hAnsi="Arial"/>
                <w:sz w:val="22"/>
                <w:szCs w:val="22"/>
              </w:rPr>
              <w:t xml:space="preserve"> medidas y tallas</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OperacionesPreparacion" w:history="1">
              <w:proofErr w:type="spellStart"/>
              <w:r w:rsidR="00D53154" w:rsidRPr="00D53154">
                <w:rPr>
                  <w:rFonts w:ascii="Arial" w:eastAsia="Times New Roman" w:hAnsi="Arial"/>
                  <w:sz w:val="22"/>
                  <w:szCs w:val="22"/>
                </w:rPr>
                <w:t>OperacionesPreparacion</w:t>
              </w:r>
              <w:proofErr w:type="spellEnd"/>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D53154" w:rsidP="00D53154">
            <w:pPr>
              <w:rPr>
                <w:rFonts w:ascii="Arial" w:eastAsia="Times New Roman" w:hAnsi="Arial"/>
                <w:sz w:val="22"/>
                <w:szCs w:val="22"/>
              </w:rPr>
            </w:pPr>
            <w:r w:rsidRPr="00D53154">
              <w:rPr>
                <w:rFonts w:ascii="Arial" w:eastAsia="Times New Roman" w:hAnsi="Arial"/>
                <w:sz w:val="22"/>
                <w:szCs w:val="22"/>
              </w:rPr>
              <w:t xml:space="preserve">Se guardaran los datos relacionados o necesitados en las operaciones de </w:t>
            </w:r>
            <w:proofErr w:type="spellStart"/>
            <w:r w:rsidRPr="00D53154">
              <w:rPr>
                <w:rFonts w:ascii="Arial" w:eastAsia="Times New Roman" w:hAnsi="Arial"/>
                <w:sz w:val="22"/>
                <w:szCs w:val="22"/>
              </w:rPr>
              <w:t>Perparación</w:t>
            </w:r>
            <w:proofErr w:type="spellEnd"/>
            <w:r w:rsidRPr="00D53154">
              <w:rPr>
                <w:rFonts w:ascii="Arial" w:eastAsia="Times New Roman" w:hAnsi="Arial"/>
                <w:sz w:val="22"/>
                <w:szCs w:val="22"/>
              </w:rPr>
              <w:t>.</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OperacionesTerminacion" w:history="1">
              <w:proofErr w:type="spellStart"/>
              <w:r w:rsidR="00D53154" w:rsidRPr="00D53154">
                <w:rPr>
                  <w:rFonts w:ascii="Arial" w:eastAsia="Times New Roman" w:hAnsi="Arial"/>
                  <w:sz w:val="22"/>
                  <w:szCs w:val="22"/>
                </w:rPr>
                <w:t>OperacionesTerminacion</w:t>
              </w:r>
              <w:proofErr w:type="spellEnd"/>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D53154" w:rsidP="00D53154">
            <w:pPr>
              <w:rPr>
                <w:rFonts w:ascii="Arial" w:eastAsia="Times New Roman" w:hAnsi="Arial"/>
                <w:sz w:val="22"/>
                <w:szCs w:val="22"/>
              </w:rPr>
            </w:pPr>
            <w:r w:rsidRPr="00D53154">
              <w:rPr>
                <w:rFonts w:ascii="Arial" w:eastAsia="Times New Roman" w:hAnsi="Arial"/>
                <w:sz w:val="22"/>
                <w:szCs w:val="22"/>
              </w:rPr>
              <w:t>Se guardaran los datos relacionados o necesitados en las operaciones de Terminación.</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OperacionesTerminacion_has_Prenda" w:history="1">
              <w:proofErr w:type="spellStart"/>
              <w:r w:rsidR="00D53154" w:rsidRPr="00D53154">
                <w:rPr>
                  <w:rFonts w:ascii="Arial" w:eastAsia="Times New Roman" w:hAnsi="Arial"/>
                  <w:sz w:val="22"/>
                  <w:szCs w:val="22"/>
                </w:rPr>
                <w:t>OperacionesTerminacion_has_Prenda</w:t>
              </w:r>
              <w:proofErr w:type="spellEnd"/>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ED3495" w:rsidP="00D53154">
            <w:pPr>
              <w:rPr>
                <w:rFonts w:ascii="Arial" w:eastAsia="Times New Roman" w:hAnsi="Arial"/>
                <w:sz w:val="22"/>
                <w:szCs w:val="22"/>
              </w:rPr>
            </w:pPr>
            <w:r>
              <w:rPr>
                <w:rFonts w:ascii="Arial" w:eastAsia="Times New Roman" w:hAnsi="Arial"/>
                <w:sz w:val="22"/>
                <w:szCs w:val="22"/>
              </w:rPr>
              <w:t>Datos de la tabla</w:t>
            </w:r>
            <w:r>
              <w:rPr>
                <w:rFonts w:ascii="Arial" w:eastAsia="Times New Roman" w:hAnsi="Arial"/>
                <w:sz w:val="22"/>
                <w:szCs w:val="22"/>
              </w:rPr>
              <w:t xml:space="preserve"> operación terminación y prendas</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OrdenProduccion" w:history="1">
              <w:proofErr w:type="spellStart"/>
              <w:r w:rsidR="00D53154" w:rsidRPr="00D53154">
                <w:rPr>
                  <w:rFonts w:ascii="Arial" w:eastAsia="Times New Roman" w:hAnsi="Arial"/>
                  <w:sz w:val="22"/>
                  <w:szCs w:val="22"/>
                </w:rPr>
                <w:t>OrdenProduccion</w:t>
              </w:r>
              <w:proofErr w:type="spellEnd"/>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D53154" w:rsidP="00D53154">
            <w:pPr>
              <w:rPr>
                <w:rFonts w:ascii="Arial" w:eastAsia="Times New Roman" w:hAnsi="Arial"/>
                <w:sz w:val="22"/>
                <w:szCs w:val="22"/>
              </w:rPr>
            </w:pPr>
            <w:r w:rsidRPr="00D53154">
              <w:rPr>
                <w:rFonts w:ascii="Arial" w:eastAsia="Times New Roman" w:hAnsi="Arial"/>
                <w:sz w:val="22"/>
                <w:szCs w:val="22"/>
              </w:rPr>
              <w:t>Se guardan la cantidad de prendas a realizar y se relacionan con otras tablas para tener la información.</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Persona" w:history="1">
              <w:r w:rsidR="00D53154" w:rsidRPr="00D53154">
                <w:rPr>
                  <w:rFonts w:ascii="Arial" w:eastAsia="Times New Roman" w:hAnsi="Arial"/>
                  <w:sz w:val="22"/>
                  <w:szCs w:val="22"/>
                </w:rPr>
                <w:t>Persona</w:t>
              </w:r>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D53154" w:rsidP="00D53154">
            <w:pPr>
              <w:rPr>
                <w:rFonts w:ascii="Arial" w:eastAsia="Times New Roman" w:hAnsi="Arial"/>
                <w:sz w:val="22"/>
                <w:szCs w:val="22"/>
              </w:rPr>
            </w:pPr>
            <w:r w:rsidRPr="00D53154">
              <w:rPr>
                <w:rFonts w:ascii="Arial" w:eastAsia="Times New Roman" w:hAnsi="Arial"/>
                <w:sz w:val="22"/>
                <w:szCs w:val="22"/>
              </w:rPr>
              <w:t>Se guarda todos los datos personales de los empleados que se vayan registrar en el sistema.</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Pieza" w:history="1">
              <w:r w:rsidR="00D53154" w:rsidRPr="00D53154">
                <w:rPr>
                  <w:rFonts w:ascii="Arial" w:eastAsia="Times New Roman" w:hAnsi="Arial"/>
                  <w:sz w:val="22"/>
                  <w:szCs w:val="22"/>
                </w:rPr>
                <w:t>Pieza</w:t>
              </w:r>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D53154" w:rsidP="00D53154">
            <w:pPr>
              <w:rPr>
                <w:rFonts w:ascii="Arial" w:eastAsia="Times New Roman" w:hAnsi="Arial"/>
                <w:sz w:val="22"/>
                <w:szCs w:val="22"/>
              </w:rPr>
            </w:pPr>
            <w:r w:rsidRPr="00D53154">
              <w:rPr>
                <w:rFonts w:ascii="Arial" w:eastAsia="Times New Roman" w:hAnsi="Arial"/>
                <w:sz w:val="22"/>
                <w:szCs w:val="22"/>
              </w:rPr>
              <w:t>Se guarda las características de cada pieza utilizada en la confección.</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Prenda" w:history="1">
              <w:r w:rsidR="00D53154" w:rsidRPr="00D53154">
                <w:rPr>
                  <w:rFonts w:ascii="Arial" w:eastAsia="Times New Roman" w:hAnsi="Arial"/>
                  <w:sz w:val="22"/>
                  <w:szCs w:val="22"/>
                </w:rPr>
                <w:t>Prenda</w:t>
              </w:r>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D53154" w:rsidP="00D53154">
            <w:pPr>
              <w:rPr>
                <w:rFonts w:ascii="Arial" w:eastAsia="Times New Roman" w:hAnsi="Arial"/>
                <w:sz w:val="22"/>
                <w:szCs w:val="22"/>
              </w:rPr>
            </w:pPr>
            <w:r w:rsidRPr="00D53154">
              <w:rPr>
                <w:rFonts w:ascii="Arial" w:eastAsia="Times New Roman" w:hAnsi="Arial"/>
                <w:sz w:val="22"/>
                <w:szCs w:val="22"/>
              </w:rPr>
              <w:t>Se guarda las características de la prenda que se va a producir.</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Prenda_has__OperacionesEnsamble" w:history="1">
              <w:proofErr w:type="spellStart"/>
              <w:r w:rsidR="00D53154" w:rsidRPr="00D53154">
                <w:rPr>
                  <w:rFonts w:ascii="Arial" w:eastAsia="Times New Roman" w:hAnsi="Arial"/>
                  <w:sz w:val="22"/>
                  <w:szCs w:val="22"/>
                </w:rPr>
                <w:t>Prenda_has</w:t>
              </w:r>
              <w:proofErr w:type="spellEnd"/>
              <w:r w:rsidR="00D53154" w:rsidRPr="00D53154">
                <w:rPr>
                  <w:rFonts w:ascii="Arial" w:eastAsia="Times New Roman" w:hAnsi="Arial"/>
                  <w:sz w:val="22"/>
                  <w:szCs w:val="22"/>
                </w:rPr>
                <w:t xml:space="preserve">_ </w:t>
              </w:r>
              <w:proofErr w:type="spellStart"/>
              <w:r w:rsidR="00D53154" w:rsidRPr="00D53154">
                <w:rPr>
                  <w:rFonts w:ascii="Arial" w:eastAsia="Times New Roman" w:hAnsi="Arial"/>
                  <w:sz w:val="22"/>
                  <w:szCs w:val="22"/>
                </w:rPr>
                <w:t>OperacionesEnsamble</w:t>
              </w:r>
              <w:proofErr w:type="spellEnd"/>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ED3495" w:rsidP="00D53154">
            <w:pPr>
              <w:rPr>
                <w:rFonts w:ascii="Arial" w:eastAsia="Times New Roman" w:hAnsi="Arial"/>
                <w:sz w:val="22"/>
                <w:szCs w:val="22"/>
              </w:rPr>
            </w:pPr>
            <w:r>
              <w:rPr>
                <w:rFonts w:ascii="Arial" w:eastAsia="Times New Roman" w:hAnsi="Arial"/>
                <w:sz w:val="22"/>
                <w:szCs w:val="22"/>
              </w:rPr>
              <w:t>Datos de la tabla</w:t>
            </w:r>
            <w:r>
              <w:rPr>
                <w:rFonts w:ascii="Arial" w:eastAsia="Times New Roman" w:hAnsi="Arial"/>
                <w:sz w:val="22"/>
                <w:szCs w:val="22"/>
              </w:rPr>
              <w:t xml:space="preserve"> prenda y operaciones ensamble</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Prenda_has_EntreTelas" w:history="1">
              <w:proofErr w:type="spellStart"/>
              <w:r w:rsidR="00D53154" w:rsidRPr="00D53154">
                <w:rPr>
                  <w:rFonts w:ascii="Arial" w:eastAsia="Times New Roman" w:hAnsi="Arial"/>
                  <w:sz w:val="22"/>
                  <w:szCs w:val="22"/>
                </w:rPr>
                <w:t>Prenda_has_EntreTelas</w:t>
              </w:r>
              <w:proofErr w:type="spellEnd"/>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ED3495" w:rsidP="00D53154">
            <w:pPr>
              <w:rPr>
                <w:rFonts w:ascii="Arial" w:eastAsia="Times New Roman" w:hAnsi="Arial"/>
                <w:sz w:val="22"/>
                <w:szCs w:val="22"/>
              </w:rPr>
            </w:pPr>
            <w:r>
              <w:rPr>
                <w:rFonts w:ascii="Arial" w:eastAsia="Times New Roman" w:hAnsi="Arial"/>
                <w:sz w:val="22"/>
                <w:szCs w:val="22"/>
              </w:rPr>
              <w:t>D</w:t>
            </w:r>
            <w:r>
              <w:rPr>
                <w:rFonts w:ascii="Arial" w:eastAsia="Times New Roman" w:hAnsi="Arial"/>
                <w:sz w:val="22"/>
                <w:szCs w:val="22"/>
              </w:rPr>
              <w:t>atos de la tabla</w:t>
            </w:r>
            <w:r>
              <w:rPr>
                <w:rFonts w:ascii="Arial" w:eastAsia="Times New Roman" w:hAnsi="Arial"/>
                <w:sz w:val="22"/>
                <w:szCs w:val="22"/>
              </w:rPr>
              <w:t xml:space="preserve"> prenda y entretelas</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Prenda_has_Maquinas" w:history="1">
              <w:proofErr w:type="spellStart"/>
              <w:r w:rsidR="00D53154" w:rsidRPr="00D53154">
                <w:rPr>
                  <w:rFonts w:ascii="Arial" w:eastAsia="Times New Roman" w:hAnsi="Arial"/>
                  <w:sz w:val="22"/>
                  <w:szCs w:val="22"/>
                </w:rPr>
                <w:t>Prenda_has_Maquinas</w:t>
              </w:r>
              <w:proofErr w:type="spellEnd"/>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ED3495" w:rsidP="00D53154">
            <w:pPr>
              <w:rPr>
                <w:rFonts w:ascii="Arial" w:eastAsia="Times New Roman" w:hAnsi="Arial"/>
                <w:sz w:val="22"/>
                <w:szCs w:val="22"/>
              </w:rPr>
            </w:pPr>
            <w:r>
              <w:rPr>
                <w:rFonts w:ascii="Arial" w:eastAsia="Times New Roman" w:hAnsi="Arial"/>
                <w:sz w:val="22"/>
                <w:szCs w:val="22"/>
              </w:rPr>
              <w:t>Datos de la tabla</w:t>
            </w:r>
            <w:r>
              <w:rPr>
                <w:rFonts w:ascii="Arial" w:eastAsia="Times New Roman" w:hAnsi="Arial"/>
                <w:sz w:val="22"/>
                <w:szCs w:val="22"/>
              </w:rPr>
              <w:t xml:space="preserve"> prenda y </w:t>
            </w:r>
            <w:proofErr w:type="spellStart"/>
            <w:r>
              <w:rPr>
                <w:rFonts w:ascii="Arial" w:eastAsia="Times New Roman" w:hAnsi="Arial"/>
                <w:sz w:val="22"/>
                <w:szCs w:val="22"/>
              </w:rPr>
              <w:t>maquinas</w:t>
            </w:r>
            <w:proofErr w:type="spellEnd"/>
            <w:r>
              <w:rPr>
                <w:rFonts w:ascii="Arial" w:eastAsia="Times New Roman" w:hAnsi="Arial"/>
                <w:sz w:val="22"/>
                <w:szCs w:val="22"/>
              </w:rPr>
              <w:t>.</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Prenda_has_Marquillas" w:history="1">
              <w:proofErr w:type="spellStart"/>
              <w:r w:rsidR="00D53154" w:rsidRPr="00D53154">
                <w:rPr>
                  <w:rFonts w:ascii="Arial" w:eastAsia="Times New Roman" w:hAnsi="Arial"/>
                  <w:sz w:val="22"/>
                  <w:szCs w:val="22"/>
                </w:rPr>
                <w:t>Prenda_has_Marquillas</w:t>
              </w:r>
              <w:proofErr w:type="spellEnd"/>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ED3495" w:rsidP="00D53154">
            <w:pPr>
              <w:rPr>
                <w:rFonts w:ascii="Arial" w:eastAsia="Times New Roman" w:hAnsi="Arial"/>
                <w:sz w:val="22"/>
                <w:szCs w:val="22"/>
              </w:rPr>
            </w:pPr>
            <w:r>
              <w:rPr>
                <w:rFonts w:ascii="Arial" w:eastAsia="Times New Roman" w:hAnsi="Arial"/>
                <w:sz w:val="22"/>
                <w:szCs w:val="22"/>
              </w:rPr>
              <w:t>Datos de la tabla</w:t>
            </w:r>
            <w:r>
              <w:rPr>
                <w:rFonts w:ascii="Arial" w:eastAsia="Times New Roman" w:hAnsi="Arial"/>
                <w:sz w:val="22"/>
                <w:szCs w:val="22"/>
              </w:rPr>
              <w:t xml:space="preserve"> prenda y marquillas.</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Prenda_has_Materiales" w:history="1">
              <w:proofErr w:type="spellStart"/>
              <w:r w:rsidR="00D53154" w:rsidRPr="00D53154">
                <w:rPr>
                  <w:rFonts w:ascii="Arial" w:eastAsia="Times New Roman" w:hAnsi="Arial"/>
                  <w:sz w:val="22"/>
                  <w:szCs w:val="22"/>
                </w:rPr>
                <w:t>Prenda_has_Materiales</w:t>
              </w:r>
              <w:proofErr w:type="spellEnd"/>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ED3495" w:rsidP="00D53154">
            <w:pPr>
              <w:rPr>
                <w:rFonts w:ascii="Arial" w:eastAsia="Times New Roman" w:hAnsi="Arial"/>
                <w:sz w:val="22"/>
                <w:szCs w:val="22"/>
              </w:rPr>
            </w:pPr>
            <w:r>
              <w:rPr>
                <w:rFonts w:ascii="Arial" w:eastAsia="Times New Roman" w:hAnsi="Arial"/>
                <w:sz w:val="22"/>
                <w:szCs w:val="22"/>
              </w:rPr>
              <w:t>Datos de la tabla</w:t>
            </w:r>
            <w:r>
              <w:rPr>
                <w:rFonts w:ascii="Arial" w:eastAsia="Times New Roman" w:hAnsi="Arial"/>
                <w:sz w:val="22"/>
                <w:szCs w:val="22"/>
              </w:rPr>
              <w:t xml:space="preserve"> prenda y materiales</w:t>
            </w:r>
            <w:r w:rsidR="00D53154" w:rsidRPr="00D53154">
              <w:rPr>
                <w:rFonts w:ascii="Arial" w:eastAsia="Times New Roman" w:hAnsi="Arial"/>
                <w:sz w:val="22"/>
                <w:szCs w:val="22"/>
              </w:rPr>
              <w:t> </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Prenda_has_OperacionesPreparacion" w:history="1">
              <w:proofErr w:type="spellStart"/>
              <w:r w:rsidR="00D53154" w:rsidRPr="00D53154">
                <w:rPr>
                  <w:rFonts w:ascii="Arial" w:eastAsia="Times New Roman" w:hAnsi="Arial"/>
                  <w:sz w:val="22"/>
                  <w:szCs w:val="22"/>
                </w:rPr>
                <w:t>Prenda_has_OperacionesPreparacion</w:t>
              </w:r>
              <w:proofErr w:type="spellEnd"/>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ED3495" w:rsidP="00D53154">
            <w:pPr>
              <w:rPr>
                <w:rFonts w:ascii="Arial" w:eastAsia="Times New Roman" w:hAnsi="Arial"/>
                <w:sz w:val="22"/>
                <w:szCs w:val="22"/>
              </w:rPr>
            </w:pPr>
            <w:r>
              <w:rPr>
                <w:rFonts w:ascii="Arial" w:eastAsia="Times New Roman" w:hAnsi="Arial"/>
                <w:sz w:val="22"/>
                <w:szCs w:val="22"/>
              </w:rPr>
              <w:t>Datos de la tabla</w:t>
            </w:r>
            <w:r>
              <w:rPr>
                <w:rFonts w:ascii="Arial" w:eastAsia="Times New Roman" w:hAnsi="Arial"/>
                <w:sz w:val="22"/>
                <w:szCs w:val="22"/>
              </w:rPr>
              <w:t xml:space="preserve"> prenda y operaciones preparación</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Prenda_has_Pieza" w:history="1">
              <w:proofErr w:type="spellStart"/>
              <w:r w:rsidR="00D53154" w:rsidRPr="00D53154">
                <w:rPr>
                  <w:rFonts w:ascii="Arial" w:eastAsia="Times New Roman" w:hAnsi="Arial"/>
                  <w:sz w:val="22"/>
                  <w:szCs w:val="22"/>
                </w:rPr>
                <w:t>Prenda_has_Pieza</w:t>
              </w:r>
              <w:proofErr w:type="spellEnd"/>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ED3495" w:rsidP="00D53154">
            <w:pPr>
              <w:rPr>
                <w:rFonts w:ascii="Arial" w:eastAsia="Times New Roman" w:hAnsi="Arial"/>
                <w:sz w:val="22"/>
                <w:szCs w:val="22"/>
              </w:rPr>
            </w:pPr>
            <w:r>
              <w:rPr>
                <w:rFonts w:ascii="Arial" w:eastAsia="Times New Roman" w:hAnsi="Arial"/>
                <w:sz w:val="22"/>
                <w:szCs w:val="22"/>
              </w:rPr>
              <w:t>Datos de la tabla</w:t>
            </w:r>
            <w:r>
              <w:rPr>
                <w:rFonts w:ascii="Arial" w:eastAsia="Times New Roman" w:hAnsi="Arial"/>
                <w:sz w:val="22"/>
                <w:szCs w:val="22"/>
              </w:rPr>
              <w:t xml:space="preserve"> prenda y pieza</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Prenda_has_Tallas" w:history="1">
              <w:proofErr w:type="spellStart"/>
              <w:r w:rsidR="00D53154" w:rsidRPr="00D53154">
                <w:rPr>
                  <w:rFonts w:ascii="Arial" w:eastAsia="Times New Roman" w:hAnsi="Arial"/>
                  <w:sz w:val="22"/>
                  <w:szCs w:val="22"/>
                </w:rPr>
                <w:t>Prenda_has_Tallas</w:t>
              </w:r>
              <w:proofErr w:type="spellEnd"/>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ED3495" w:rsidP="00D53154">
            <w:pPr>
              <w:rPr>
                <w:rFonts w:ascii="Arial" w:eastAsia="Times New Roman" w:hAnsi="Arial"/>
                <w:sz w:val="22"/>
                <w:szCs w:val="22"/>
              </w:rPr>
            </w:pPr>
            <w:r>
              <w:rPr>
                <w:rFonts w:ascii="Arial" w:eastAsia="Times New Roman" w:hAnsi="Arial"/>
                <w:sz w:val="22"/>
                <w:szCs w:val="22"/>
              </w:rPr>
              <w:t>Datos de la tabla</w:t>
            </w:r>
            <w:r>
              <w:rPr>
                <w:rFonts w:ascii="Arial" w:eastAsia="Times New Roman" w:hAnsi="Arial"/>
                <w:sz w:val="22"/>
                <w:szCs w:val="22"/>
              </w:rPr>
              <w:t xml:space="preserve"> prenda y tallas.</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Proveedor" w:history="1">
              <w:r w:rsidR="00D53154" w:rsidRPr="00D53154">
                <w:rPr>
                  <w:rFonts w:ascii="Arial" w:eastAsia="Times New Roman" w:hAnsi="Arial"/>
                  <w:sz w:val="22"/>
                  <w:szCs w:val="22"/>
                </w:rPr>
                <w:t>Proveedor</w:t>
              </w:r>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D53154" w:rsidP="00D53154">
            <w:pPr>
              <w:rPr>
                <w:rFonts w:ascii="Arial" w:eastAsia="Times New Roman" w:hAnsi="Arial"/>
                <w:sz w:val="22"/>
                <w:szCs w:val="22"/>
              </w:rPr>
            </w:pPr>
            <w:r w:rsidRPr="00D53154">
              <w:rPr>
                <w:rFonts w:ascii="Arial" w:eastAsia="Times New Roman" w:hAnsi="Arial"/>
                <w:sz w:val="22"/>
                <w:szCs w:val="22"/>
              </w:rPr>
              <w:t>Se guarda los datos de los proveedores de los materiales que se utilizaran.</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Rol" w:history="1">
              <w:r w:rsidR="00D53154" w:rsidRPr="00D53154">
                <w:rPr>
                  <w:rFonts w:ascii="Arial" w:eastAsia="Times New Roman" w:hAnsi="Arial"/>
                  <w:sz w:val="22"/>
                  <w:szCs w:val="22"/>
                </w:rPr>
                <w:t>Rol</w:t>
              </w:r>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D53154" w:rsidP="00D53154">
            <w:pPr>
              <w:rPr>
                <w:rFonts w:ascii="Arial" w:eastAsia="Times New Roman" w:hAnsi="Arial"/>
                <w:sz w:val="22"/>
                <w:szCs w:val="22"/>
              </w:rPr>
            </w:pPr>
            <w:r w:rsidRPr="00D53154">
              <w:rPr>
                <w:rFonts w:ascii="Arial" w:eastAsia="Times New Roman" w:hAnsi="Arial"/>
                <w:sz w:val="22"/>
                <w:szCs w:val="22"/>
              </w:rPr>
              <w:t>Se guarda el listado de los roles asignados en cada empresa.</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Tallas" w:history="1">
              <w:r w:rsidR="00D53154" w:rsidRPr="00D53154">
                <w:rPr>
                  <w:rFonts w:ascii="Arial" w:eastAsia="Times New Roman" w:hAnsi="Arial"/>
                  <w:sz w:val="22"/>
                  <w:szCs w:val="22"/>
                </w:rPr>
                <w:t>Tallas</w:t>
              </w:r>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D53154" w:rsidP="00D53154">
            <w:pPr>
              <w:rPr>
                <w:rFonts w:ascii="Arial" w:eastAsia="Times New Roman" w:hAnsi="Arial"/>
                <w:sz w:val="22"/>
                <w:szCs w:val="22"/>
              </w:rPr>
            </w:pPr>
            <w:r w:rsidRPr="00D53154">
              <w:rPr>
                <w:rFonts w:ascii="Arial" w:eastAsia="Times New Roman" w:hAnsi="Arial"/>
                <w:sz w:val="22"/>
                <w:szCs w:val="22"/>
              </w:rPr>
              <w:t>Se guarda el listado de las tallas de ropa.</w:t>
            </w:r>
          </w:p>
        </w:tc>
      </w:tr>
      <w:tr w:rsidR="00D53154" w:rsidRPr="00D53154" w:rsidTr="00D53154">
        <w:trPr>
          <w:trHeight w:val="702"/>
        </w:trPr>
        <w:tc>
          <w:tcPr>
            <w:tcW w:w="3460" w:type="dxa"/>
            <w:tcBorders>
              <w:top w:val="nil"/>
              <w:left w:val="single" w:sz="8" w:space="0" w:color="auto"/>
              <w:bottom w:val="single" w:sz="8" w:space="0" w:color="auto"/>
              <w:right w:val="single" w:sz="8" w:space="0" w:color="auto"/>
            </w:tcBorders>
            <w:shd w:val="clear" w:color="auto" w:fill="auto"/>
            <w:vAlign w:val="center"/>
            <w:hideMark/>
          </w:tcPr>
          <w:p w:rsidR="00D53154" w:rsidRPr="00D53154" w:rsidRDefault="00870268" w:rsidP="00D53154">
            <w:pPr>
              <w:ind w:firstLineChars="100" w:firstLine="200"/>
              <w:rPr>
                <w:rFonts w:ascii="Arial" w:eastAsia="Times New Roman" w:hAnsi="Arial"/>
                <w:sz w:val="22"/>
                <w:szCs w:val="22"/>
              </w:rPr>
            </w:pPr>
            <w:hyperlink w:anchor="RANGE!Unidad" w:history="1">
              <w:r w:rsidR="00D53154" w:rsidRPr="00D53154">
                <w:rPr>
                  <w:rFonts w:ascii="Arial" w:eastAsia="Times New Roman" w:hAnsi="Arial"/>
                  <w:sz w:val="22"/>
                  <w:szCs w:val="22"/>
                </w:rPr>
                <w:t>Unidad</w:t>
              </w:r>
            </w:hyperlink>
          </w:p>
        </w:tc>
        <w:tc>
          <w:tcPr>
            <w:tcW w:w="5940" w:type="dxa"/>
            <w:tcBorders>
              <w:top w:val="nil"/>
              <w:left w:val="nil"/>
              <w:bottom w:val="single" w:sz="8" w:space="0" w:color="auto"/>
              <w:right w:val="single" w:sz="8" w:space="0" w:color="auto"/>
            </w:tcBorders>
            <w:shd w:val="clear" w:color="auto" w:fill="auto"/>
            <w:vAlign w:val="center"/>
            <w:hideMark/>
          </w:tcPr>
          <w:p w:rsidR="00D53154" w:rsidRPr="00D53154" w:rsidRDefault="00D53154" w:rsidP="00D53154">
            <w:pPr>
              <w:rPr>
                <w:rFonts w:ascii="Arial" w:eastAsia="Times New Roman" w:hAnsi="Arial"/>
                <w:sz w:val="22"/>
                <w:szCs w:val="22"/>
              </w:rPr>
            </w:pPr>
            <w:r w:rsidRPr="00D53154">
              <w:rPr>
                <w:rFonts w:ascii="Arial" w:eastAsia="Times New Roman" w:hAnsi="Arial"/>
                <w:sz w:val="22"/>
                <w:szCs w:val="22"/>
              </w:rPr>
              <w:t xml:space="preserve">Se guarda el listado de la </w:t>
            </w:r>
            <w:proofErr w:type="spellStart"/>
            <w:r w:rsidRPr="00D53154">
              <w:rPr>
                <w:rFonts w:ascii="Arial" w:eastAsia="Times New Roman" w:hAnsi="Arial"/>
                <w:sz w:val="22"/>
                <w:szCs w:val="22"/>
              </w:rPr>
              <w:t>la</w:t>
            </w:r>
            <w:proofErr w:type="spellEnd"/>
            <w:r w:rsidRPr="00D53154">
              <w:rPr>
                <w:rFonts w:ascii="Arial" w:eastAsia="Times New Roman" w:hAnsi="Arial"/>
                <w:sz w:val="22"/>
                <w:szCs w:val="22"/>
              </w:rPr>
              <w:t xml:space="preserve"> unidades de medida que se utilizan.</w:t>
            </w:r>
          </w:p>
        </w:tc>
      </w:tr>
    </w:tbl>
    <w:p w:rsidR="00FB472E" w:rsidRPr="00D53154" w:rsidRDefault="00FB472E">
      <w:pPr>
        <w:rPr>
          <w:rFonts w:ascii="Arial" w:hAnsi="Arial"/>
        </w:rPr>
      </w:pPr>
    </w:p>
    <w:p w:rsidR="00FB472E" w:rsidRPr="00D53154" w:rsidRDefault="00FB472E">
      <w:pPr>
        <w:rPr>
          <w:rFonts w:ascii="Arial" w:hAnsi="Arial"/>
        </w:rPr>
      </w:pPr>
    </w:p>
    <w:p w:rsidR="00FB472E" w:rsidRPr="00D53154" w:rsidRDefault="00FB472E">
      <w:pPr>
        <w:rPr>
          <w:rFonts w:ascii="Arial" w:hAnsi="Arial"/>
        </w:rPr>
      </w:pPr>
    </w:p>
    <w:p w:rsidR="00FB472E" w:rsidRPr="00D53154" w:rsidRDefault="00FB472E">
      <w:pPr>
        <w:rPr>
          <w:rFonts w:ascii="Arial" w:hAnsi="Arial"/>
        </w:rPr>
      </w:pPr>
    </w:p>
    <w:p w:rsidR="00FB472E" w:rsidRPr="00D53154" w:rsidRDefault="00FB472E">
      <w:pPr>
        <w:rPr>
          <w:rFonts w:ascii="Arial" w:hAnsi="Arial"/>
        </w:rPr>
      </w:pPr>
    </w:p>
    <w:p w:rsidR="00FB472E" w:rsidRPr="00D53154" w:rsidRDefault="00FB472E">
      <w:pPr>
        <w:rPr>
          <w:rFonts w:ascii="Arial" w:hAnsi="Arial"/>
        </w:rPr>
      </w:pPr>
    </w:p>
    <w:p w:rsidR="00FB472E" w:rsidRPr="00D53154" w:rsidRDefault="00FB472E">
      <w:pPr>
        <w:rPr>
          <w:rFonts w:ascii="Arial" w:hAnsi="Arial"/>
        </w:rPr>
      </w:pPr>
    </w:p>
    <w:p w:rsidR="00FB472E" w:rsidRPr="00D53154" w:rsidRDefault="00FB472E">
      <w:pPr>
        <w:rPr>
          <w:rFonts w:ascii="Arial" w:hAnsi="Arial"/>
        </w:rPr>
      </w:pPr>
    </w:p>
    <w:p w:rsidR="00FB472E" w:rsidRPr="00D53154" w:rsidRDefault="00FB472E">
      <w:pPr>
        <w:rPr>
          <w:rFonts w:ascii="Arial" w:hAnsi="Arial"/>
        </w:rPr>
      </w:pPr>
    </w:p>
    <w:p w:rsidR="00FB472E" w:rsidRPr="00D53154" w:rsidRDefault="00FB472E">
      <w:pPr>
        <w:rPr>
          <w:rFonts w:ascii="Arial" w:hAnsi="Arial"/>
        </w:rPr>
      </w:pPr>
    </w:p>
    <w:p w:rsidR="00FB472E" w:rsidRPr="00D53154" w:rsidRDefault="00FB472E">
      <w:pPr>
        <w:rPr>
          <w:rFonts w:ascii="Arial" w:hAnsi="Arial"/>
        </w:rPr>
      </w:pPr>
    </w:p>
    <w:p w:rsidR="00FB472E" w:rsidRPr="00D53154" w:rsidRDefault="00FB472E">
      <w:pPr>
        <w:rPr>
          <w:rFonts w:ascii="Arial" w:hAnsi="Arial"/>
        </w:rPr>
      </w:pPr>
    </w:p>
    <w:p w:rsidR="00FB472E" w:rsidRPr="00D53154" w:rsidRDefault="00FB472E" w:rsidP="00FB472E">
      <w:pPr>
        <w:spacing w:line="298" w:lineRule="exact"/>
        <w:rPr>
          <w:rFonts w:ascii="Arial" w:eastAsia="Times New Roman" w:hAnsi="Arial"/>
        </w:rPr>
      </w:pPr>
    </w:p>
    <w:p w:rsidR="00FB472E" w:rsidRPr="00D53154" w:rsidRDefault="00FB472E" w:rsidP="00FB472E">
      <w:pPr>
        <w:pStyle w:val="Ttulo2"/>
        <w:rPr>
          <w:rFonts w:ascii="Arial" w:eastAsia="Arial" w:hAnsi="Arial" w:cs="Arial"/>
          <w:color w:val="auto"/>
        </w:rPr>
        <w:sectPr w:rsidR="00FB472E" w:rsidRPr="00D53154" w:rsidSect="008D235B">
          <w:headerReference w:type="default" r:id="rId49"/>
          <w:footerReference w:type="default" r:id="rId50"/>
          <w:pgSz w:w="12240" w:h="15840" w:code="1"/>
          <w:pgMar w:top="1417" w:right="1701" w:bottom="1417" w:left="1701" w:header="708" w:footer="708" w:gutter="0"/>
          <w:cols w:space="708"/>
          <w:titlePg/>
          <w:docGrid w:linePitch="360"/>
        </w:sectPr>
      </w:pPr>
    </w:p>
    <w:p w:rsidR="00FB472E" w:rsidRPr="00D53154" w:rsidRDefault="00FB472E" w:rsidP="00FB472E">
      <w:pPr>
        <w:pStyle w:val="Ttulo2"/>
        <w:rPr>
          <w:rFonts w:ascii="Arial" w:eastAsia="Arial" w:hAnsi="Arial" w:cs="Arial"/>
          <w:color w:val="auto"/>
        </w:rPr>
      </w:pPr>
      <w:bookmarkStart w:id="7" w:name="_Toc488743190"/>
      <w:r w:rsidRPr="00D53154">
        <w:rPr>
          <w:rFonts w:ascii="Arial" w:eastAsia="Arial" w:hAnsi="Arial" w:cs="Arial"/>
          <w:color w:val="auto"/>
        </w:rPr>
        <w:lastRenderedPageBreak/>
        <w:t>4.2 Modelo de datos final</w:t>
      </w:r>
      <w:bookmarkEnd w:id="7"/>
    </w:p>
    <w:p w:rsidR="00480C42" w:rsidRPr="00D53154" w:rsidRDefault="00480C42" w:rsidP="00480C42">
      <w:pPr>
        <w:rPr>
          <w:rFonts w:ascii="Arial" w:hAnsi="Arial"/>
        </w:rPr>
      </w:pPr>
    </w:p>
    <w:p w:rsidR="00480C42" w:rsidRPr="00D53154" w:rsidRDefault="00480C42" w:rsidP="00480C42">
      <w:pPr>
        <w:pStyle w:val="Ttulo3"/>
        <w:rPr>
          <w:rFonts w:ascii="Arial" w:eastAsia="Arial" w:hAnsi="Arial" w:cs="Arial"/>
          <w:color w:val="auto"/>
        </w:rPr>
      </w:pPr>
      <w:bookmarkStart w:id="8" w:name="_Toc488743191"/>
      <w:r w:rsidRPr="00D53154">
        <w:rPr>
          <w:rFonts w:ascii="Arial" w:eastAsia="Arial" w:hAnsi="Arial" w:cs="Arial"/>
          <w:color w:val="auto"/>
        </w:rPr>
        <w:t>4.2.1 Representación gráfica del modelo</w:t>
      </w:r>
      <w:bookmarkEnd w:id="8"/>
    </w:p>
    <w:p w:rsidR="00480C42" w:rsidRPr="00D53154" w:rsidRDefault="003D1AAA" w:rsidP="00480C42">
      <w:pPr>
        <w:rPr>
          <w:rFonts w:ascii="Arial" w:hAnsi="Arial"/>
        </w:rPr>
      </w:pPr>
      <w:r w:rsidRPr="00D53154">
        <w:rPr>
          <w:rFonts w:ascii="Arial" w:hAnsi="Arial"/>
          <w:noProof/>
        </w:rPr>
        <w:drawing>
          <wp:anchor distT="0" distB="0" distL="114300" distR="114300" simplePos="0" relativeHeight="251668480" behindDoc="0" locked="0" layoutInCell="1" allowOverlap="1" wp14:anchorId="6211BB0F" wp14:editId="5D420909">
            <wp:simplePos x="0" y="0"/>
            <wp:positionH relativeFrom="column">
              <wp:posOffset>965200</wp:posOffset>
            </wp:positionH>
            <wp:positionV relativeFrom="paragraph">
              <wp:posOffset>63500</wp:posOffset>
            </wp:positionV>
            <wp:extent cx="6699250" cy="4670425"/>
            <wp:effectExtent l="0" t="0" r="6350" b="0"/>
            <wp:wrapThrough wrapText="bothSides">
              <wp:wrapPolygon edited="0">
                <wp:start x="0" y="0"/>
                <wp:lineTo x="0" y="21497"/>
                <wp:lineTo x="21559" y="21497"/>
                <wp:lineTo x="21559"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R.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6699250" cy="4670425"/>
                    </a:xfrm>
                    <a:prstGeom prst="rect">
                      <a:avLst/>
                    </a:prstGeom>
                  </pic:spPr>
                </pic:pic>
              </a:graphicData>
            </a:graphic>
            <wp14:sizeRelH relativeFrom="page">
              <wp14:pctWidth>0</wp14:pctWidth>
            </wp14:sizeRelH>
            <wp14:sizeRelV relativeFrom="page">
              <wp14:pctHeight>0</wp14:pctHeight>
            </wp14:sizeRelV>
          </wp:anchor>
        </w:drawing>
      </w:r>
    </w:p>
    <w:p w:rsidR="00480C42" w:rsidRPr="00D53154" w:rsidRDefault="00480C42" w:rsidP="00480C42">
      <w:pPr>
        <w:rPr>
          <w:rFonts w:ascii="Arial" w:hAnsi="Arial"/>
        </w:rPr>
      </w:pPr>
    </w:p>
    <w:p w:rsidR="00480C42" w:rsidRPr="00D53154" w:rsidRDefault="00480C42" w:rsidP="00480C42">
      <w:pPr>
        <w:rPr>
          <w:rFonts w:ascii="Arial" w:hAnsi="Arial"/>
        </w:rPr>
      </w:pPr>
    </w:p>
    <w:p w:rsidR="00480C42" w:rsidRPr="00D53154" w:rsidRDefault="00480C42" w:rsidP="00480C42">
      <w:pPr>
        <w:rPr>
          <w:rFonts w:ascii="Arial" w:hAnsi="Arial"/>
        </w:rPr>
      </w:pPr>
    </w:p>
    <w:p w:rsidR="00480C42" w:rsidRPr="00D53154" w:rsidRDefault="00480C42" w:rsidP="00480C42">
      <w:pPr>
        <w:rPr>
          <w:rFonts w:ascii="Arial" w:hAnsi="Arial"/>
        </w:rPr>
      </w:pPr>
    </w:p>
    <w:p w:rsidR="00480C42" w:rsidRPr="00D53154" w:rsidRDefault="00480C42" w:rsidP="00480C42">
      <w:pPr>
        <w:rPr>
          <w:rFonts w:ascii="Arial" w:hAnsi="Arial"/>
        </w:rPr>
      </w:pPr>
    </w:p>
    <w:p w:rsidR="00480C42" w:rsidRPr="00D53154" w:rsidRDefault="00480C42" w:rsidP="00480C42">
      <w:pPr>
        <w:rPr>
          <w:rFonts w:ascii="Arial" w:hAnsi="Arial"/>
        </w:rPr>
      </w:pPr>
    </w:p>
    <w:p w:rsidR="00480C42" w:rsidRPr="00D53154" w:rsidRDefault="00480C42" w:rsidP="00480C42">
      <w:pPr>
        <w:rPr>
          <w:rFonts w:ascii="Arial" w:hAnsi="Arial"/>
        </w:rPr>
      </w:pPr>
    </w:p>
    <w:p w:rsidR="00480C42" w:rsidRPr="00D53154" w:rsidRDefault="00480C42" w:rsidP="00480C42">
      <w:pPr>
        <w:rPr>
          <w:rFonts w:ascii="Arial" w:hAnsi="Arial"/>
        </w:rPr>
      </w:pPr>
    </w:p>
    <w:p w:rsidR="00480C42" w:rsidRPr="00D53154" w:rsidRDefault="00480C42" w:rsidP="00480C42">
      <w:pPr>
        <w:rPr>
          <w:rFonts w:ascii="Arial" w:hAnsi="Arial"/>
        </w:rPr>
      </w:pPr>
    </w:p>
    <w:p w:rsidR="00480C42" w:rsidRPr="00D53154" w:rsidRDefault="00480C42" w:rsidP="00480C42">
      <w:pPr>
        <w:rPr>
          <w:rFonts w:ascii="Arial" w:hAnsi="Arial"/>
        </w:rPr>
      </w:pPr>
    </w:p>
    <w:p w:rsidR="00480C42" w:rsidRPr="00D53154" w:rsidRDefault="00480C42" w:rsidP="00480C42">
      <w:pPr>
        <w:rPr>
          <w:rFonts w:ascii="Arial" w:hAnsi="Arial"/>
        </w:rPr>
      </w:pPr>
    </w:p>
    <w:p w:rsidR="00480C42" w:rsidRPr="00D53154" w:rsidRDefault="00480C42" w:rsidP="00480C42">
      <w:pPr>
        <w:rPr>
          <w:rFonts w:ascii="Arial" w:hAnsi="Arial"/>
        </w:rPr>
      </w:pPr>
    </w:p>
    <w:p w:rsidR="00480C42" w:rsidRPr="00D53154" w:rsidRDefault="00480C42" w:rsidP="00480C42">
      <w:pPr>
        <w:rPr>
          <w:rFonts w:ascii="Arial" w:hAnsi="Arial"/>
        </w:rPr>
      </w:pPr>
    </w:p>
    <w:p w:rsidR="00480C42" w:rsidRPr="00D53154" w:rsidRDefault="00480C42" w:rsidP="00480C42">
      <w:pPr>
        <w:rPr>
          <w:rFonts w:ascii="Arial" w:hAnsi="Arial"/>
        </w:rPr>
      </w:pPr>
    </w:p>
    <w:p w:rsidR="00480C42" w:rsidRPr="00D53154" w:rsidRDefault="00480C42" w:rsidP="00480C42">
      <w:pPr>
        <w:rPr>
          <w:rFonts w:ascii="Arial" w:hAnsi="Arial"/>
        </w:rPr>
      </w:pPr>
    </w:p>
    <w:p w:rsidR="00480C42" w:rsidRPr="00D53154" w:rsidRDefault="00480C42" w:rsidP="00480C42">
      <w:pPr>
        <w:rPr>
          <w:rFonts w:ascii="Arial" w:hAnsi="Arial"/>
        </w:rPr>
      </w:pPr>
    </w:p>
    <w:p w:rsidR="00480C42" w:rsidRPr="00D53154" w:rsidRDefault="00480C42" w:rsidP="00480C42">
      <w:pPr>
        <w:rPr>
          <w:rFonts w:ascii="Arial" w:hAnsi="Arial"/>
        </w:rPr>
      </w:pPr>
    </w:p>
    <w:p w:rsidR="00480C42" w:rsidRPr="00D53154" w:rsidRDefault="00480C42" w:rsidP="00480C42">
      <w:pPr>
        <w:rPr>
          <w:rFonts w:ascii="Arial" w:hAnsi="Arial"/>
        </w:rPr>
      </w:pPr>
    </w:p>
    <w:p w:rsidR="00480C42" w:rsidRPr="00D53154" w:rsidRDefault="00480C42" w:rsidP="00480C42">
      <w:pPr>
        <w:rPr>
          <w:rFonts w:ascii="Arial" w:hAnsi="Arial"/>
        </w:rPr>
      </w:pPr>
    </w:p>
    <w:p w:rsidR="00480C42" w:rsidRPr="00D53154" w:rsidRDefault="00480C42" w:rsidP="00480C42">
      <w:pPr>
        <w:rPr>
          <w:rFonts w:ascii="Arial" w:hAnsi="Arial"/>
        </w:rPr>
      </w:pPr>
    </w:p>
    <w:p w:rsidR="00480C42" w:rsidRPr="00D53154" w:rsidRDefault="00480C42" w:rsidP="00480C42">
      <w:pPr>
        <w:rPr>
          <w:rFonts w:ascii="Arial" w:hAnsi="Arial"/>
        </w:rPr>
      </w:pPr>
    </w:p>
    <w:p w:rsidR="00480C42" w:rsidRPr="00D53154" w:rsidRDefault="00480C42" w:rsidP="00480C42">
      <w:pPr>
        <w:rPr>
          <w:rFonts w:ascii="Arial" w:hAnsi="Arial"/>
        </w:rPr>
      </w:pPr>
    </w:p>
    <w:p w:rsidR="00480C42" w:rsidRPr="00D53154" w:rsidRDefault="00480C42" w:rsidP="00480C42">
      <w:pPr>
        <w:rPr>
          <w:rFonts w:ascii="Arial" w:hAnsi="Arial"/>
        </w:rPr>
      </w:pPr>
    </w:p>
    <w:p w:rsidR="00480C42" w:rsidRPr="00D53154" w:rsidRDefault="00480C42" w:rsidP="00480C42">
      <w:pPr>
        <w:rPr>
          <w:rFonts w:ascii="Arial" w:hAnsi="Arial"/>
        </w:rPr>
      </w:pPr>
    </w:p>
    <w:p w:rsidR="00480C42" w:rsidRPr="00D53154" w:rsidRDefault="00480C42" w:rsidP="00480C42">
      <w:pPr>
        <w:rPr>
          <w:rFonts w:ascii="Arial" w:hAnsi="Arial"/>
        </w:rPr>
      </w:pPr>
    </w:p>
    <w:p w:rsidR="00480C42" w:rsidRPr="00D53154" w:rsidRDefault="00480C42" w:rsidP="00480C42">
      <w:pPr>
        <w:rPr>
          <w:rFonts w:ascii="Arial" w:hAnsi="Arial"/>
        </w:rPr>
      </w:pPr>
    </w:p>
    <w:p w:rsidR="00480C42" w:rsidRPr="00D53154" w:rsidRDefault="00480C42" w:rsidP="00480C42">
      <w:pPr>
        <w:rPr>
          <w:rFonts w:ascii="Arial" w:hAnsi="Arial"/>
        </w:rPr>
      </w:pPr>
    </w:p>
    <w:p w:rsidR="00480C42" w:rsidRPr="00D53154" w:rsidRDefault="00480C42" w:rsidP="00480C42">
      <w:pPr>
        <w:rPr>
          <w:rFonts w:ascii="Arial" w:hAnsi="Arial"/>
        </w:rPr>
      </w:pPr>
    </w:p>
    <w:p w:rsidR="00480C42" w:rsidRPr="00D53154" w:rsidRDefault="00480C42" w:rsidP="00480C42">
      <w:pPr>
        <w:rPr>
          <w:rFonts w:ascii="Arial" w:hAnsi="Arial"/>
        </w:rPr>
      </w:pPr>
    </w:p>
    <w:p w:rsidR="00480C42" w:rsidRPr="00D53154" w:rsidRDefault="00480C42" w:rsidP="00480C42">
      <w:pPr>
        <w:rPr>
          <w:rFonts w:ascii="Arial" w:hAnsi="Arial"/>
        </w:rPr>
      </w:pPr>
    </w:p>
    <w:p w:rsidR="00480C42" w:rsidRPr="00D53154" w:rsidRDefault="00480C42" w:rsidP="00480C42">
      <w:pPr>
        <w:pStyle w:val="Ttulo3"/>
        <w:rPr>
          <w:rFonts w:ascii="Arial" w:eastAsia="Arial" w:hAnsi="Arial" w:cs="Arial"/>
          <w:color w:val="auto"/>
        </w:rPr>
      </w:pPr>
      <w:bookmarkStart w:id="9" w:name="_Toc488743192"/>
      <w:r w:rsidRPr="00D53154">
        <w:rPr>
          <w:rFonts w:ascii="Arial" w:eastAsia="Arial" w:hAnsi="Arial" w:cs="Arial"/>
          <w:color w:val="auto"/>
        </w:rPr>
        <w:lastRenderedPageBreak/>
        <w:t>4.2.2 Descripción del Modelo</w:t>
      </w:r>
      <w:bookmarkEnd w:id="9"/>
    </w:p>
    <w:p w:rsidR="00113FFC" w:rsidRPr="00D53154" w:rsidRDefault="00113FFC" w:rsidP="00113FFC">
      <w:pPr>
        <w:rPr>
          <w:rFonts w:ascii="Arial" w:hAnsi="Arial"/>
        </w:rPr>
      </w:pPr>
    </w:p>
    <w:p w:rsidR="00113FFC" w:rsidRPr="00D53154" w:rsidRDefault="00113FFC" w:rsidP="00113FFC">
      <w:pPr>
        <w:rPr>
          <w:rFonts w:ascii="Arial" w:hAnsi="Arial"/>
        </w:rPr>
      </w:pPr>
      <w:r w:rsidRPr="00D53154">
        <w:rPr>
          <w:rFonts w:ascii="Arial" w:hAnsi="Arial"/>
          <w:noProof/>
        </w:rPr>
        <w:drawing>
          <wp:inline distT="0" distB="0" distL="0" distR="0" wp14:anchorId="690F1DAB" wp14:editId="6B2D82A6">
            <wp:extent cx="8257540" cy="22739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8257540" cy="2273935"/>
                    </a:xfrm>
                    <a:prstGeom prst="rect">
                      <a:avLst/>
                    </a:prstGeom>
                  </pic:spPr>
                </pic:pic>
              </a:graphicData>
            </a:graphic>
          </wp:inline>
        </w:drawing>
      </w:r>
    </w:p>
    <w:p w:rsidR="00113FFC" w:rsidRPr="00D53154" w:rsidRDefault="00113FFC" w:rsidP="00113FFC">
      <w:pPr>
        <w:rPr>
          <w:rFonts w:ascii="Arial" w:hAnsi="Arial"/>
        </w:rPr>
      </w:pPr>
      <w:r w:rsidRPr="00D53154">
        <w:rPr>
          <w:rFonts w:ascii="Arial" w:hAnsi="Arial"/>
          <w:noProof/>
        </w:rPr>
        <w:drawing>
          <wp:inline distT="0" distB="0" distL="0" distR="0" wp14:anchorId="34ABFC6D" wp14:editId="40E3EB4C">
            <wp:extent cx="8257540" cy="17735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8257540" cy="1773555"/>
                    </a:xfrm>
                    <a:prstGeom prst="rect">
                      <a:avLst/>
                    </a:prstGeom>
                  </pic:spPr>
                </pic:pic>
              </a:graphicData>
            </a:graphic>
          </wp:inline>
        </w:drawing>
      </w:r>
    </w:p>
    <w:p w:rsidR="00113FFC" w:rsidRPr="00D53154" w:rsidRDefault="00113FFC" w:rsidP="00113FFC">
      <w:pPr>
        <w:rPr>
          <w:rFonts w:ascii="Arial" w:hAnsi="Arial"/>
        </w:rPr>
      </w:pPr>
      <w:r w:rsidRPr="00D53154">
        <w:rPr>
          <w:rFonts w:ascii="Arial" w:hAnsi="Arial"/>
          <w:noProof/>
        </w:rPr>
        <w:lastRenderedPageBreak/>
        <w:drawing>
          <wp:inline distT="0" distB="0" distL="0" distR="0" wp14:anchorId="6124B0BD" wp14:editId="755AE78B">
            <wp:extent cx="8257540" cy="192595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8257540" cy="1925955"/>
                    </a:xfrm>
                    <a:prstGeom prst="rect">
                      <a:avLst/>
                    </a:prstGeom>
                  </pic:spPr>
                </pic:pic>
              </a:graphicData>
            </a:graphic>
          </wp:inline>
        </w:drawing>
      </w:r>
    </w:p>
    <w:p w:rsidR="00113FFC" w:rsidRPr="00D53154" w:rsidRDefault="00113FFC" w:rsidP="00113FFC">
      <w:pPr>
        <w:rPr>
          <w:rFonts w:ascii="Arial" w:hAnsi="Arial"/>
        </w:rPr>
      </w:pPr>
      <w:r w:rsidRPr="00D53154">
        <w:rPr>
          <w:rFonts w:ascii="Arial" w:hAnsi="Arial"/>
          <w:noProof/>
        </w:rPr>
        <w:drawing>
          <wp:inline distT="0" distB="0" distL="0" distR="0" wp14:anchorId="3BF9B57A" wp14:editId="63C06E74">
            <wp:extent cx="8257540" cy="80391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8257540" cy="803910"/>
                    </a:xfrm>
                    <a:prstGeom prst="rect">
                      <a:avLst/>
                    </a:prstGeom>
                  </pic:spPr>
                </pic:pic>
              </a:graphicData>
            </a:graphic>
          </wp:inline>
        </w:drawing>
      </w:r>
      <w:r w:rsidRPr="00D53154">
        <w:rPr>
          <w:rFonts w:ascii="Arial" w:hAnsi="Arial"/>
          <w:noProof/>
        </w:rPr>
        <w:drawing>
          <wp:inline distT="0" distB="0" distL="0" distR="0" wp14:anchorId="67E00708" wp14:editId="39742104">
            <wp:extent cx="8257540" cy="171831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8257540" cy="1718310"/>
                    </a:xfrm>
                    <a:prstGeom prst="rect">
                      <a:avLst/>
                    </a:prstGeom>
                  </pic:spPr>
                </pic:pic>
              </a:graphicData>
            </a:graphic>
          </wp:inline>
        </w:drawing>
      </w:r>
      <w:r w:rsidRPr="00D53154">
        <w:rPr>
          <w:rFonts w:ascii="Arial" w:hAnsi="Arial"/>
          <w:noProof/>
        </w:rPr>
        <w:lastRenderedPageBreak/>
        <w:drawing>
          <wp:inline distT="0" distB="0" distL="0" distR="0" wp14:anchorId="13886314" wp14:editId="1C7C0695">
            <wp:extent cx="8257540" cy="219646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8257540" cy="2196465"/>
                    </a:xfrm>
                    <a:prstGeom prst="rect">
                      <a:avLst/>
                    </a:prstGeom>
                  </pic:spPr>
                </pic:pic>
              </a:graphicData>
            </a:graphic>
          </wp:inline>
        </w:drawing>
      </w:r>
      <w:r w:rsidRPr="00D53154">
        <w:rPr>
          <w:rFonts w:ascii="Arial" w:hAnsi="Arial"/>
          <w:noProof/>
        </w:rPr>
        <w:drawing>
          <wp:inline distT="0" distB="0" distL="0" distR="0" wp14:anchorId="1E3CAE3F" wp14:editId="75378BB4">
            <wp:extent cx="8257540" cy="230759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8257540" cy="2307590"/>
                    </a:xfrm>
                    <a:prstGeom prst="rect">
                      <a:avLst/>
                    </a:prstGeom>
                  </pic:spPr>
                </pic:pic>
              </a:graphicData>
            </a:graphic>
          </wp:inline>
        </w:drawing>
      </w:r>
      <w:r w:rsidRPr="00D53154">
        <w:rPr>
          <w:rFonts w:ascii="Arial" w:hAnsi="Arial"/>
          <w:noProof/>
        </w:rPr>
        <w:lastRenderedPageBreak/>
        <w:drawing>
          <wp:inline distT="0" distB="0" distL="0" distR="0" wp14:anchorId="5AD33219" wp14:editId="5FF8FA8B">
            <wp:extent cx="8257540" cy="2073910"/>
            <wp:effectExtent l="0" t="0" r="0" b="254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8257540" cy="2073910"/>
                    </a:xfrm>
                    <a:prstGeom prst="rect">
                      <a:avLst/>
                    </a:prstGeom>
                  </pic:spPr>
                </pic:pic>
              </a:graphicData>
            </a:graphic>
          </wp:inline>
        </w:drawing>
      </w:r>
      <w:r w:rsidRPr="00D53154">
        <w:rPr>
          <w:rFonts w:ascii="Arial" w:hAnsi="Arial"/>
          <w:noProof/>
        </w:rPr>
        <w:drawing>
          <wp:inline distT="0" distB="0" distL="0" distR="0" wp14:anchorId="75B679B3" wp14:editId="7CAA4F6F">
            <wp:extent cx="8257540" cy="2703195"/>
            <wp:effectExtent l="0" t="0" r="0" b="190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8257540" cy="2703195"/>
                    </a:xfrm>
                    <a:prstGeom prst="rect">
                      <a:avLst/>
                    </a:prstGeom>
                  </pic:spPr>
                </pic:pic>
              </a:graphicData>
            </a:graphic>
          </wp:inline>
        </w:drawing>
      </w:r>
      <w:r w:rsidRPr="00D53154">
        <w:rPr>
          <w:rFonts w:ascii="Arial" w:hAnsi="Arial"/>
          <w:noProof/>
        </w:rPr>
        <w:lastRenderedPageBreak/>
        <w:drawing>
          <wp:inline distT="0" distB="0" distL="0" distR="0" wp14:anchorId="64C65CC5" wp14:editId="4A9A12BC">
            <wp:extent cx="8257540" cy="28448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8257540" cy="2844800"/>
                    </a:xfrm>
                    <a:prstGeom prst="rect">
                      <a:avLst/>
                    </a:prstGeom>
                  </pic:spPr>
                </pic:pic>
              </a:graphicData>
            </a:graphic>
          </wp:inline>
        </w:drawing>
      </w:r>
      <w:r w:rsidRPr="00D53154">
        <w:rPr>
          <w:rFonts w:ascii="Arial" w:hAnsi="Arial"/>
          <w:noProof/>
        </w:rPr>
        <w:drawing>
          <wp:inline distT="0" distB="0" distL="0" distR="0" wp14:anchorId="224E756E" wp14:editId="36FBCC9C">
            <wp:extent cx="8257540" cy="22923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8257540" cy="2292350"/>
                    </a:xfrm>
                    <a:prstGeom prst="rect">
                      <a:avLst/>
                    </a:prstGeom>
                  </pic:spPr>
                </pic:pic>
              </a:graphicData>
            </a:graphic>
          </wp:inline>
        </w:drawing>
      </w:r>
      <w:r w:rsidRPr="00D53154">
        <w:rPr>
          <w:rFonts w:ascii="Arial" w:hAnsi="Arial"/>
          <w:noProof/>
        </w:rPr>
        <w:lastRenderedPageBreak/>
        <w:drawing>
          <wp:inline distT="0" distB="0" distL="0" distR="0" wp14:anchorId="7629F7B6" wp14:editId="172DE1F6">
            <wp:extent cx="8257540" cy="257683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8257540" cy="2576830"/>
                    </a:xfrm>
                    <a:prstGeom prst="rect">
                      <a:avLst/>
                    </a:prstGeom>
                  </pic:spPr>
                </pic:pic>
              </a:graphicData>
            </a:graphic>
          </wp:inline>
        </w:drawing>
      </w:r>
      <w:r w:rsidRPr="00D53154">
        <w:rPr>
          <w:rFonts w:ascii="Arial" w:hAnsi="Arial"/>
          <w:noProof/>
        </w:rPr>
        <w:drawing>
          <wp:inline distT="0" distB="0" distL="0" distR="0" wp14:anchorId="0336C986" wp14:editId="5B396C8E">
            <wp:extent cx="8257540" cy="19812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8257540" cy="1981200"/>
                    </a:xfrm>
                    <a:prstGeom prst="rect">
                      <a:avLst/>
                    </a:prstGeom>
                  </pic:spPr>
                </pic:pic>
              </a:graphicData>
            </a:graphic>
          </wp:inline>
        </w:drawing>
      </w:r>
      <w:r w:rsidRPr="00D53154">
        <w:rPr>
          <w:rFonts w:ascii="Arial" w:hAnsi="Arial"/>
          <w:noProof/>
        </w:rPr>
        <w:lastRenderedPageBreak/>
        <w:drawing>
          <wp:inline distT="0" distB="0" distL="0" distR="0" wp14:anchorId="3740A13D" wp14:editId="457682B7">
            <wp:extent cx="8257540" cy="2485292"/>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8264565" cy="2487406"/>
                    </a:xfrm>
                    <a:prstGeom prst="rect">
                      <a:avLst/>
                    </a:prstGeom>
                  </pic:spPr>
                </pic:pic>
              </a:graphicData>
            </a:graphic>
          </wp:inline>
        </w:drawing>
      </w:r>
      <w:r w:rsidRPr="00D53154">
        <w:rPr>
          <w:rFonts w:ascii="Arial" w:hAnsi="Arial"/>
          <w:noProof/>
        </w:rPr>
        <w:drawing>
          <wp:inline distT="0" distB="0" distL="0" distR="0" wp14:anchorId="063E9611" wp14:editId="2A0FB45D">
            <wp:extent cx="8257540" cy="234461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8260492" cy="2345453"/>
                    </a:xfrm>
                    <a:prstGeom prst="rect">
                      <a:avLst/>
                    </a:prstGeom>
                  </pic:spPr>
                </pic:pic>
              </a:graphicData>
            </a:graphic>
          </wp:inline>
        </w:drawing>
      </w:r>
      <w:r w:rsidRPr="00D53154">
        <w:rPr>
          <w:rFonts w:ascii="Arial" w:hAnsi="Arial"/>
          <w:noProof/>
        </w:rPr>
        <w:lastRenderedPageBreak/>
        <w:drawing>
          <wp:inline distT="0" distB="0" distL="0" distR="0" wp14:anchorId="427D3144" wp14:editId="72F11A5D">
            <wp:extent cx="8257540" cy="2891790"/>
            <wp:effectExtent l="0" t="0" r="0" b="381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8257540" cy="2891790"/>
                    </a:xfrm>
                    <a:prstGeom prst="rect">
                      <a:avLst/>
                    </a:prstGeom>
                  </pic:spPr>
                </pic:pic>
              </a:graphicData>
            </a:graphic>
          </wp:inline>
        </w:drawing>
      </w:r>
      <w:r w:rsidRPr="00D53154">
        <w:rPr>
          <w:rFonts w:ascii="Arial" w:hAnsi="Arial"/>
          <w:noProof/>
        </w:rPr>
        <w:drawing>
          <wp:inline distT="0" distB="0" distL="0" distR="0" wp14:anchorId="5A30AF0E" wp14:editId="23C9D5AA">
            <wp:extent cx="8257540" cy="187007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8257540" cy="1870075"/>
                    </a:xfrm>
                    <a:prstGeom prst="rect">
                      <a:avLst/>
                    </a:prstGeom>
                  </pic:spPr>
                </pic:pic>
              </a:graphicData>
            </a:graphic>
          </wp:inline>
        </w:drawing>
      </w:r>
      <w:r w:rsidRPr="00D53154">
        <w:rPr>
          <w:rFonts w:ascii="Arial" w:hAnsi="Arial"/>
          <w:noProof/>
        </w:rPr>
        <w:lastRenderedPageBreak/>
        <w:drawing>
          <wp:inline distT="0" distB="0" distL="0" distR="0" wp14:anchorId="574619EC" wp14:editId="25CFD61F">
            <wp:extent cx="8257540" cy="23114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8257540" cy="2311400"/>
                    </a:xfrm>
                    <a:prstGeom prst="rect">
                      <a:avLst/>
                    </a:prstGeom>
                  </pic:spPr>
                </pic:pic>
              </a:graphicData>
            </a:graphic>
          </wp:inline>
        </w:drawing>
      </w:r>
      <w:r w:rsidRPr="00D53154">
        <w:rPr>
          <w:rFonts w:ascii="Arial" w:hAnsi="Arial"/>
          <w:noProof/>
        </w:rPr>
        <w:drawing>
          <wp:inline distT="0" distB="0" distL="0" distR="0" wp14:anchorId="4615271E" wp14:editId="2FA09218">
            <wp:extent cx="8257540" cy="181356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8257540" cy="1813560"/>
                    </a:xfrm>
                    <a:prstGeom prst="rect">
                      <a:avLst/>
                    </a:prstGeom>
                  </pic:spPr>
                </pic:pic>
              </a:graphicData>
            </a:graphic>
          </wp:inline>
        </w:drawing>
      </w:r>
      <w:r w:rsidRPr="00D53154">
        <w:rPr>
          <w:rFonts w:ascii="Arial" w:hAnsi="Arial"/>
        </w:rPr>
        <w:tab/>
      </w:r>
    </w:p>
    <w:p w:rsidR="00FB472E" w:rsidRPr="00D53154" w:rsidRDefault="00FB472E" w:rsidP="00FB472E">
      <w:pPr>
        <w:spacing w:line="240" w:lineRule="exact"/>
        <w:rPr>
          <w:rFonts w:ascii="Arial" w:eastAsia="Times New Roman" w:hAnsi="Arial"/>
        </w:rPr>
      </w:pPr>
    </w:p>
    <w:p w:rsidR="00E30DAD" w:rsidRPr="00D53154" w:rsidRDefault="00E30DAD">
      <w:pPr>
        <w:rPr>
          <w:rFonts w:ascii="Arial" w:hAnsi="Arial"/>
        </w:rPr>
      </w:pPr>
    </w:p>
    <w:p w:rsidR="00E30DAD" w:rsidRPr="00D53154" w:rsidRDefault="00E30DAD">
      <w:pPr>
        <w:rPr>
          <w:rFonts w:ascii="Arial" w:hAnsi="Arial"/>
        </w:rPr>
      </w:pPr>
    </w:p>
    <w:p w:rsidR="00E30DAD" w:rsidRPr="00D53154" w:rsidRDefault="00E30DAD">
      <w:pPr>
        <w:rPr>
          <w:rFonts w:ascii="Arial" w:hAnsi="Arial"/>
        </w:rPr>
      </w:pPr>
    </w:p>
    <w:p w:rsidR="000C4F79" w:rsidRPr="00D53154" w:rsidRDefault="000C4F79" w:rsidP="00E30DAD">
      <w:pPr>
        <w:pStyle w:val="Ttulo3"/>
        <w:rPr>
          <w:rFonts w:ascii="Arial" w:eastAsia="Arial" w:hAnsi="Arial" w:cs="Arial"/>
          <w:color w:val="auto"/>
        </w:rPr>
        <w:sectPr w:rsidR="000C4F79" w:rsidRPr="00D53154" w:rsidSect="00FB472E">
          <w:pgSz w:w="15840" w:h="12240" w:orient="landscape" w:code="1"/>
          <w:pgMar w:top="1701" w:right="1418" w:bottom="1701" w:left="1418" w:header="709" w:footer="709" w:gutter="0"/>
          <w:cols w:space="708"/>
          <w:docGrid w:linePitch="360"/>
        </w:sectPr>
      </w:pPr>
    </w:p>
    <w:p w:rsidR="00E30DAD" w:rsidRPr="00D53154" w:rsidRDefault="00E30DAD" w:rsidP="00E30DAD">
      <w:pPr>
        <w:rPr>
          <w:rFonts w:ascii="Arial" w:hAnsi="Arial"/>
        </w:rPr>
      </w:pPr>
    </w:p>
    <w:p w:rsidR="00E30DAD" w:rsidRDefault="00E30DAD" w:rsidP="00E30DAD">
      <w:pPr>
        <w:pStyle w:val="Ttulo2"/>
        <w:rPr>
          <w:rFonts w:ascii="Arial" w:hAnsi="Arial" w:cs="Arial"/>
          <w:color w:val="auto"/>
        </w:rPr>
      </w:pPr>
    </w:p>
    <w:p w:rsidR="00E30DAD" w:rsidRPr="00D53154" w:rsidRDefault="00E30DAD" w:rsidP="00E30DAD">
      <w:pPr>
        <w:pStyle w:val="Ttulo2"/>
        <w:rPr>
          <w:rFonts w:ascii="Arial" w:hAnsi="Arial" w:cs="Arial"/>
          <w:color w:val="auto"/>
        </w:rPr>
      </w:pPr>
      <w:bookmarkStart w:id="10" w:name="_Toc488743193"/>
      <w:r w:rsidRPr="00D53154">
        <w:rPr>
          <w:rFonts w:ascii="Arial" w:hAnsi="Arial" w:cs="Arial"/>
          <w:color w:val="auto"/>
        </w:rPr>
        <w:t xml:space="preserve">4.3 Tablas </w:t>
      </w:r>
      <w:r w:rsidR="00306CEA">
        <w:rPr>
          <w:rFonts w:ascii="Arial" w:hAnsi="Arial" w:cs="Arial"/>
          <w:color w:val="auto"/>
        </w:rPr>
        <w:t>Auxiliares</w:t>
      </w:r>
      <w:bookmarkEnd w:id="10"/>
    </w:p>
    <w:p w:rsidR="00E30DAD" w:rsidRPr="00D53154" w:rsidRDefault="00E30DAD" w:rsidP="00E30DAD">
      <w:pPr>
        <w:spacing w:line="20" w:lineRule="exact"/>
        <w:rPr>
          <w:rFonts w:ascii="Arial" w:eastAsia="Times New Roman" w:hAnsi="Arial"/>
        </w:rPr>
      </w:pPr>
    </w:p>
    <w:p w:rsidR="00E30DAD" w:rsidRPr="00D53154" w:rsidRDefault="00625866" w:rsidP="00E30DAD">
      <w:pPr>
        <w:spacing w:line="200" w:lineRule="exact"/>
        <w:rPr>
          <w:rFonts w:ascii="Arial" w:eastAsia="Times New Roman" w:hAnsi="Arial"/>
        </w:rPr>
      </w:pPr>
      <w:bookmarkStart w:id="11" w:name="_GoBack"/>
      <w:bookmarkEnd w:id="11"/>
      <w:r>
        <w:rPr>
          <w:noProof/>
        </w:rPr>
        <w:drawing>
          <wp:anchor distT="0" distB="0" distL="114300" distR="114300" simplePos="0" relativeHeight="251669504" behindDoc="1" locked="0" layoutInCell="1" allowOverlap="1">
            <wp:simplePos x="0" y="0"/>
            <wp:positionH relativeFrom="margin">
              <wp:posOffset>-7620</wp:posOffset>
            </wp:positionH>
            <wp:positionV relativeFrom="paragraph">
              <wp:posOffset>27305</wp:posOffset>
            </wp:positionV>
            <wp:extent cx="5612130" cy="557530"/>
            <wp:effectExtent l="0" t="0" r="762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28A0092B-C50C-407E-A947-70E740481C1C}">
                          <a14:useLocalDpi xmlns:a14="http://schemas.microsoft.com/office/drawing/2010/main" val="0"/>
                        </a:ext>
                      </a:extLst>
                    </a:blip>
                    <a:stretch>
                      <a:fillRect/>
                    </a:stretch>
                  </pic:blipFill>
                  <pic:spPr>
                    <a:xfrm>
                      <a:off x="0" y="0"/>
                      <a:ext cx="5612130" cy="557530"/>
                    </a:xfrm>
                    <a:prstGeom prst="rect">
                      <a:avLst/>
                    </a:prstGeom>
                  </pic:spPr>
                </pic:pic>
              </a:graphicData>
            </a:graphic>
            <wp14:sizeRelH relativeFrom="page">
              <wp14:pctWidth>0</wp14:pctWidth>
            </wp14:sizeRelH>
            <wp14:sizeRelV relativeFrom="page">
              <wp14:pctHeight>0</wp14:pctHeight>
            </wp14:sizeRelV>
          </wp:anchor>
        </w:drawing>
      </w:r>
    </w:p>
    <w:p w:rsidR="00E9351A" w:rsidRPr="00D53154" w:rsidRDefault="009D4EAD" w:rsidP="009D4EAD">
      <w:pPr>
        <w:tabs>
          <w:tab w:val="left" w:pos="2925"/>
        </w:tabs>
        <w:spacing w:line="200" w:lineRule="exact"/>
        <w:rPr>
          <w:rFonts w:ascii="Arial" w:eastAsia="Times New Roman" w:hAnsi="Arial"/>
        </w:rPr>
      </w:pPr>
      <w:r>
        <w:rPr>
          <w:rFonts w:ascii="Arial" w:eastAsia="Times New Roman" w:hAnsi="Arial"/>
        </w:rPr>
        <w:tab/>
      </w:r>
    </w:p>
    <w:p w:rsidR="00625866" w:rsidRDefault="00625866" w:rsidP="00E30DAD">
      <w:pPr>
        <w:pStyle w:val="Ttulo1"/>
        <w:rPr>
          <w:rFonts w:ascii="Arial" w:eastAsia="Arial" w:hAnsi="Arial" w:cs="Arial"/>
          <w:color w:val="auto"/>
        </w:rPr>
      </w:pPr>
    </w:p>
    <w:p w:rsidR="00625866" w:rsidRDefault="00625866" w:rsidP="00625866">
      <w:r>
        <w:rPr>
          <w:noProof/>
        </w:rPr>
        <w:drawing>
          <wp:inline distT="0" distB="0" distL="0" distR="0" wp14:anchorId="02F48939" wp14:editId="24F0AFF7">
            <wp:extent cx="5612130" cy="139001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612130" cy="1390015"/>
                    </a:xfrm>
                    <a:prstGeom prst="rect">
                      <a:avLst/>
                    </a:prstGeom>
                  </pic:spPr>
                </pic:pic>
              </a:graphicData>
            </a:graphic>
          </wp:inline>
        </w:drawing>
      </w:r>
    </w:p>
    <w:p w:rsidR="00C03D5C" w:rsidRDefault="00625866" w:rsidP="00625866">
      <w:r>
        <w:rPr>
          <w:noProof/>
        </w:rPr>
        <w:drawing>
          <wp:inline distT="0" distB="0" distL="0" distR="0" wp14:anchorId="7CE8FCC1" wp14:editId="37DD0630">
            <wp:extent cx="5612130" cy="61023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612130" cy="610235"/>
                    </a:xfrm>
                    <a:prstGeom prst="rect">
                      <a:avLst/>
                    </a:prstGeom>
                  </pic:spPr>
                </pic:pic>
              </a:graphicData>
            </a:graphic>
          </wp:inline>
        </w:drawing>
      </w:r>
      <w:r>
        <w:rPr>
          <w:noProof/>
        </w:rPr>
        <w:drawing>
          <wp:inline distT="0" distB="0" distL="0" distR="0" wp14:anchorId="0C70A3F7" wp14:editId="2A6F8C47">
            <wp:extent cx="5612130" cy="164719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612130" cy="1647190"/>
                    </a:xfrm>
                    <a:prstGeom prst="rect">
                      <a:avLst/>
                    </a:prstGeom>
                  </pic:spPr>
                </pic:pic>
              </a:graphicData>
            </a:graphic>
          </wp:inline>
        </w:drawing>
      </w:r>
    </w:p>
    <w:p w:rsidR="00625866" w:rsidRPr="00625866" w:rsidRDefault="00C03D5C" w:rsidP="00625866">
      <w:r>
        <w:rPr>
          <w:noProof/>
        </w:rPr>
        <w:drawing>
          <wp:inline distT="0" distB="0" distL="0" distR="0" wp14:anchorId="1BEC4A8D" wp14:editId="28D404C4">
            <wp:extent cx="5612130" cy="531495"/>
            <wp:effectExtent l="0" t="0" r="7620" b="190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612130" cy="531495"/>
                    </a:xfrm>
                    <a:prstGeom prst="rect">
                      <a:avLst/>
                    </a:prstGeom>
                  </pic:spPr>
                </pic:pic>
              </a:graphicData>
            </a:graphic>
          </wp:inline>
        </w:drawing>
      </w:r>
      <w:r w:rsidR="00625866">
        <w:rPr>
          <w:noProof/>
        </w:rPr>
        <w:drawing>
          <wp:inline distT="0" distB="0" distL="0" distR="0" wp14:anchorId="0DBFD711" wp14:editId="7DD4429C">
            <wp:extent cx="5612130" cy="120332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612130" cy="1203325"/>
                    </a:xfrm>
                    <a:prstGeom prst="rect">
                      <a:avLst/>
                    </a:prstGeom>
                  </pic:spPr>
                </pic:pic>
              </a:graphicData>
            </a:graphic>
          </wp:inline>
        </w:drawing>
      </w:r>
    </w:p>
    <w:p w:rsidR="00625866" w:rsidRDefault="00625866" w:rsidP="00E30DAD">
      <w:pPr>
        <w:pStyle w:val="Ttulo1"/>
        <w:rPr>
          <w:rFonts w:ascii="Arial" w:eastAsia="Arial" w:hAnsi="Arial" w:cs="Arial"/>
          <w:color w:val="auto"/>
        </w:rPr>
      </w:pPr>
    </w:p>
    <w:p w:rsidR="00625866" w:rsidRDefault="00625866" w:rsidP="00625866"/>
    <w:p w:rsidR="00625866" w:rsidRDefault="00625866" w:rsidP="00625866"/>
    <w:p w:rsidR="00E40F44" w:rsidRDefault="00E40F44" w:rsidP="00625866"/>
    <w:p w:rsidR="00E40F44" w:rsidRDefault="00E40F44" w:rsidP="00625866"/>
    <w:p w:rsidR="00E40F44" w:rsidRDefault="00E40F44" w:rsidP="00625866"/>
    <w:p w:rsidR="00E40F44" w:rsidRPr="00625866" w:rsidRDefault="00E40F44" w:rsidP="00625866"/>
    <w:p w:rsidR="00E30DAD" w:rsidRPr="00D53154" w:rsidRDefault="00E30DAD" w:rsidP="00E30DAD">
      <w:pPr>
        <w:pStyle w:val="Ttulo1"/>
        <w:rPr>
          <w:rFonts w:ascii="Arial" w:eastAsia="Arial" w:hAnsi="Arial" w:cs="Arial"/>
          <w:color w:val="auto"/>
        </w:rPr>
      </w:pPr>
      <w:bookmarkStart w:id="12" w:name="_Toc488743194"/>
      <w:r w:rsidRPr="00D53154">
        <w:rPr>
          <w:rFonts w:ascii="Arial" w:eastAsia="Arial" w:hAnsi="Arial" w:cs="Arial"/>
          <w:color w:val="auto"/>
        </w:rPr>
        <w:t>5. ANÁLISIS Y DISEÑO DE PROCESOS</w:t>
      </w:r>
      <w:bookmarkEnd w:id="12"/>
    </w:p>
    <w:p w:rsidR="00E30DAD" w:rsidRPr="00D53154" w:rsidRDefault="00E30DAD" w:rsidP="00E30DAD">
      <w:pPr>
        <w:spacing w:line="200" w:lineRule="exact"/>
        <w:rPr>
          <w:rFonts w:ascii="Arial" w:eastAsia="Arial" w:hAnsi="Arial"/>
          <w:b/>
          <w:sz w:val="28"/>
        </w:rPr>
      </w:pPr>
    </w:p>
    <w:p w:rsidR="00E30DAD" w:rsidRPr="00D53154" w:rsidRDefault="00E30DAD" w:rsidP="00E30DAD">
      <w:pPr>
        <w:spacing w:line="292" w:lineRule="exact"/>
        <w:rPr>
          <w:rFonts w:ascii="Arial" w:eastAsia="Arial" w:hAnsi="Arial"/>
          <w:b/>
          <w:sz w:val="28"/>
        </w:rPr>
      </w:pPr>
    </w:p>
    <w:p w:rsidR="00DD3E72" w:rsidRPr="00D53154" w:rsidRDefault="00E30DAD" w:rsidP="00DD3E72">
      <w:pPr>
        <w:spacing w:line="234" w:lineRule="auto"/>
        <w:ind w:left="646" w:right="37"/>
        <w:jc w:val="both"/>
        <w:rPr>
          <w:rFonts w:ascii="Arial" w:eastAsia="Times New Roman" w:hAnsi="Arial"/>
          <w:sz w:val="22"/>
        </w:rPr>
      </w:pPr>
      <w:r w:rsidRPr="00D53154">
        <w:rPr>
          <w:rFonts w:ascii="Arial" w:eastAsia="Times New Roman" w:hAnsi="Arial"/>
          <w:sz w:val="22"/>
        </w:rPr>
        <w:t>Proceso de carga inicial de datos: El proceso de carga inicial se realiza mediante la herramienta Visual Studio que automáticame</w:t>
      </w:r>
      <w:r w:rsidR="00D66339">
        <w:rPr>
          <w:rFonts w:ascii="Arial" w:eastAsia="Times New Roman" w:hAnsi="Arial"/>
          <w:sz w:val="22"/>
        </w:rPr>
        <w:t>nte se guardaran los datos en SQLSERVER</w:t>
      </w:r>
      <w:r w:rsidRPr="00D53154">
        <w:rPr>
          <w:rFonts w:ascii="Arial" w:eastAsia="Times New Roman" w:hAnsi="Arial"/>
          <w:sz w:val="22"/>
        </w:rPr>
        <w:t xml:space="preserve"> (sistema de origen) en el servidor SENA CEET</w:t>
      </w:r>
    </w:p>
    <w:p w:rsidR="00E30DAD" w:rsidRPr="00D53154" w:rsidRDefault="00E30DAD" w:rsidP="00DD3E72">
      <w:pPr>
        <w:spacing w:line="234" w:lineRule="auto"/>
        <w:ind w:left="646" w:right="37"/>
        <w:jc w:val="both"/>
        <w:rPr>
          <w:rFonts w:ascii="Arial" w:eastAsia="Times New Roman" w:hAnsi="Arial"/>
          <w:sz w:val="22"/>
        </w:rPr>
      </w:pPr>
      <w:r w:rsidRPr="00D53154">
        <w:rPr>
          <w:rFonts w:ascii="Arial" w:eastAsia="Times New Roman" w:hAnsi="Arial"/>
          <w:sz w:val="22"/>
        </w:rPr>
        <w:t>Proceso de formateo de los datos en las tablas de destino</w:t>
      </w:r>
    </w:p>
    <w:p w:rsidR="00E30DAD" w:rsidRPr="00D53154" w:rsidRDefault="00E30DAD" w:rsidP="00E30DAD">
      <w:pPr>
        <w:spacing w:line="200" w:lineRule="exact"/>
        <w:rPr>
          <w:rFonts w:ascii="Arial" w:eastAsia="Times New Roman" w:hAnsi="Arial"/>
        </w:rPr>
      </w:pPr>
    </w:p>
    <w:p w:rsidR="00E30DAD" w:rsidRPr="00D53154" w:rsidRDefault="00E30DAD" w:rsidP="00E30DAD">
      <w:pPr>
        <w:spacing w:line="242" w:lineRule="exact"/>
        <w:rPr>
          <w:rFonts w:ascii="Arial" w:eastAsia="Times New Roman" w:hAnsi="Arial"/>
        </w:rPr>
      </w:pPr>
    </w:p>
    <w:p w:rsidR="00E30DAD" w:rsidRPr="00D53154" w:rsidRDefault="00E30DAD" w:rsidP="00E30DAD">
      <w:pPr>
        <w:pStyle w:val="Ttulo2"/>
        <w:rPr>
          <w:rFonts w:ascii="Arial" w:eastAsia="Arial" w:hAnsi="Arial" w:cs="Arial"/>
          <w:color w:val="auto"/>
        </w:rPr>
      </w:pPr>
      <w:bookmarkStart w:id="13" w:name="_Toc488743195"/>
      <w:r w:rsidRPr="00D53154">
        <w:rPr>
          <w:rFonts w:ascii="Arial" w:eastAsia="Arial" w:hAnsi="Arial" w:cs="Arial"/>
          <w:color w:val="auto"/>
        </w:rPr>
        <w:t>5.1 Carga inicial de datos</w:t>
      </w:r>
      <w:bookmarkEnd w:id="13"/>
    </w:p>
    <w:p w:rsidR="000C4F79" w:rsidRDefault="000C4F79" w:rsidP="00E30DAD">
      <w:pPr>
        <w:spacing w:line="200" w:lineRule="exact"/>
        <w:rPr>
          <w:rFonts w:ascii="Arial" w:eastAsia="Times New Roman" w:hAnsi="Arial"/>
        </w:rPr>
      </w:pPr>
    </w:p>
    <w:p w:rsidR="00433616" w:rsidRDefault="00433616" w:rsidP="00E30DAD">
      <w:pPr>
        <w:spacing w:line="200" w:lineRule="exact"/>
        <w:rPr>
          <w:rFonts w:ascii="Arial" w:eastAsia="Times New Roman" w:hAnsi="Arial"/>
        </w:rPr>
      </w:pPr>
    </w:p>
    <w:p w:rsidR="000A19F8" w:rsidRDefault="000A19F8" w:rsidP="00E30DAD">
      <w:pPr>
        <w:spacing w:line="200" w:lineRule="exact"/>
        <w:rPr>
          <w:rFonts w:ascii="Arial" w:eastAsia="Times New Roman" w:hAnsi="Arial"/>
        </w:rPr>
      </w:pPr>
    </w:p>
    <w:tbl>
      <w:tblPr>
        <w:tblStyle w:val="Tabladecuadrcula1clara"/>
        <w:tblpPr w:leftFromText="141" w:rightFromText="141" w:vertAnchor="page" w:horzAnchor="margin" w:tblpY="5176"/>
        <w:tblW w:w="99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833"/>
        <w:gridCol w:w="3549"/>
        <w:gridCol w:w="2121"/>
        <w:gridCol w:w="1281"/>
        <w:gridCol w:w="1136"/>
      </w:tblGrid>
      <w:tr w:rsidR="00B66267" w:rsidRPr="00CF3C66" w:rsidTr="00433616">
        <w:trPr>
          <w:trHeight w:val="274"/>
        </w:trPr>
        <w:tc>
          <w:tcPr>
            <w:tcW w:w="9920" w:type="dxa"/>
            <w:gridSpan w:val="5"/>
            <w:shd w:val="clear" w:color="auto" w:fill="F7CAAC" w:themeFill="accent2" w:themeFillTint="66"/>
          </w:tcPr>
          <w:p w:rsidR="00B66267" w:rsidRPr="00CF3C66" w:rsidRDefault="00B66267" w:rsidP="00B66267">
            <w:pPr>
              <w:pStyle w:val="Standard"/>
              <w:jc w:val="center"/>
              <w:rPr>
                <w:rFonts w:ascii="Arial" w:hAnsi="Arial" w:cs="Arial"/>
                <w:b/>
                <w:bCs/>
              </w:rPr>
            </w:pPr>
            <w:r w:rsidRPr="00CF3C66">
              <w:rPr>
                <w:rFonts w:ascii="Arial" w:hAnsi="Arial" w:cs="Arial"/>
                <w:b/>
                <w:bCs/>
              </w:rPr>
              <w:t>PERSONA</w:t>
            </w:r>
          </w:p>
        </w:tc>
      </w:tr>
      <w:tr w:rsidR="00433616" w:rsidRPr="00CF3C66" w:rsidTr="00433616">
        <w:trPr>
          <w:trHeight w:val="605"/>
        </w:trPr>
        <w:tc>
          <w:tcPr>
            <w:tcW w:w="1833" w:type="dxa"/>
            <w:shd w:val="clear" w:color="auto" w:fill="F7CAAC" w:themeFill="accent2" w:themeFillTint="66"/>
          </w:tcPr>
          <w:p w:rsidR="00B66267" w:rsidRPr="00CF3C66" w:rsidRDefault="00B66267" w:rsidP="00B66267">
            <w:pPr>
              <w:pStyle w:val="Standard"/>
              <w:snapToGrid w:val="0"/>
              <w:spacing w:before="60" w:after="60"/>
              <w:jc w:val="center"/>
              <w:rPr>
                <w:rFonts w:ascii="Arial" w:hAnsi="Arial" w:cs="Arial"/>
                <w:b/>
              </w:rPr>
            </w:pPr>
            <w:r w:rsidRPr="00CF3C66">
              <w:rPr>
                <w:rFonts w:ascii="Arial" w:hAnsi="Arial" w:cs="Arial"/>
                <w:b/>
              </w:rPr>
              <w:t>Campo tabla  auxiliar</w:t>
            </w:r>
          </w:p>
        </w:tc>
        <w:tc>
          <w:tcPr>
            <w:tcW w:w="3549" w:type="dxa"/>
            <w:shd w:val="clear" w:color="auto" w:fill="F7CAAC" w:themeFill="accent2" w:themeFillTint="66"/>
          </w:tcPr>
          <w:p w:rsidR="00B66267" w:rsidRPr="00CF3C66" w:rsidRDefault="00B66267" w:rsidP="00B66267">
            <w:pPr>
              <w:pStyle w:val="Standard"/>
              <w:snapToGrid w:val="0"/>
              <w:spacing w:before="60" w:after="60"/>
              <w:jc w:val="center"/>
              <w:rPr>
                <w:rFonts w:ascii="Arial" w:hAnsi="Arial" w:cs="Arial"/>
                <w:b/>
              </w:rPr>
            </w:pPr>
            <w:r w:rsidRPr="00CF3C66">
              <w:rPr>
                <w:rFonts w:ascii="Arial" w:hAnsi="Arial" w:cs="Arial"/>
                <w:b/>
              </w:rPr>
              <w:t>Descripción</w:t>
            </w:r>
          </w:p>
        </w:tc>
        <w:tc>
          <w:tcPr>
            <w:tcW w:w="2121" w:type="dxa"/>
            <w:shd w:val="clear" w:color="auto" w:fill="F7CAAC" w:themeFill="accent2" w:themeFillTint="66"/>
          </w:tcPr>
          <w:p w:rsidR="00B66267" w:rsidRPr="00CF3C66" w:rsidRDefault="00B66267" w:rsidP="00B66267">
            <w:pPr>
              <w:pStyle w:val="Standard"/>
              <w:snapToGrid w:val="0"/>
              <w:spacing w:before="60" w:after="60"/>
              <w:jc w:val="center"/>
              <w:rPr>
                <w:rFonts w:ascii="Arial" w:hAnsi="Arial" w:cs="Arial"/>
                <w:b/>
              </w:rPr>
            </w:pPr>
            <w:r w:rsidRPr="00CF3C66">
              <w:rPr>
                <w:rFonts w:ascii="Arial" w:hAnsi="Arial" w:cs="Arial"/>
                <w:b/>
              </w:rPr>
              <w:t>Entidad Origen</w:t>
            </w:r>
          </w:p>
        </w:tc>
        <w:tc>
          <w:tcPr>
            <w:tcW w:w="1281" w:type="dxa"/>
            <w:shd w:val="clear" w:color="auto" w:fill="F7CAAC" w:themeFill="accent2" w:themeFillTint="66"/>
          </w:tcPr>
          <w:p w:rsidR="00B66267" w:rsidRPr="00CF3C66" w:rsidRDefault="00B66267" w:rsidP="00B66267">
            <w:pPr>
              <w:pStyle w:val="Standard"/>
              <w:snapToGrid w:val="0"/>
              <w:spacing w:before="60" w:after="60"/>
              <w:jc w:val="center"/>
              <w:rPr>
                <w:rFonts w:ascii="Arial" w:hAnsi="Arial" w:cs="Arial"/>
                <w:b/>
              </w:rPr>
            </w:pPr>
            <w:r w:rsidRPr="00CF3C66">
              <w:rPr>
                <w:rFonts w:ascii="Arial" w:hAnsi="Arial" w:cs="Arial"/>
                <w:b/>
              </w:rPr>
              <w:t>Campo Origen</w:t>
            </w:r>
          </w:p>
        </w:tc>
        <w:tc>
          <w:tcPr>
            <w:tcW w:w="1136" w:type="dxa"/>
            <w:shd w:val="clear" w:color="auto" w:fill="F7CAAC" w:themeFill="accent2" w:themeFillTint="66"/>
          </w:tcPr>
          <w:p w:rsidR="00B66267" w:rsidRPr="00CF3C66" w:rsidRDefault="00B66267" w:rsidP="00B66267">
            <w:pPr>
              <w:pStyle w:val="Standard"/>
              <w:snapToGrid w:val="0"/>
              <w:spacing w:before="60" w:after="60"/>
              <w:jc w:val="center"/>
              <w:rPr>
                <w:rFonts w:ascii="Arial" w:hAnsi="Arial" w:cs="Arial"/>
                <w:b/>
              </w:rPr>
            </w:pPr>
            <w:r w:rsidRPr="00CF3C66">
              <w:rPr>
                <w:rFonts w:ascii="Arial" w:hAnsi="Arial" w:cs="Arial"/>
                <w:b/>
              </w:rPr>
              <w:t>Tipo Dato</w:t>
            </w:r>
          </w:p>
        </w:tc>
      </w:tr>
      <w:tr w:rsidR="00B66267" w:rsidRPr="00CF3C66" w:rsidTr="00433616">
        <w:trPr>
          <w:trHeight w:val="335"/>
        </w:trPr>
        <w:tc>
          <w:tcPr>
            <w:tcW w:w="1833" w:type="dxa"/>
          </w:tcPr>
          <w:p w:rsidR="00B66267" w:rsidRPr="00CF3C66" w:rsidRDefault="00B66267" w:rsidP="00B66267">
            <w:pPr>
              <w:pStyle w:val="TableContents"/>
              <w:rPr>
                <w:rFonts w:ascii="Arial" w:hAnsi="Arial" w:cs="Arial"/>
              </w:rPr>
            </w:pPr>
            <w:proofErr w:type="spellStart"/>
            <w:r w:rsidRPr="00CF3C66">
              <w:rPr>
                <w:rFonts w:ascii="Arial" w:hAnsi="Arial" w:cs="Arial"/>
              </w:rPr>
              <w:t>Rol_idRol</w:t>
            </w:r>
            <w:proofErr w:type="spellEnd"/>
          </w:p>
        </w:tc>
        <w:tc>
          <w:tcPr>
            <w:tcW w:w="3549" w:type="dxa"/>
          </w:tcPr>
          <w:p w:rsidR="00B66267" w:rsidRPr="00CF3C66" w:rsidRDefault="00B66267" w:rsidP="00B66267">
            <w:pPr>
              <w:pStyle w:val="TableContents"/>
              <w:rPr>
                <w:rFonts w:ascii="Arial" w:hAnsi="Arial" w:cs="Arial"/>
              </w:rPr>
            </w:pPr>
            <w:r w:rsidRPr="00CF3C66">
              <w:rPr>
                <w:rFonts w:ascii="Arial" w:hAnsi="Arial" w:cs="Arial"/>
              </w:rPr>
              <w:t>Rol de la persona registrada</w:t>
            </w:r>
          </w:p>
        </w:tc>
        <w:tc>
          <w:tcPr>
            <w:tcW w:w="2121" w:type="dxa"/>
          </w:tcPr>
          <w:p w:rsidR="00B66267" w:rsidRPr="00CF3C66" w:rsidRDefault="00B66267" w:rsidP="00B66267">
            <w:pPr>
              <w:pStyle w:val="TableContents"/>
              <w:jc w:val="left"/>
              <w:rPr>
                <w:rFonts w:ascii="Arial" w:hAnsi="Arial" w:cs="Arial"/>
              </w:rPr>
            </w:pPr>
            <w:r w:rsidRPr="00CF3C66">
              <w:rPr>
                <w:rFonts w:ascii="Arial" w:hAnsi="Arial" w:cs="Arial"/>
              </w:rPr>
              <w:t>ROL</w:t>
            </w:r>
          </w:p>
        </w:tc>
        <w:tc>
          <w:tcPr>
            <w:tcW w:w="1281" w:type="dxa"/>
          </w:tcPr>
          <w:p w:rsidR="00B66267" w:rsidRPr="00CF3C66" w:rsidRDefault="00B66267" w:rsidP="00B66267">
            <w:pPr>
              <w:pStyle w:val="TableContents"/>
              <w:rPr>
                <w:rFonts w:ascii="Arial" w:hAnsi="Arial" w:cs="Arial"/>
              </w:rPr>
            </w:pPr>
            <w:r w:rsidRPr="00CF3C66">
              <w:rPr>
                <w:rFonts w:ascii="Arial" w:hAnsi="Arial" w:cs="Arial"/>
              </w:rPr>
              <w:t>Cargo</w:t>
            </w:r>
          </w:p>
        </w:tc>
        <w:tc>
          <w:tcPr>
            <w:tcW w:w="1136" w:type="dxa"/>
          </w:tcPr>
          <w:p w:rsidR="00B66267" w:rsidRPr="00CF3C66" w:rsidRDefault="00B66267" w:rsidP="00B66267">
            <w:pPr>
              <w:pStyle w:val="TableContents"/>
              <w:rPr>
                <w:rFonts w:ascii="Arial" w:hAnsi="Arial" w:cs="Arial"/>
              </w:rPr>
            </w:pPr>
            <w:r w:rsidRPr="00CF3C66">
              <w:rPr>
                <w:rFonts w:ascii="Arial" w:hAnsi="Arial" w:cs="Arial"/>
              </w:rPr>
              <w:t>Varchar</w:t>
            </w:r>
          </w:p>
        </w:tc>
      </w:tr>
      <w:tr w:rsidR="00B66267" w:rsidRPr="00CF3C66" w:rsidTr="00433616">
        <w:trPr>
          <w:trHeight w:val="321"/>
        </w:trPr>
        <w:tc>
          <w:tcPr>
            <w:tcW w:w="1833" w:type="dxa"/>
          </w:tcPr>
          <w:p w:rsidR="00B66267" w:rsidRPr="00CF3C66" w:rsidRDefault="00B66267" w:rsidP="00B66267">
            <w:pPr>
              <w:pStyle w:val="TableContents"/>
              <w:rPr>
                <w:rFonts w:ascii="Arial" w:hAnsi="Arial" w:cs="Arial"/>
              </w:rPr>
            </w:pPr>
            <w:proofErr w:type="spellStart"/>
            <w:r w:rsidRPr="00CF3C66">
              <w:rPr>
                <w:rFonts w:ascii="Arial" w:hAnsi="Arial" w:cs="Arial"/>
              </w:rPr>
              <w:t>Empresa_NIT</w:t>
            </w:r>
            <w:proofErr w:type="spellEnd"/>
          </w:p>
        </w:tc>
        <w:tc>
          <w:tcPr>
            <w:tcW w:w="3549" w:type="dxa"/>
          </w:tcPr>
          <w:p w:rsidR="00B66267" w:rsidRPr="00CF3C66" w:rsidRDefault="00B66267" w:rsidP="00B66267">
            <w:pPr>
              <w:pStyle w:val="TableContents"/>
              <w:rPr>
                <w:rFonts w:ascii="Arial" w:hAnsi="Arial" w:cs="Arial"/>
              </w:rPr>
            </w:pPr>
            <w:r w:rsidRPr="00CF3C66">
              <w:rPr>
                <w:rFonts w:ascii="Arial" w:hAnsi="Arial" w:cs="Arial"/>
              </w:rPr>
              <w:t>NIT de la empresa en la que trabaja</w:t>
            </w:r>
          </w:p>
        </w:tc>
        <w:tc>
          <w:tcPr>
            <w:tcW w:w="2121" w:type="dxa"/>
          </w:tcPr>
          <w:p w:rsidR="00B66267" w:rsidRPr="00CF3C66" w:rsidRDefault="00B66267" w:rsidP="00B66267">
            <w:pPr>
              <w:pStyle w:val="TableContents"/>
              <w:rPr>
                <w:rFonts w:ascii="Arial" w:hAnsi="Arial" w:cs="Arial"/>
              </w:rPr>
            </w:pPr>
            <w:r w:rsidRPr="00CF3C66">
              <w:rPr>
                <w:rFonts w:ascii="Arial" w:hAnsi="Arial" w:cs="Arial"/>
              </w:rPr>
              <w:t>Proveedor</w:t>
            </w:r>
          </w:p>
        </w:tc>
        <w:tc>
          <w:tcPr>
            <w:tcW w:w="1281" w:type="dxa"/>
          </w:tcPr>
          <w:p w:rsidR="00B66267" w:rsidRPr="00CF3C66" w:rsidRDefault="00B66267" w:rsidP="00B66267">
            <w:pPr>
              <w:pStyle w:val="TableContents"/>
              <w:rPr>
                <w:rFonts w:ascii="Arial" w:hAnsi="Arial" w:cs="Arial"/>
              </w:rPr>
            </w:pPr>
            <w:r w:rsidRPr="00CF3C66">
              <w:rPr>
                <w:rFonts w:ascii="Arial" w:hAnsi="Arial" w:cs="Arial"/>
              </w:rPr>
              <w:t>NIT</w:t>
            </w:r>
          </w:p>
        </w:tc>
        <w:tc>
          <w:tcPr>
            <w:tcW w:w="1136" w:type="dxa"/>
          </w:tcPr>
          <w:p w:rsidR="00B66267" w:rsidRPr="00CF3C66" w:rsidRDefault="00B66267" w:rsidP="00B66267">
            <w:pPr>
              <w:pStyle w:val="TableContents"/>
              <w:rPr>
                <w:rFonts w:ascii="Arial" w:hAnsi="Arial" w:cs="Arial"/>
              </w:rPr>
            </w:pPr>
            <w:r w:rsidRPr="00CF3C66">
              <w:rPr>
                <w:rFonts w:ascii="Arial" w:hAnsi="Arial" w:cs="Arial"/>
              </w:rPr>
              <w:t>Varchar</w:t>
            </w:r>
          </w:p>
        </w:tc>
      </w:tr>
    </w:tbl>
    <w:p w:rsidR="000A19F8" w:rsidRDefault="000A19F8" w:rsidP="00E30DAD">
      <w:pPr>
        <w:spacing w:line="200" w:lineRule="exact"/>
        <w:rPr>
          <w:rFonts w:ascii="Arial" w:eastAsia="Times New Roman" w:hAnsi="Arial"/>
        </w:rPr>
      </w:pPr>
    </w:p>
    <w:tbl>
      <w:tblPr>
        <w:tblStyle w:val="Tabladecuadrcula1clara"/>
        <w:tblpPr w:leftFromText="141" w:rightFromText="141" w:vertAnchor="page" w:horzAnchor="margin" w:tblpY="9016"/>
        <w:tblW w:w="99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833"/>
        <w:gridCol w:w="3549"/>
        <w:gridCol w:w="2121"/>
        <w:gridCol w:w="1281"/>
        <w:gridCol w:w="1136"/>
      </w:tblGrid>
      <w:tr w:rsidR="00225372" w:rsidRPr="00CF3C66" w:rsidTr="00225372">
        <w:trPr>
          <w:trHeight w:val="274"/>
        </w:trPr>
        <w:tc>
          <w:tcPr>
            <w:tcW w:w="9920" w:type="dxa"/>
            <w:gridSpan w:val="5"/>
            <w:shd w:val="clear" w:color="auto" w:fill="F7CAAC" w:themeFill="accent2" w:themeFillTint="66"/>
          </w:tcPr>
          <w:p w:rsidR="00225372" w:rsidRPr="00CF3C66" w:rsidRDefault="00225372" w:rsidP="00225372">
            <w:pPr>
              <w:pStyle w:val="Standard"/>
              <w:jc w:val="center"/>
              <w:rPr>
                <w:rFonts w:ascii="Arial" w:hAnsi="Arial" w:cs="Arial"/>
                <w:b/>
                <w:bCs/>
              </w:rPr>
            </w:pPr>
            <w:r>
              <w:rPr>
                <w:rFonts w:ascii="Arial" w:hAnsi="Arial" w:cs="Arial"/>
                <w:b/>
                <w:bCs/>
              </w:rPr>
              <w:t>PRENDA</w:t>
            </w:r>
          </w:p>
        </w:tc>
      </w:tr>
      <w:tr w:rsidR="00225372" w:rsidRPr="00CF3C66" w:rsidTr="00225372">
        <w:trPr>
          <w:trHeight w:val="605"/>
        </w:trPr>
        <w:tc>
          <w:tcPr>
            <w:tcW w:w="1833" w:type="dxa"/>
            <w:shd w:val="clear" w:color="auto" w:fill="F7CAAC" w:themeFill="accent2" w:themeFillTint="66"/>
          </w:tcPr>
          <w:p w:rsidR="00225372" w:rsidRPr="00CF3C66" w:rsidRDefault="00225372" w:rsidP="00225372">
            <w:pPr>
              <w:pStyle w:val="Standard"/>
              <w:snapToGrid w:val="0"/>
              <w:spacing w:before="60" w:after="60"/>
              <w:jc w:val="center"/>
              <w:rPr>
                <w:rFonts w:ascii="Arial" w:hAnsi="Arial" w:cs="Arial"/>
                <w:b/>
              </w:rPr>
            </w:pPr>
            <w:r w:rsidRPr="00CF3C66">
              <w:rPr>
                <w:rFonts w:ascii="Arial" w:hAnsi="Arial" w:cs="Arial"/>
                <w:b/>
              </w:rPr>
              <w:t>Campo tabla  auxiliar</w:t>
            </w:r>
          </w:p>
        </w:tc>
        <w:tc>
          <w:tcPr>
            <w:tcW w:w="3549" w:type="dxa"/>
            <w:shd w:val="clear" w:color="auto" w:fill="F7CAAC" w:themeFill="accent2" w:themeFillTint="66"/>
          </w:tcPr>
          <w:p w:rsidR="00225372" w:rsidRPr="00CF3C66" w:rsidRDefault="00225372" w:rsidP="00225372">
            <w:pPr>
              <w:pStyle w:val="Standard"/>
              <w:snapToGrid w:val="0"/>
              <w:spacing w:before="60" w:after="60"/>
              <w:jc w:val="center"/>
              <w:rPr>
                <w:rFonts w:ascii="Arial" w:hAnsi="Arial" w:cs="Arial"/>
                <w:b/>
              </w:rPr>
            </w:pPr>
            <w:r w:rsidRPr="00CF3C66">
              <w:rPr>
                <w:rFonts w:ascii="Arial" w:hAnsi="Arial" w:cs="Arial"/>
                <w:b/>
              </w:rPr>
              <w:t>Descripción</w:t>
            </w:r>
          </w:p>
        </w:tc>
        <w:tc>
          <w:tcPr>
            <w:tcW w:w="2121" w:type="dxa"/>
            <w:shd w:val="clear" w:color="auto" w:fill="F7CAAC" w:themeFill="accent2" w:themeFillTint="66"/>
          </w:tcPr>
          <w:p w:rsidR="00225372" w:rsidRPr="00CF3C66" w:rsidRDefault="00225372" w:rsidP="00225372">
            <w:pPr>
              <w:pStyle w:val="Standard"/>
              <w:snapToGrid w:val="0"/>
              <w:spacing w:before="60" w:after="60"/>
              <w:jc w:val="center"/>
              <w:rPr>
                <w:rFonts w:ascii="Arial" w:hAnsi="Arial" w:cs="Arial"/>
                <w:b/>
              </w:rPr>
            </w:pPr>
            <w:r w:rsidRPr="00CF3C66">
              <w:rPr>
                <w:rFonts w:ascii="Arial" w:hAnsi="Arial" w:cs="Arial"/>
                <w:b/>
              </w:rPr>
              <w:t>Entidad Origen</w:t>
            </w:r>
          </w:p>
        </w:tc>
        <w:tc>
          <w:tcPr>
            <w:tcW w:w="1281" w:type="dxa"/>
            <w:shd w:val="clear" w:color="auto" w:fill="F7CAAC" w:themeFill="accent2" w:themeFillTint="66"/>
          </w:tcPr>
          <w:p w:rsidR="00225372" w:rsidRPr="00CF3C66" w:rsidRDefault="00225372" w:rsidP="00225372">
            <w:pPr>
              <w:pStyle w:val="Standard"/>
              <w:snapToGrid w:val="0"/>
              <w:spacing w:before="60" w:after="60"/>
              <w:jc w:val="center"/>
              <w:rPr>
                <w:rFonts w:ascii="Arial" w:hAnsi="Arial" w:cs="Arial"/>
                <w:b/>
              </w:rPr>
            </w:pPr>
            <w:r w:rsidRPr="00CF3C66">
              <w:rPr>
                <w:rFonts w:ascii="Arial" w:hAnsi="Arial" w:cs="Arial"/>
                <w:b/>
              </w:rPr>
              <w:t>Campo Origen</w:t>
            </w:r>
          </w:p>
        </w:tc>
        <w:tc>
          <w:tcPr>
            <w:tcW w:w="1136" w:type="dxa"/>
            <w:shd w:val="clear" w:color="auto" w:fill="F7CAAC" w:themeFill="accent2" w:themeFillTint="66"/>
          </w:tcPr>
          <w:p w:rsidR="00225372" w:rsidRPr="00CF3C66" w:rsidRDefault="00225372" w:rsidP="00225372">
            <w:pPr>
              <w:pStyle w:val="Standard"/>
              <w:snapToGrid w:val="0"/>
              <w:spacing w:before="60" w:after="60"/>
              <w:jc w:val="center"/>
              <w:rPr>
                <w:rFonts w:ascii="Arial" w:hAnsi="Arial" w:cs="Arial"/>
                <w:b/>
              </w:rPr>
            </w:pPr>
            <w:r w:rsidRPr="00CF3C66">
              <w:rPr>
                <w:rFonts w:ascii="Arial" w:hAnsi="Arial" w:cs="Arial"/>
                <w:b/>
              </w:rPr>
              <w:t>Tipo Dato</w:t>
            </w:r>
          </w:p>
        </w:tc>
      </w:tr>
      <w:tr w:rsidR="00225372" w:rsidRPr="00CF3C66" w:rsidTr="00225372">
        <w:trPr>
          <w:trHeight w:val="335"/>
        </w:trPr>
        <w:tc>
          <w:tcPr>
            <w:tcW w:w="1833" w:type="dxa"/>
          </w:tcPr>
          <w:p w:rsidR="00225372" w:rsidRPr="00CF3C66" w:rsidRDefault="00225372" w:rsidP="00225372">
            <w:pPr>
              <w:pStyle w:val="TableContents"/>
              <w:rPr>
                <w:rFonts w:ascii="Arial" w:hAnsi="Arial" w:cs="Arial"/>
              </w:rPr>
            </w:pPr>
            <w:proofErr w:type="spellStart"/>
            <w:r>
              <w:rPr>
                <w:rFonts w:ascii="Arial" w:hAnsi="Arial" w:cs="Arial"/>
              </w:rPr>
              <w:t>Línea_idLinea</w:t>
            </w:r>
            <w:proofErr w:type="spellEnd"/>
          </w:p>
        </w:tc>
        <w:tc>
          <w:tcPr>
            <w:tcW w:w="3549" w:type="dxa"/>
          </w:tcPr>
          <w:p w:rsidR="00225372" w:rsidRPr="00CF3C66" w:rsidRDefault="00225372" w:rsidP="00225372">
            <w:pPr>
              <w:pStyle w:val="TableContents"/>
              <w:rPr>
                <w:rFonts w:ascii="Arial" w:hAnsi="Arial" w:cs="Arial"/>
              </w:rPr>
            </w:pPr>
            <w:r>
              <w:rPr>
                <w:rFonts w:ascii="Arial" w:hAnsi="Arial" w:cs="Arial"/>
              </w:rPr>
              <w:t>Id de la línea a la que hace parte la prenda</w:t>
            </w:r>
          </w:p>
        </w:tc>
        <w:tc>
          <w:tcPr>
            <w:tcW w:w="2121" w:type="dxa"/>
          </w:tcPr>
          <w:p w:rsidR="00225372" w:rsidRPr="00CF3C66" w:rsidRDefault="002432AF" w:rsidP="00225372">
            <w:pPr>
              <w:pStyle w:val="TableContents"/>
              <w:jc w:val="left"/>
              <w:rPr>
                <w:rFonts w:ascii="Arial" w:hAnsi="Arial" w:cs="Arial"/>
              </w:rPr>
            </w:pPr>
            <w:r>
              <w:rPr>
                <w:rFonts w:ascii="Arial" w:hAnsi="Arial" w:cs="Arial"/>
              </w:rPr>
              <w:t>LINEA</w:t>
            </w:r>
          </w:p>
        </w:tc>
        <w:tc>
          <w:tcPr>
            <w:tcW w:w="1281" w:type="dxa"/>
          </w:tcPr>
          <w:p w:rsidR="00225372" w:rsidRPr="00CF3C66" w:rsidRDefault="00225372" w:rsidP="00225372">
            <w:pPr>
              <w:pStyle w:val="TableContents"/>
              <w:rPr>
                <w:rFonts w:ascii="Arial" w:hAnsi="Arial" w:cs="Arial"/>
              </w:rPr>
            </w:pPr>
            <w:proofErr w:type="spellStart"/>
            <w:r>
              <w:rPr>
                <w:rFonts w:ascii="Arial" w:hAnsi="Arial" w:cs="Arial"/>
              </w:rPr>
              <w:t>idLinea</w:t>
            </w:r>
            <w:proofErr w:type="spellEnd"/>
          </w:p>
        </w:tc>
        <w:tc>
          <w:tcPr>
            <w:tcW w:w="1136" w:type="dxa"/>
          </w:tcPr>
          <w:p w:rsidR="00225372" w:rsidRPr="00CF3C66" w:rsidRDefault="00225372" w:rsidP="00225372">
            <w:pPr>
              <w:pStyle w:val="TableContents"/>
              <w:rPr>
                <w:rFonts w:ascii="Arial" w:hAnsi="Arial" w:cs="Arial"/>
              </w:rPr>
            </w:pPr>
            <w:r w:rsidRPr="00CF3C66">
              <w:rPr>
                <w:rFonts w:ascii="Arial" w:hAnsi="Arial" w:cs="Arial"/>
              </w:rPr>
              <w:t>Varchar</w:t>
            </w:r>
          </w:p>
        </w:tc>
      </w:tr>
      <w:tr w:rsidR="00225372" w:rsidRPr="00CF3C66" w:rsidTr="00225372">
        <w:trPr>
          <w:trHeight w:val="321"/>
        </w:trPr>
        <w:tc>
          <w:tcPr>
            <w:tcW w:w="1833" w:type="dxa"/>
          </w:tcPr>
          <w:p w:rsidR="00225372" w:rsidRPr="00CF3C66" w:rsidRDefault="00225372" w:rsidP="00225372">
            <w:pPr>
              <w:pStyle w:val="TableContents"/>
              <w:rPr>
                <w:rFonts w:ascii="Arial" w:hAnsi="Arial" w:cs="Arial"/>
              </w:rPr>
            </w:pPr>
            <w:proofErr w:type="spellStart"/>
            <w:r>
              <w:rPr>
                <w:rFonts w:ascii="Arial" w:hAnsi="Arial" w:cs="Arial"/>
              </w:rPr>
              <w:t>Coleccion_idColeccion</w:t>
            </w:r>
            <w:proofErr w:type="spellEnd"/>
          </w:p>
        </w:tc>
        <w:tc>
          <w:tcPr>
            <w:tcW w:w="3549" w:type="dxa"/>
          </w:tcPr>
          <w:p w:rsidR="00225372" w:rsidRPr="00CF3C66" w:rsidRDefault="00225372" w:rsidP="00225372">
            <w:pPr>
              <w:pStyle w:val="TableContents"/>
              <w:rPr>
                <w:rFonts w:ascii="Arial" w:hAnsi="Arial" w:cs="Arial"/>
              </w:rPr>
            </w:pPr>
            <w:r w:rsidRPr="00CF3C66">
              <w:rPr>
                <w:rFonts w:ascii="Arial" w:hAnsi="Arial" w:cs="Arial"/>
              </w:rPr>
              <w:t>NIT de la empresa en la que trabaja</w:t>
            </w:r>
          </w:p>
        </w:tc>
        <w:tc>
          <w:tcPr>
            <w:tcW w:w="2121" w:type="dxa"/>
          </w:tcPr>
          <w:p w:rsidR="00225372" w:rsidRPr="00CF3C66" w:rsidRDefault="002432AF" w:rsidP="00225372">
            <w:pPr>
              <w:pStyle w:val="TableContents"/>
              <w:rPr>
                <w:rFonts w:ascii="Arial" w:hAnsi="Arial" w:cs="Arial"/>
              </w:rPr>
            </w:pPr>
            <w:r>
              <w:rPr>
                <w:rFonts w:ascii="Arial" w:hAnsi="Arial" w:cs="Arial"/>
              </w:rPr>
              <w:t>COLECCION</w:t>
            </w:r>
          </w:p>
        </w:tc>
        <w:tc>
          <w:tcPr>
            <w:tcW w:w="1281" w:type="dxa"/>
          </w:tcPr>
          <w:p w:rsidR="00225372" w:rsidRPr="00CF3C66" w:rsidRDefault="00225372" w:rsidP="00225372">
            <w:pPr>
              <w:pStyle w:val="TableContents"/>
              <w:rPr>
                <w:rFonts w:ascii="Arial" w:hAnsi="Arial" w:cs="Arial"/>
              </w:rPr>
            </w:pPr>
            <w:proofErr w:type="spellStart"/>
            <w:r>
              <w:rPr>
                <w:rFonts w:ascii="Arial" w:hAnsi="Arial" w:cs="Arial"/>
              </w:rPr>
              <w:t>idColeccion</w:t>
            </w:r>
            <w:proofErr w:type="spellEnd"/>
          </w:p>
        </w:tc>
        <w:tc>
          <w:tcPr>
            <w:tcW w:w="1136" w:type="dxa"/>
          </w:tcPr>
          <w:p w:rsidR="00225372" w:rsidRPr="00CF3C66" w:rsidRDefault="00225372" w:rsidP="00225372">
            <w:pPr>
              <w:pStyle w:val="TableContents"/>
              <w:rPr>
                <w:rFonts w:ascii="Arial" w:hAnsi="Arial" w:cs="Arial"/>
              </w:rPr>
            </w:pPr>
            <w:r w:rsidRPr="00CF3C66">
              <w:rPr>
                <w:rFonts w:ascii="Arial" w:hAnsi="Arial" w:cs="Arial"/>
              </w:rPr>
              <w:t>Varchar</w:t>
            </w:r>
          </w:p>
        </w:tc>
      </w:tr>
    </w:tbl>
    <w:p w:rsidR="00433616" w:rsidRDefault="00433616" w:rsidP="00E30DAD">
      <w:pPr>
        <w:spacing w:line="200" w:lineRule="exact"/>
        <w:rPr>
          <w:rFonts w:ascii="Arial" w:eastAsia="Times New Roman" w:hAnsi="Arial"/>
        </w:rPr>
      </w:pPr>
    </w:p>
    <w:tbl>
      <w:tblPr>
        <w:tblStyle w:val="Tabladecuadrcula1clara"/>
        <w:tblpPr w:leftFromText="141" w:rightFromText="141" w:vertAnchor="page" w:horzAnchor="margin" w:tblpY="11221"/>
        <w:tblW w:w="99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833"/>
        <w:gridCol w:w="3549"/>
        <w:gridCol w:w="2121"/>
        <w:gridCol w:w="1281"/>
        <w:gridCol w:w="1136"/>
      </w:tblGrid>
      <w:tr w:rsidR="00225372" w:rsidRPr="00CF3C66" w:rsidTr="00225372">
        <w:trPr>
          <w:trHeight w:val="274"/>
        </w:trPr>
        <w:tc>
          <w:tcPr>
            <w:tcW w:w="9920" w:type="dxa"/>
            <w:gridSpan w:val="5"/>
            <w:shd w:val="clear" w:color="auto" w:fill="F7CAAC" w:themeFill="accent2" w:themeFillTint="66"/>
          </w:tcPr>
          <w:p w:rsidR="00225372" w:rsidRPr="00CF3C66" w:rsidRDefault="002432AF" w:rsidP="002432AF">
            <w:pPr>
              <w:pStyle w:val="Standard"/>
              <w:jc w:val="center"/>
              <w:rPr>
                <w:rFonts w:ascii="Arial" w:hAnsi="Arial" w:cs="Arial"/>
                <w:b/>
                <w:bCs/>
              </w:rPr>
            </w:pPr>
            <w:r>
              <w:rPr>
                <w:rFonts w:ascii="Arial" w:hAnsi="Arial" w:cs="Arial"/>
                <w:b/>
                <w:bCs/>
              </w:rPr>
              <w:t>MATERIALES</w:t>
            </w:r>
          </w:p>
        </w:tc>
      </w:tr>
      <w:tr w:rsidR="00225372" w:rsidRPr="00CF3C66" w:rsidTr="00225372">
        <w:trPr>
          <w:trHeight w:val="605"/>
        </w:trPr>
        <w:tc>
          <w:tcPr>
            <w:tcW w:w="1833" w:type="dxa"/>
            <w:shd w:val="clear" w:color="auto" w:fill="F7CAAC" w:themeFill="accent2" w:themeFillTint="66"/>
          </w:tcPr>
          <w:p w:rsidR="00225372" w:rsidRPr="00CF3C66" w:rsidRDefault="00225372" w:rsidP="00225372">
            <w:pPr>
              <w:pStyle w:val="Standard"/>
              <w:snapToGrid w:val="0"/>
              <w:spacing w:before="60" w:after="60"/>
              <w:jc w:val="center"/>
              <w:rPr>
                <w:rFonts w:ascii="Arial" w:hAnsi="Arial" w:cs="Arial"/>
                <w:b/>
              </w:rPr>
            </w:pPr>
            <w:r w:rsidRPr="00CF3C66">
              <w:rPr>
                <w:rFonts w:ascii="Arial" w:hAnsi="Arial" w:cs="Arial"/>
                <w:b/>
              </w:rPr>
              <w:t>Campo tabla  auxiliar</w:t>
            </w:r>
          </w:p>
        </w:tc>
        <w:tc>
          <w:tcPr>
            <w:tcW w:w="3549" w:type="dxa"/>
            <w:shd w:val="clear" w:color="auto" w:fill="F7CAAC" w:themeFill="accent2" w:themeFillTint="66"/>
          </w:tcPr>
          <w:p w:rsidR="00225372" w:rsidRPr="00CF3C66" w:rsidRDefault="00225372" w:rsidP="00225372">
            <w:pPr>
              <w:pStyle w:val="Standard"/>
              <w:snapToGrid w:val="0"/>
              <w:spacing w:before="60" w:after="60"/>
              <w:jc w:val="center"/>
              <w:rPr>
                <w:rFonts w:ascii="Arial" w:hAnsi="Arial" w:cs="Arial"/>
                <w:b/>
              </w:rPr>
            </w:pPr>
            <w:r w:rsidRPr="00CF3C66">
              <w:rPr>
                <w:rFonts w:ascii="Arial" w:hAnsi="Arial" w:cs="Arial"/>
                <w:b/>
              </w:rPr>
              <w:t>Descripción</w:t>
            </w:r>
          </w:p>
        </w:tc>
        <w:tc>
          <w:tcPr>
            <w:tcW w:w="2121" w:type="dxa"/>
            <w:shd w:val="clear" w:color="auto" w:fill="F7CAAC" w:themeFill="accent2" w:themeFillTint="66"/>
          </w:tcPr>
          <w:p w:rsidR="00225372" w:rsidRPr="00CF3C66" w:rsidRDefault="00225372" w:rsidP="00225372">
            <w:pPr>
              <w:pStyle w:val="Standard"/>
              <w:snapToGrid w:val="0"/>
              <w:spacing w:before="60" w:after="60"/>
              <w:jc w:val="center"/>
              <w:rPr>
                <w:rFonts w:ascii="Arial" w:hAnsi="Arial" w:cs="Arial"/>
                <w:b/>
              </w:rPr>
            </w:pPr>
            <w:r w:rsidRPr="00CF3C66">
              <w:rPr>
                <w:rFonts w:ascii="Arial" w:hAnsi="Arial" w:cs="Arial"/>
                <w:b/>
              </w:rPr>
              <w:t>Entidad Origen</w:t>
            </w:r>
          </w:p>
        </w:tc>
        <w:tc>
          <w:tcPr>
            <w:tcW w:w="1281" w:type="dxa"/>
            <w:shd w:val="clear" w:color="auto" w:fill="F7CAAC" w:themeFill="accent2" w:themeFillTint="66"/>
          </w:tcPr>
          <w:p w:rsidR="00225372" w:rsidRPr="00CF3C66" w:rsidRDefault="00225372" w:rsidP="00225372">
            <w:pPr>
              <w:pStyle w:val="Standard"/>
              <w:snapToGrid w:val="0"/>
              <w:spacing w:before="60" w:after="60"/>
              <w:jc w:val="center"/>
              <w:rPr>
                <w:rFonts w:ascii="Arial" w:hAnsi="Arial" w:cs="Arial"/>
                <w:b/>
              </w:rPr>
            </w:pPr>
            <w:r w:rsidRPr="00CF3C66">
              <w:rPr>
                <w:rFonts w:ascii="Arial" w:hAnsi="Arial" w:cs="Arial"/>
                <w:b/>
              </w:rPr>
              <w:t>Campo Origen</w:t>
            </w:r>
          </w:p>
        </w:tc>
        <w:tc>
          <w:tcPr>
            <w:tcW w:w="1136" w:type="dxa"/>
            <w:shd w:val="clear" w:color="auto" w:fill="F7CAAC" w:themeFill="accent2" w:themeFillTint="66"/>
          </w:tcPr>
          <w:p w:rsidR="00225372" w:rsidRPr="00CF3C66" w:rsidRDefault="00225372" w:rsidP="00225372">
            <w:pPr>
              <w:pStyle w:val="Standard"/>
              <w:snapToGrid w:val="0"/>
              <w:spacing w:before="60" w:after="60"/>
              <w:jc w:val="center"/>
              <w:rPr>
                <w:rFonts w:ascii="Arial" w:hAnsi="Arial" w:cs="Arial"/>
                <w:b/>
              </w:rPr>
            </w:pPr>
            <w:r w:rsidRPr="00CF3C66">
              <w:rPr>
                <w:rFonts w:ascii="Arial" w:hAnsi="Arial" w:cs="Arial"/>
                <w:b/>
              </w:rPr>
              <w:t>Tipo Dato</w:t>
            </w:r>
          </w:p>
        </w:tc>
      </w:tr>
      <w:tr w:rsidR="00225372" w:rsidRPr="00CF3C66" w:rsidTr="00225372">
        <w:trPr>
          <w:trHeight w:val="335"/>
        </w:trPr>
        <w:tc>
          <w:tcPr>
            <w:tcW w:w="1833" w:type="dxa"/>
          </w:tcPr>
          <w:p w:rsidR="00225372" w:rsidRPr="00CF3C66" w:rsidRDefault="002432AF" w:rsidP="00225372">
            <w:pPr>
              <w:pStyle w:val="TableContents"/>
              <w:rPr>
                <w:rFonts w:ascii="Arial" w:hAnsi="Arial" w:cs="Arial"/>
              </w:rPr>
            </w:pPr>
            <w:proofErr w:type="spellStart"/>
            <w:r>
              <w:rPr>
                <w:rFonts w:ascii="Arial" w:hAnsi="Arial" w:cs="Arial"/>
              </w:rPr>
              <w:t>Unidad_IdUnidad</w:t>
            </w:r>
            <w:proofErr w:type="spellEnd"/>
          </w:p>
        </w:tc>
        <w:tc>
          <w:tcPr>
            <w:tcW w:w="3549" w:type="dxa"/>
          </w:tcPr>
          <w:p w:rsidR="00225372" w:rsidRPr="00CF3C66" w:rsidRDefault="002432AF" w:rsidP="00225372">
            <w:pPr>
              <w:pStyle w:val="TableContents"/>
              <w:rPr>
                <w:rFonts w:ascii="Arial" w:hAnsi="Arial" w:cs="Arial"/>
              </w:rPr>
            </w:pPr>
            <w:r>
              <w:rPr>
                <w:rFonts w:ascii="Arial" w:hAnsi="Arial" w:cs="Arial"/>
              </w:rPr>
              <w:t>Id de la unidad que ser utilizada</w:t>
            </w:r>
          </w:p>
        </w:tc>
        <w:tc>
          <w:tcPr>
            <w:tcW w:w="2121" w:type="dxa"/>
          </w:tcPr>
          <w:p w:rsidR="00225372" w:rsidRPr="00CF3C66" w:rsidRDefault="002432AF" w:rsidP="00225372">
            <w:pPr>
              <w:pStyle w:val="TableContents"/>
              <w:jc w:val="left"/>
              <w:rPr>
                <w:rFonts w:ascii="Arial" w:hAnsi="Arial" w:cs="Arial"/>
              </w:rPr>
            </w:pPr>
            <w:r>
              <w:rPr>
                <w:rFonts w:ascii="Arial" w:hAnsi="Arial" w:cs="Arial"/>
              </w:rPr>
              <w:t>UNIDAD</w:t>
            </w:r>
          </w:p>
        </w:tc>
        <w:tc>
          <w:tcPr>
            <w:tcW w:w="1281" w:type="dxa"/>
          </w:tcPr>
          <w:p w:rsidR="00225372" w:rsidRPr="00CF3C66" w:rsidRDefault="00225372" w:rsidP="002432AF">
            <w:pPr>
              <w:pStyle w:val="TableContents"/>
              <w:rPr>
                <w:rFonts w:ascii="Arial" w:hAnsi="Arial" w:cs="Arial"/>
              </w:rPr>
            </w:pPr>
            <w:proofErr w:type="spellStart"/>
            <w:r>
              <w:rPr>
                <w:rFonts w:ascii="Arial" w:hAnsi="Arial" w:cs="Arial"/>
              </w:rPr>
              <w:t>id</w:t>
            </w:r>
            <w:r w:rsidR="002432AF">
              <w:rPr>
                <w:rFonts w:ascii="Arial" w:hAnsi="Arial" w:cs="Arial"/>
              </w:rPr>
              <w:t>Unidad</w:t>
            </w:r>
            <w:proofErr w:type="spellEnd"/>
          </w:p>
        </w:tc>
        <w:tc>
          <w:tcPr>
            <w:tcW w:w="1136" w:type="dxa"/>
          </w:tcPr>
          <w:p w:rsidR="00225372" w:rsidRPr="00CF3C66" w:rsidRDefault="00225372" w:rsidP="00225372">
            <w:pPr>
              <w:pStyle w:val="TableContents"/>
              <w:rPr>
                <w:rFonts w:ascii="Arial" w:hAnsi="Arial" w:cs="Arial"/>
              </w:rPr>
            </w:pPr>
            <w:r>
              <w:rPr>
                <w:rFonts w:ascii="Arial" w:hAnsi="Arial" w:cs="Arial"/>
              </w:rPr>
              <w:t>INT</w:t>
            </w:r>
          </w:p>
        </w:tc>
      </w:tr>
      <w:tr w:rsidR="006976F0" w:rsidRPr="00CF3C66" w:rsidTr="00225372">
        <w:trPr>
          <w:trHeight w:val="335"/>
        </w:trPr>
        <w:tc>
          <w:tcPr>
            <w:tcW w:w="1833" w:type="dxa"/>
          </w:tcPr>
          <w:p w:rsidR="006976F0" w:rsidRDefault="006976F0" w:rsidP="006976F0">
            <w:pPr>
              <w:pStyle w:val="TableContents"/>
              <w:tabs>
                <w:tab w:val="left" w:pos="1320"/>
              </w:tabs>
              <w:rPr>
                <w:rFonts w:ascii="Arial" w:hAnsi="Arial" w:cs="Arial"/>
              </w:rPr>
            </w:pPr>
            <w:proofErr w:type="spellStart"/>
            <w:r>
              <w:rPr>
                <w:rFonts w:ascii="Arial" w:hAnsi="Arial" w:cs="Arial"/>
              </w:rPr>
              <w:t>Proveeedor</w:t>
            </w:r>
            <w:proofErr w:type="spellEnd"/>
          </w:p>
        </w:tc>
        <w:tc>
          <w:tcPr>
            <w:tcW w:w="3549" w:type="dxa"/>
          </w:tcPr>
          <w:p w:rsidR="006976F0" w:rsidRDefault="006976F0" w:rsidP="00225372">
            <w:pPr>
              <w:pStyle w:val="TableContents"/>
              <w:rPr>
                <w:rFonts w:ascii="Arial" w:hAnsi="Arial" w:cs="Arial"/>
              </w:rPr>
            </w:pPr>
            <w:r>
              <w:rPr>
                <w:rFonts w:ascii="Arial" w:hAnsi="Arial" w:cs="Arial"/>
              </w:rPr>
              <w:t>Nombre del proveedor del material</w:t>
            </w:r>
          </w:p>
        </w:tc>
        <w:tc>
          <w:tcPr>
            <w:tcW w:w="2121" w:type="dxa"/>
          </w:tcPr>
          <w:p w:rsidR="006976F0" w:rsidRDefault="006976F0" w:rsidP="00225372">
            <w:pPr>
              <w:pStyle w:val="TableContents"/>
              <w:jc w:val="left"/>
              <w:rPr>
                <w:rFonts w:ascii="Arial" w:hAnsi="Arial" w:cs="Arial"/>
              </w:rPr>
            </w:pPr>
            <w:r>
              <w:rPr>
                <w:rFonts w:ascii="Arial" w:hAnsi="Arial" w:cs="Arial"/>
              </w:rPr>
              <w:t>PROVEEDOR</w:t>
            </w:r>
          </w:p>
        </w:tc>
        <w:tc>
          <w:tcPr>
            <w:tcW w:w="1281" w:type="dxa"/>
          </w:tcPr>
          <w:p w:rsidR="006976F0" w:rsidRDefault="006976F0" w:rsidP="002432AF">
            <w:pPr>
              <w:pStyle w:val="TableContents"/>
              <w:rPr>
                <w:rFonts w:ascii="Arial" w:hAnsi="Arial" w:cs="Arial"/>
              </w:rPr>
            </w:pPr>
            <w:r>
              <w:rPr>
                <w:rFonts w:ascii="Arial" w:hAnsi="Arial" w:cs="Arial"/>
              </w:rPr>
              <w:t>Nombre</w:t>
            </w:r>
          </w:p>
        </w:tc>
        <w:tc>
          <w:tcPr>
            <w:tcW w:w="1136" w:type="dxa"/>
          </w:tcPr>
          <w:p w:rsidR="006976F0" w:rsidRDefault="006976F0" w:rsidP="00225372">
            <w:pPr>
              <w:pStyle w:val="TableContents"/>
              <w:rPr>
                <w:rFonts w:ascii="Arial" w:hAnsi="Arial" w:cs="Arial"/>
              </w:rPr>
            </w:pPr>
            <w:r>
              <w:rPr>
                <w:rFonts w:ascii="Arial" w:hAnsi="Arial" w:cs="Arial"/>
              </w:rPr>
              <w:t>Varchar</w:t>
            </w:r>
          </w:p>
        </w:tc>
      </w:tr>
    </w:tbl>
    <w:p w:rsidR="00433616" w:rsidRDefault="00433616" w:rsidP="00E30DAD">
      <w:pPr>
        <w:spacing w:line="200" w:lineRule="exact"/>
        <w:rPr>
          <w:rFonts w:ascii="Arial" w:eastAsia="Times New Roman" w:hAnsi="Arial"/>
        </w:rPr>
      </w:pPr>
    </w:p>
    <w:tbl>
      <w:tblPr>
        <w:tblStyle w:val="Tabladecuadrcula1clara"/>
        <w:tblpPr w:leftFromText="141" w:rightFromText="141" w:vertAnchor="page" w:horzAnchor="margin" w:tblpY="7246"/>
        <w:tblW w:w="99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833"/>
        <w:gridCol w:w="3549"/>
        <w:gridCol w:w="2121"/>
        <w:gridCol w:w="1281"/>
        <w:gridCol w:w="1136"/>
      </w:tblGrid>
      <w:tr w:rsidR="00225372" w:rsidRPr="00CF3C66" w:rsidTr="006B2A4E">
        <w:trPr>
          <w:trHeight w:val="274"/>
        </w:trPr>
        <w:tc>
          <w:tcPr>
            <w:tcW w:w="9920" w:type="dxa"/>
            <w:gridSpan w:val="5"/>
            <w:shd w:val="clear" w:color="auto" w:fill="F7CAAC" w:themeFill="accent2" w:themeFillTint="66"/>
          </w:tcPr>
          <w:p w:rsidR="00225372" w:rsidRPr="00CF3C66" w:rsidRDefault="00225372" w:rsidP="006B2A4E">
            <w:pPr>
              <w:pStyle w:val="Standard"/>
              <w:jc w:val="center"/>
              <w:rPr>
                <w:rFonts w:ascii="Arial" w:hAnsi="Arial" w:cs="Arial"/>
                <w:b/>
                <w:bCs/>
              </w:rPr>
            </w:pPr>
            <w:r>
              <w:rPr>
                <w:rFonts w:ascii="Arial" w:hAnsi="Arial" w:cs="Arial"/>
                <w:b/>
                <w:bCs/>
              </w:rPr>
              <w:t>ROL</w:t>
            </w:r>
          </w:p>
        </w:tc>
      </w:tr>
      <w:tr w:rsidR="00225372" w:rsidRPr="00CF3C66" w:rsidTr="006B2A4E">
        <w:trPr>
          <w:trHeight w:val="605"/>
        </w:trPr>
        <w:tc>
          <w:tcPr>
            <w:tcW w:w="1833" w:type="dxa"/>
            <w:shd w:val="clear" w:color="auto" w:fill="F7CAAC" w:themeFill="accent2" w:themeFillTint="66"/>
          </w:tcPr>
          <w:p w:rsidR="00225372" w:rsidRPr="00CF3C66" w:rsidRDefault="00225372" w:rsidP="006B2A4E">
            <w:pPr>
              <w:pStyle w:val="Standard"/>
              <w:snapToGrid w:val="0"/>
              <w:spacing w:before="60" w:after="60"/>
              <w:jc w:val="center"/>
              <w:rPr>
                <w:rFonts w:ascii="Arial" w:hAnsi="Arial" w:cs="Arial"/>
                <w:b/>
              </w:rPr>
            </w:pPr>
            <w:r w:rsidRPr="00CF3C66">
              <w:rPr>
                <w:rFonts w:ascii="Arial" w:hAnsi="Arial" w:cs="Arial"/>
                <w:b/>
              </w:rPr>
              <w:t>Campo tabla  auxiliar</w:t>
            </w:r>
          </w:p>
        </w:tc>
        <w:tc>
          <w:tcPr>
            <w:tcW w:w="3549" w:type="dxa"/>
            <w:shd w:val="clear" w:color="auto" w:fill="F7CAAC" w:themeFill="accent2" w:themeFillTint="66"/>
          </w:tcPr>
          <w:p w:rsidR="00225372" w:rsidRPr="00CF3C66" w:rsidRDefault="00225372" w:rsidP="006B2A4E">
            <w:pPr>
              <w:pStyle w:val="Standard"/>
              <w:snapToGrid w:val="0"/>
              <w:spacing w:before="60" w:after="60"/>
              <w:jc w:val="center"/>
              <w:rPr>
                <w:rFonts w:ascii="Arial" w:hAnsi="Arial" w:cs="Arial"/>
                <w:b/>
              </w:rPr>
            </w:pPr>
            <w:r w:rsidRPr="00CF3C66">
              <w:rPr>
                <w:rFonts w:ascii="Arial" w:hAnsi="Arial" w:cs="Arial"/>
                <w:b/>
              </w:rPr>
              <w:t>Descripción</w:t>
            </w:r>
          </w:p>
        </w:tc>
        <w:tc>
          <w:tcPr>
            <w:tcW w:w="2121" w:type="dxa"/>
            <w:shd w:val="clear" w:color="auto" w:fill="F7CAAC" w:themeFill="accent2" w:themeFillTint="66"/>
          </w:tcPr>
          <w:p w:rsidR="00225372" w:rsidRPr="00CF3C66" w:rsidRDefault="00225372" w:rsidP="006B2A4E">
            <w:pPr>
              <w:pStyle w:val="Standard"/>
              <w:snapToGrid w:val="0"/>
              <w:spacing w:before="60" w:after="60"/>
              <w:jc w:val="center"/>
              <w:rPr>
                <w:rFonts w:ascii="Arial" w:hAnsi="Arial" w:cs="Arial"/>
                <w:b/>
              </w:rPr>
            </w:pPr>
            <w:r w:rsidRPr="00CF3C66">
              <w:rPr>
                <w:rFonts w:ascii="Arial" w:hAnsi="Arial" w:cs="Arial"/>
                <w:b/>
              </w:rPr>
              <w:t>Entidad Origen</w:t>
            </w:r>
          </w:p>
        </w:tc>
        <w:tc>
          <w:tcPr>
            <w:tcW w:w="1281" w:type="dxa"/>
            <w:shd w:val="clear" w:color="auto" w:fill="F7CAAC" w:themeFill="accent2" w:themeFillTint="66"/>
          </w:tcPr>
          <w:p w:rsidR="00225372" w:rsidRPr="00CF3C66" w:rsidRDefault="00225372" w:rsidP="006B2A4E">
            <w:pPr>
              <w:pStyle w:val="Standard"/>
              <w:snapToGrid w:val="0"/>
              <w:spacing w:before="60" w:after="60"/>
              <w:jc w:val="center"/>
              <w:rPr>
                <w:rFonts w:ascii="Arial" w:hAnsi="Arial" w:cs="Arial"/>
                <w:b/>
              </w:rPr>
            </w:pPr>
            <w:r w:rsidRPr="00CF3C66">
              <w:rPr>
                <w:rFonts w:ascii="Arial" w:hAnsi="Arial" w:cs="Arial"/>
                <w:b/>
              </w:rPr>
              <w:t>Campo Origen</w:t>
            </w:r>
          </w:p>
        </w:tc>
        <w:tc>
          <w:tcPr>
            <w:tcW w:w="1136" w:type="dxa"/>
            <w:shd w:val="clear" w:color="auto" w:fill="F7CAAC" w:themeFill="accent2" w:themeFillTint="66"/>
          </w:tcPr>
          <w:p w:rsidR="00225372" w:rsidRPr="00CF3C66" w:rsidRDefault="00225372" w:rsidP="006B2A4E">
            <w:pPr>
              <w:pStyle w:val="Standard"/>
              <w:snapToGrid w:val="0"/>
              <w:spacing w:before="60" w:after="60"/>
              <w:jc w:val="center"/>
              <w:rPr>
                <w:rFonts w:ascii="Arial" w:hAnsi="Arial" w:cs="Arial"/>
                <w:b/>
              </w:rPr>
            </w:pPr>
            <w:r w:rsidRPr="00CF3C66">
              <w:rPr>
                <w:rFonts w:ascii="Arial" w:hAnsi="Arial" w:cs="Arial"/>
                <w:b/>
              </w:rPr>
              <w:t>Tipo Dato</w:t>
            </w:r>
          </w:p>
        </w:tc>
      </w:tr>
      <w:tr w:rsidR="00225372" w:rsidRPr="00CF3C66" w:rsidTr="006B2A4E">
        <w:trPr>
          <w:trHeight w:val="335"/>
        </w:trPr>
        <w:tc>
          <w:tcPr>
            <w:tcW w:w="1833" w:type="dxa"/>
          </w:tcPr>
          <w:p w:rsidR="00225372" w:rsidRPr="00CF3C66" w:rsidRDefault="00225372" w:rsidP="006B2A4E">
            <w:pPr>
              <w:pStyle w:val="TableContents"/>
              <w:rPr>
                <w:rFonts w:ascii="Arial" w:hAnsi="Arial" w:cs="Arial"/>
              </w:rPr>
            </w:pPr>
            <w:proofErr w:type="spellStart"/>
            <w:r>
              <w:rPr>
                <w:rFonts w:ascii="Arial" w:hAnsi="Arial" w:cs="Arial"/>
              </w:rPr>
              <w:t>idDepartamentos</w:t>
            </w:r>
            <w:proofErr w:type="spellEnd"/>
          </w:p>
        </w:tc>
        <w:tc>
          <w:tcPr>
            <w:tcW w:w="3549" w:type="dxa"/>
          </w:tcPr>
          <w:p w:rsidR="00225372" w:rsidRPr="00CF3C66" w:rsidRDefault="00225372" w:rsidP="006B2A4E">
            <w:pPr>
              <w:pStyle w:val="TableContents"/>
              <w:rPr>
                <w:rFonts w:ascii="Arial" w:hAnsi="Arial" w:cs="Arial"/>
              </w:rPr>
            </w:pPr>
            <w:r>
              <w:rPr>
                <w:rFonts w:ascii="Arial" w:hAnsi="Arial" w:cs="Arial"/>
              </w:rPr>
              <w:t>Departamento al que hace parte el rol</w:t>
            </w:r>
          </w:p>
        </w:tc>
        <w:tc>
          <w:tcPr>
            <w:tcW w:w="2121" w:type="dxa"/>
          </w:tcPr>
          <w:p w:rsidR="00225372" w:rsidRPr="00CF3C66" w:rsidRDefault="00225372" w:rsidP="006B2A4E">
            <w:pPr>
              <w:pStyle w:val="TableContents"/>
              <w:jc w:val="left"/>
              <w:rPr>
                <w:rFonts w:ascii="Arial" w:hAnsi="Arial" w:cs="Arial"/>
              </w:rPr>
            </w:pPr>
            <w:r>
              <w:rPr>
                <w:rFonts w:ascii="Arial" w:hAnsi="Arial" w:cs="Arial"/>
              </w:rPr>
              <w:t>DEPARTAMENTOS</w:t>
            </w:r>
          </w:p>
        </w:tc>
        <w:tc>
          <w:tcPr>
            <w:tcW w:w="1281" w:type="dxa"/>
          </w:tcPr>
          <w:p w:rsidR="00225372" w:rsidRPr="00CF3C66" w:rsidRDefault="00225372" w:rsidP="006B2A4E">
            <w:pPr>
              <w:pStyle w:val="TableContents"/>
              <w:rPr>
                <w:rFonts w:ascii="Arial" w:hAnsi="Arial" w:cs="Arial"/>
              </w:rPr>
            </w:pPr>
            <w:proofErr w:type="spellStart"/>
            <w:r>
              <w:rPr>
                <w:rFonts w:ascii="Arial" w:hAnsi="Arial" w:cs="Arial"/>
              </w:rPr>
              <w:t>idDepartamentos</w:t>
            </w:r>
            <w:proofErr w:type="spellEnd"/>
          </w:p>
        </w:tc>
        <w:tc>
          <w:tcPr>
            <w:tcW w:w="1136" w:type="dxa"/>
          </w:tcPr>
          <w:p w:rsidR="00225372" w:rsidRPr="00CF3C66" w:rsidRDefault="00225372" w:rsidP="006B2A4E">
            <w:pPr>
              <w:pStyle w:val="TableContents"/>
              <w:rPr>
                <w:rFonts w:ascii="Arial" w:hAnsi="Arial" w:cs="Arial"/>
              </w:rPr>
            </w:pPr>
            <w:r>
              <w:rPr>
                <w:rFonts w:ascii="Arial" w:hAnsi="Arial" w:cs="Arial"/>
              </w:rPr>
              <w:t>INT</w:t>
            </w:r>
          </w:p>
        </w:tc>
      </w:tr>
    </w:tbl>
    <w:p w:rsidR="00225372" w:rsidRDefault="00225372" w:rsidP="00E30DAD">
      <w:pPr>
        <w:spacing w:line="200" w:lineRule="exact"/>
        <w:rPr>
          <w:rFonts w:ascii="Arial" w:eastAsia="Times New Roman" w:hAnsi="Arial"/>
        </w:rPr>
      </w:pPr>
    </w:p>
    <w:p w:rsidR="009A0DC2" w:rsidRDefault="009A0DC2" w:rsidP="00E30DAD">
      <w:pPr>
        <w:spacing w:line="200" w:lineRule="exact"/>
        <w:rPr>
          <w:rFonts w:ascii="Arial" w:eastAsia="Times New Roman" w:hAnsi="Arial"/>
        </w:rPr>
      </w:pPr>
    </w:p>
    <w:p w:rsidR="009A0DC2" w:rsidRDefault="009A0DC2" w:rsidP="00E30DAD">
      <w:pPr>
        <w:spacing w:line="200" w:lineRule="exact"/>
        <w:rPr>
          <w:rFonts w:ascii="Arial" w:eastAsia="Times New Roman" w:hAnsi="Arial"/>
        </w:rPr>
      </w:pPr>
    </w:p>
    <w:p w:rsidR="009A0DC2" w:rsidRDefault="009A0DC2" w:rsidP="00E30DAD">
      <w:pPr>
        <w:spacing w:line="200" w:lineRule="exact"/>
        <w:rPr>
          <w:rFonts w:ascii="Arial" w:eastAsia="Times New Roman" w:hAnsi="Arial"/>
        </w:rPr>
      </w:pPr>
    </w:p>
    <w:p w:rsidR="00433616" w:rsidRPr="00D53154" w:rsidRDefault="00433616" w:rsidP="00E30DAD">
      <w:pPr>
        <w:spacing w:line="200" w:lineRule="exact"/>
        <w:rPr>
          <w:rFonts w:ascii="Arial" w:eastAsia="Times New Roman" w:hAnsi="Arial"/>
        </w:rPr>
      </w:pPr>
    </w:p>
    <w:p w:rsidR="000C4F79" w:rsidRPr="00D53154" w:rsidRDefault="000C4F79" w:rsidP="000C4F79">
      <w:pPr>
        <w:pStyle w:val="Ttulo2"/>
        <w:rPr>
          <w:rFonts w:ascii="Arial" w:eastAsia="Arial" w:hAnsi="Arial" w:cs="Arial"/>
          <w:color w:val="auto"/>
        </w:rPr>
      </w:pPr>
      <w:bookmarkStart w:id="14" w:name="_Toc488743196"/>
      <w:r w:rsidRPr="00D53154">
        <w:rPr>
          <w:rFonts w:ascii="Arial" w:eastAsia="Arial" w:hAnsi="Arial" w:cs="Arial"/>
          <w:color w:val="auto"/>
        </w:rPr>
        <w:t>5.2 Formateo de los datos</w:t>
      </w:r>
      <w:bookmarkEnd w:id="14"/>
    </w:p>
    <w:p w:rsidR="000C4F79" w:rsidRPr="00D53154" w:rsidRDefault="000C4F79" w:rsidP="00E30DAD">
      <w:pPr>
        <w:spacing w:line="200" w:lineRule="exact"/>
        <w:rPr>
          <w:rFonts w:ascii="Arial" w:eastAsia="Times New Roman" w:hAnsi="Arial"/>
        </w:rPr>
      </w:pPr>
    </w:p>
    <w:p w:rsidR="000C4F79" w:rsidRPr="00D53154" w:rsidRDefault="009A0DC2" w:rsidP="009A0DC2">
      <w:pPr>
        <w:tabs>
          <w:tab w:val="left" w:pos="3810"/>
        </w:tabs>
        <w:spacing w:line="200" w:lineRule="exact"/>
        <w:rPr>
          <w:rFonts w:ascii="Arial" w:eastAsia="Times New Roman" w:hAnsi="Arial"/>
        </w:rPr>
      </w:pPr>
      <w:r>
        <w:rPr>
          <w:rFonts w:ascii="Arial" w:eastAsia="Times New Roman" w:hAnsi="Arial"/>
        </w:rPr>
        <w:tab/>
      </w:r>
    </w:p>
    <w:p w:rsidR="000C4F79" w:rsidRPr="00D53154" w:rsidRDefault="000C4F79" w:rsidP="000C4F79">
      <w:pPr>
        <w:pStyle w:val="Ttulo2"/>
        <w:rPr>
          <w:rFonts w:ascii="Arial" w:eastAsia="Arial" w:hAnsi="Arial" w:cs="Arial"/>
          <w:color w:val="auto"/>
        </w:rPr>
      </w:pPr>
      <w:bookmarkStart w:id="15" w:name="_Toc488743197"/>
      <w:r w:rsidRPr="00D53154">
        <w:rPr>
          <w:rFonts w:ascii="Arial" w:eastAsia="Arial" w:hAnsi="Arial" w:cs="Arial"/>
          <w:color w:val="auto"/>
        </w:rPr>
        <w:t>5.3 Transformación de datos</w:t>
      </w:r>
      <w:bookmarkEnd w:id="15"/>
    </w:p>
    <w:p w:rsidR="000C4F79" w:rsidRPr="00D53154" w:rsidRDefault="000C4F79" w:rsidP="000C4F79">
      <w:pPr>
        <w:rPr>
          <w:rFonts w:ascii="Arial" w:hAnsi="Arial"/>
        </w:rPr>
      </w:pPr>
    </w:p>
    <w:p w:rsidR="000C4F79" w:rsidRPr="00D53154" w:rsidRDefault="000C4F79" w:rsidP="000C4F79">
      <w:pPr>
        <w:pStyle w:val="Ttulo1"/>
        <w:rPr>
          <w:rFonts w:ascii="Arial" w:eastAsia="Arial" w:hAnsi="Arial" w:cs="Arial"/>
          <w:color w:val="auto"/>
        </w:rPr>
      </w:pPr>
      <w:bookmarkStart w:id="16" w:name="_Toc488743198"/>
      <w:r w:rsidRPr="00D53154">
        <w:rPr>
          <w:rFonts w:ascii="Arial" w:eastAsia="Arial" w:hAnsi="Arial" w:cs="Arial"/>
          <w:color w:val="auto"/>
        </w:rPr>
        <w:t>6</w:t>
      </w:r>
      <w:r w:rsidRPr="00D53154">
        <w:rPr>
          <w:rFonts w:ascii="Arial" w:eastAsia="Arial" w:hAnsi="Arial" w:cs="Arial"/>
          <w:color w:val="auto"/>
        </w:rPr>
        <w:tab/>
        <w:t>NECESIDADES DEL ENTORNO DE MIGRACIÓN</w:t>
      </w:r>
      <w:bookmarkEnd w:id="16"/>
    </w:p>
    <w:p w:rsidR="000C4F79" w:rsidRPr="00D53154" w:rsidRDefault="000C4F79" w:rsidP="000C4F79">
      <w:pPr>
        <w:spacing w:line="241" w:lineRule="exact"/>
        <w:rPr>
          <w:rFonts w:ascii="Arial" w:eastAsia="Times New Roman" w:hAnsi="Arial"/>
        </w:rPr>
      </w:pPr>
    </w:p>
    <w:p w:rsidR="000C4F79" w:rsidRPr="00D53154" w:rsidRDefault="000C4F79" w:rsidP="000C4F79">
      <w:pPr>
        <w:pStyle w:val="Ttulo2"/>
        <w:rPr>
          <w:rFonts w:ascii="Arial" w:eastAsia="Arial" w:hAnsi="Arial" w:cs="Arial"/>
          <w:color w:val="auto"/>
        </w:rPr>
      </w:pPr>
      <w:bookmarkStart w:id="17" w:name="_Toc488743199"/>
      <w:r w:rsidRPr="00D53154">
        <w:rPr>
          <w:rFonts w:ascii="Arial" w:eastAsia="Arial" w:hAnsi="Arial" w:cs="Arial"/>
          <w:color w:val="auto"/>
        </w:rPr>
        <w:t>6.1 Hardware</w:t>
      </w:r>
      <w:bookmarkEnd w:id="17"/>
    </w:p>
    <w:p w:rsidR="000C4F79" w:rsidRPr="00D53154" w:rsidRDefault="000C4F79" w:rsidP="000C4F79">
      <w:pPr>
        <w:rPr>
          <w:rFonts w:ascii="Arial" w:hAnsi="Arial"/>
        </w:rPr>
      </w:pPr>
    </w:p>
    <w:tbl>
      <w:tblPr>
        <w:tblW w:w="8080" w:type="dxa"/>
        <w:tblInd w:w="-5" w:type="dxa"/>
        <w:tblCellMar>
          <w:left w:w="70" w:type="dxa"/>
          <w:right w:w="70" w:type="dxa"/>
        </w:tblCellMar>
        <w:tblLook w:val="04A0" w:firstRow="1" w:lastRow="0" w:firstColumn="1" w:lastColumn="0" w:noHBand="0" w:noVBand="1"/>
      </w:tblPr>
      <w:tblGrid>
        <w:gridCol w:w="1985"/>
        <w:gridCol w:w="3402"/>
        <w:gridCol w:w="2693"/>
      </w:tblGrid>
      <w:tr w:rsidR="00172440" w:rsidRPr="00D53154" w:rsidTr="000C4F79">
        <w:trPr>
          <w:trHeight w:val="300"/>
        </w:trPr>
        <w:tc>
          <w:tcPr>
            <w:tcW w:w="1985" w:type="dxa"/>
            <w:tcBorders>
              <w:top w:val="single" w:sz="4" w:space="0" w:color="auto"/>
              <w:left w:val="single" w:sz="4" w:space="0" w:color="auto"/>
              <w:bottom w:val="single" w:sz="4" w:space="0" w:color="auto"/>
              <w:right w:val="single" w:sz="4" w:space="0" w:color="auto"/>
            </w:tcBorders>
            <w:shd w:val="clear" w:color="000000" w:fill="E6E6E6"/>
            <w:hideMark/>
          </w:tcPr>
          <w:p w:rsidR="000C4F79" w:rsidRPr="00D53154" w:rsidRDefault="000C4F79" w:rsidP="000C4F79">
            <w:pPr>
              <w:rPr>
                <w:rFonts w:ascii="Arial" w:eastAsia="Times New Roman" w:hAnsi="Arial"/>
                <w:b/>
                <w:bCs/>
              </w:rPr>
            </w:pPr>
            <w:r w:rsidRPr="00D53154">
              <w:rPr>
                <w:rFonts w:ascii="Arial" w:eastAsia="Times New Roman" w:hAnsi="Arial"/>
                <w:b/>
                <w:bCs/>
              </w:rPr>
              <w:t>Nombre</w:t>
            </w:r>
          </w:p>
        </w:tc>
        <w:tc>
          <w:tcPr>
            <w:tcW w:w="3402" w:type="dxa"/>
            <w:tcBorders>
              <w:top w:val="single" w:sz="4" w:space="0" w:color="auto"/>
              <w:left w:val="nil"/>
              <w:bottom w:val="single" w:sz="4" w:space="0" w:color="auto"/>
              <w:right w:val="single" w:sz="4" w:space="0" w:color="auto"/>
            </w:tcBorders>
            <w:shd w:val="clear" w:color="000000" w:fill="E6E6E6"/>
            <w:vAlign w:val="center"/>
            <w:hideMark/>
          </w:tcPr>
          <w:p w:rsidR="000C4F79" w:rsidRPr="00D53154" w:rsidRDefault="000C4F79" w:rsidP="000C4F79">
            <w:pPr>
              <w:rPr>
                <w:rFonts w:ascii="Arial" w:eastAsia="Times New Roman" w:hAnsi="Arial"/>
                <w:b/>
                <w:bCs/>
              </w:rPr>
            </w:pPr>
            <w:r w:rsidRPr="00D53154">
              <w:rPr>
                <w:rFonts w:ascii="Arial" w:eastAsia="Times New Roman" w:hAnsi="Arial"/>
                <w:b/>
                <w:bCs/>
              </w:rPr>
              <w:t>Descripción</w:t>
            </w:r>
          </w:p>
        </w:tc>
        <w:tc>
          <w:tcPr>
            <w:tcW w:w="2693" w:type="dxa"/>
            <w:tcBorders>
              <w:top w:val="single" w:sz="4" w:space="0" w:color="auto"/>
              <w:left w:val="nil"/>
              <w:bottom w:val="single" w:sz="4" w:space="0" w:color="auto"/>
              <w:right w:val="single" w:sz="4" w:space="0" w:color="auto"/>
            </w:tcBorders>
            <w:shd w:val="clear" w:color="000000" w:fill="E6E6E6"/>
            <w:vAlign w:val="center"/>
            <w:hideMark/>
          </w:tcPr>
          <w:p w:rsidR="000C4F79" w:rsidRPr="00D53154" w:rsidRDefault="000C4F79" w:rsidP="000C4F79">
            <w:pPr>
              <w:rPr>
                <w:rFonts w:ascii="Arial" w:eastAsia="Times New Roman" w:hAnsi="Arial"/>
                <w:b/>
                <w:bCs/>
              </w:rPr>
            </w:pPr>
            <w:r w:rsidRPr="00D53154">
              <w:rPr>
                <w:rFonts w:ascii="Arial" w:eastAsia="Times New Roman" w:hAnsi="Arial"/>
                <w:b/>
                <w:bCs/>
              </w:rPr>
              <w:t>Datos Técnicos</w:t>
            </w:r>
          </w:p>
        </w:tc>
      </w:tr>
      <w:tr w:rsidR="00172440" w:rsidRPr="00D53154" w:rsidTr="000C4F79">
        <w:trPr>
          <w:trHeight w:val="730"/>
        </w:trPr>
        <w:tc>
          <w:tcPr>
            <w:tcW w:w="1985" w:type="dxa"/>
            <w:tcBorders>
              <w:top w:val="nil"/>
              <w:left w:val="single" w:sz="4" w:space="0" w:color="auto"/>
              <w:bottom w:val="single" w:sz="4" w:space="0" w:color="auto"/>
              <w:right w:val="single" w:sz="4" w:space="0" w:color="auto"/>
            </w:tcBorders>
            <w:shd w:val="clear" w:color="auto" w:fill="auto"/>
            <w:vAlign w:val="center"/>
            <w:hideMark/>
          </w:tcPr>
          <w:p w:rsidR="000C4F79" w:rsidRPr="00D53154" w:rsidRDefault="000C4F79" w:rsidP="000C4F79">
            <w:pPr>
              <w:rPr>
                <w:rFonts w:ascii="Arial" w:eastAsia="Times New Roman" w:hAnsi="Arial"/>
              </w:rPr>
            </w:pPr>
            <w:r w:rsidRPr="00D53154">
              <w:rPr>
                <w:rFonts w:ascii="Arial" w:eastAsia="Times New Roman" w:hAnsi="Arial"/>
              </w:rPr>
              <w:t>Procesador</w:t>
            </w:r>
          </w:p>
        </w:tc>
        <w:tc>
          <w:tcPr>
            <w:tcW w:w="3402" w:type="dxa"/>
            <w:tcBorders>
              <w:top w:val="nil"/>
              <w:left w:val="nil"/>
              <w:bottom w:val="single" w:sz="4" w:space="0" w:color="auto"/>
              <w:right w:val="single" w:sz="4" w:space="0" w:color="auto"/>
            </w:tcBorders>
            <w:shd w:val="clear" w:color="auto" w:fill="auto"/>
            <w:vAlign w:val="center"/>
            <w:hideMark/>
          </w:tcPr>
          <w:p w:rsidR="000C4F79" w:rsidRPr="00D53154" w:rsidRDefault="000C4F79" w:rsidP="000C4F79">
            <w:pPr>
              <w:rPr>
                <w:rFonts w:ascii="Arial" w:eastAsia="Times New Roman" w:hAnsi="Arial"/>
              </w:rPr>
            </w:pPr>
            <w:r w:rsidRPr="00D53154">
              <w:rPr>
                <w:rFonts w:ascii="Arial" w:eastAsia="Times New Roman" w:hAnsi="Arial"/>
              </w:rPr>
              <w:t>Procesador   requerido para el requerimiento del almacenamiento</w:t>
            </w:r>
          </w:p>
        </w:tc>
        <w:tc>
          <w:tcPr>
            <w:tcW w:w="2693" w:type="dxa"/>
            <w:tcBorders>
              <w:top w:val="nil"/>
              <w:left w:val="nil"/>
              <w:bottom w:val="single" w:sz="4" w:space="0" w:color="auto"/>
              <w:right w:val="single" w:sz="4" w:space="0" w:color="auto"/>
            </w:tcBorders>
            <w:shd w:val="clear" w:color="auto" w:fill="auto"/>
            <w:noWrap/>
            <w:vAlign w:val="bottom"/>
            <w:hideMark/>
          </w:tcPr>
          <w:p w:rsidR="000C4F79" w:rsidRPr="00D53154" w:rsidRDefault="000C4F79" w:rsidP="00DD3E72">
            <w:pPr>
              <w:rPr>
                <w:rFonts w:ascii="Arial" w:eastAsia="Times New Roman" w:hAnsi="Arial"/>
                <w:sz w:val="22"/>
                <w:szCs w:val="22"/>
              </w:rPr>
            </w:pPr>
            <w:r w:rsidRPr="00D53154">
              <w:rPr>
                <w:rFonts w:ascii="Arial" w:eastAsia="Times New Roman" w:hAnsi="Arial"/>
                <w:sz w:val="22"/>
                <w:szCs w:val="22"/>
              </w:rPr>
              <w:t>Quad Core, AMD 4100</w:t>
            </w:r>
          </w:p>
        </w:tc>
      </w:tr>
      <w:tr w:rsidR="00172440" w:rsidRPr="00D53154" w:rsidTr="00DD3E72">
        <w:trPr>
          <w:trHeight w:val="754"/>
        </w:trPr>
        <w:tc>
          <w:tcPr>
            <w:tcW w:w="1985" w:type="dxa"/>
            <w:tcBorders>
              <w:top w:val="nil"/>
              <w:left w:val="single" w:sz="4" w:space="0" w:color="auto"/>
              <w:bottom w:val="single" w:sz="4" w:space="0" w:color="auto"/>
              <w:right w:val="single" w:sz="4" w:space="0" w:color="auto"/>
            </w:tcBorders>
            <w:shd w:val="clear" w:color="auto" w:fill="auto"/>
            <w:vAlign w:val="center"/>
            <w:hideMark/>
          </w:tcPr>
          <w:p w:rsidR="000C4F79" w:rsidRPr="00D53154" w:rsidRDefault="000C4F79" w:rsidP="000C4F79">
            <w:pPr>
              <w:rPr>
                <w:rFonts w:ascii="Arial" w:eastAsia="Times New Roman" w:hAnsi="Arial"/>
              </w:rPr>
            </w:pPr>
            <w:r w:rsidRPr="00D53154">
              <w:rPr>
                <w:rFonts w:ascii="Arial" w:eastAsia="Times New Roman" w:hAnsi="Arial"/>
              </w:rPr>
              <w:t xml:space="preserve">Memoria </w:t>
            </w:r>
            <w:r w:rsidR="00DA149C" w:rsidRPr="00D53154">
              <w:rPr>
                <w:rFonts w:ascii="Arial" w:eastAsia="Times New Roman" w:hAnsi="Arial"/>
              </w:rPr>
              <w:t>RAM</w:t>
            </w:r>
          </w:p>
        </w:tc>
        <w:tc>
          <w:tcPr>
            <w:tcW w:w="3402" w:type="dxa"/>
            <w:tcBorders>
              <w:top w:val="nil"/>
              <w:left w:val="nil"/>
              <w:bottom w:val="single" w:sz="4" w:space="0" w:color="auto"/>
              <w:right w:val="single" w:sz="4" w:space="0" w:color="auto"/>
            </w:tcBorders>
            <w:shd w:val="clear" w:color="auto" w:fill="auto"/>
            <w:vAlign w:val="center"/>
            <w:hideMark/>
          </w:tcPr>
          <w:p w:rsidR="000C4F79" w:rsidRPr="00D53154" w:rsidRDefault="000C4F79" w:rsidP="000C4F79">
            <w:pPr>
              <w:rPr>
                <w:rFonts w:ascii="Arial" w:eastAsia="Times New Roman" w:hAnsi="Arial"/>
              </w:rPr>
            </w:pPr>
            <w:r w:rsidRPr="00D53154">
              <w:rPr>
                <w:rFonts w:ascii="Arial" w:eastAsia="Times New Roman" w:hAnsi="Arial"/>
              </w:rPr>
              <w:t>Memoria  requerida  para mayor almacenamiento de datos</w:t>
            </w:r>
          </w:p>
        </w:tc>
        <w:tc>
          <w:tcPr>
            <w:tcW w:w="2693" w:type="dxa"/>
            <w:tcBorders>
              <w:top w:val="nil"/>
              <w:left w:val="nil"/>
              <w:bottom w:val="single" w:sz="4" w:space="0" w:color="auto"/>
              <w:right w:val="single" w:sz="4" w:space="0" w:color="auto"/>
            </w:tcBorders>
            <w:shd w:val="clear" w:color="auto" w:fill="auto"/>
            <w:noWrap/>
            <w:vAlign w:val="bottom"/>
            <w:hideMark/>
          </w:tcPr>
          <w:p w:rsidR="000C4F79" w:rsidRPr="00D53154" w:rsidRDefault="000C4F79" w:rsidP="000C4F79">
            <w:pPr>
              <w:rPr>
                <w:rFonts w:ascii="Arial" w:eastAsia="Times New Roman" w:hAnsi="Arial"/>
                <w:sz w:val="22"/>
                <w:szCs w:val="22"/>
              </w:rPr>
            </w:pPr>
            <w:r w:rsidRPr="00D53154">
              <w:rPr>
                <w:rFonts w:ascii="Arial" w:eastAsia="Times New Roman" w:hAnsi="Arial"/>
                <w:sz w:val="22"/>
                <w:szCs w:val="22"/>
              </w:rPr>
              <w:t>8GB</w:t>
            </w:r>
          </w:p>
        </w:tc>
      </w:tr>
      <w:tr w:rsidR="00172440" w:rsidRPr="00D53154" w:rsidTr="000C4F79">
        <w:trPr>
          <w:trHeight w:val="696"/>
        </w:trPr>
        <w:tc>
          <w:tcPr>
            <w:tcW w:w="1985" w:type="dxa"/>
            <w:tcBorders>
              <w:top w:val="nil"/>
              <w:left w:val="single" w:sz="4" w:space="0" w:color="auto"/>
              <w:bottom w:val="single" w:sz="4" w:space="0" w:color="auto"/>
              <w:right w:val="single" w:sz="4" w:space="0" w:color="auto"/>
            </w:tcBorders>
            <w:shd w:val="clear" w:color="auto" w:fill="auto"/>
            <w:vAlign w:val="center"/>
            <w:hideMark/>
          </w:tcPr>
          <w:p w:rsidR="000C4F79" w:rsidRPr="00D53154" w:rsidRDefault="000C4F79" w:rsidP="000C4F79">
            <w:pPr>
              <w:rPr>
                <w:rFonts w:ascii="Arial" w:eastAsia="Times New Roman" w:hAnsi="Arial"/>
              </w:rPr>
            </w:pPr>
            <w:r w:rsidRPr="00D53154">
              <w:rPr>
                <w:rFonts w:ascii="Arial" w:eastAsia="Times New Roman" w:hAnsi="Arial"/>
              </w:rPr>
              <w:t>Sistema operativo</w:t>
            </w:r>
          </w:p>
        </w:tc>
        <w:tc>
          <w:tcPr>
            <w:tcW w:w="3402" w:type="dxa"/>
            <w:tcBorders>
              <w:top w:val="nil"/>
              <w:left w:val="nil"/>
              <w:bottom w:val="single" w:sz="4" w:space="0" w:color="auto"/>
              <w:right w:val="single" w:sz="4" w:space="0" w:color="auto"/>
            </w:tcBorders>
            <w:shd w:val="clear" w:color="auto" w:fill="auto"/>
            <w:vAlign w:val="center"/>
            <w:hideMark/>
          </w:tcPr>
          <w:p w:rsidR="000C4F79" w:rsidRPr="00D53154" w:rsidRDefault="000C4F79" w:rsidP="000C4F79">
            <w:pPr>
              <w:rPr>
                <w:rFonts w:ascii="Arial" w:eastAsia="Times New Roman" w:hAnsi="Arial"/>
              </w:rPr>
            </w:pPr>
            <w:r w:rsidRPr="00D53154">
              <w:rPr>
                <w:rFonts w:ascii="Arial" w:eastAsia="Times New Roman" w:hAnsi="Arial"/>
              </w:rPr>
              <w:t>Sistema operativo requerido para controlar y manipular el hardware</w:t>
            </w:r>
          </w:p>
        </w:tc>
        <w:tc>
          <w:tcPr>
            <w:tcW w:w="2693" w:type="dxa"/>
            <w:tcBorders>
              <w:top w:val="nil"/>
              <w:left w:val="nil"/>
              <w:bottom w:val="single" w:sz="4" w:space="0" w:color="auto"/>
              <w:right w:val="single" w:sz="4" w:space="0" w:color="auto"/>
            </w:tcBorders>
            <w:shd w:val="clear" w:color="auto" w:fill="auto"/>
            <w:vAlign w:val="center"/>
            <w:hideMark/>
          </w:tcPr>
          <w:p w:rsidR="000C4F79" w:rsidRPr="00D53154" w:rsidRDefault="000C4F79" w:rsidP="000C4F79">
            <w:pPr>
              <w:rPr>
                <w:rFonts w:ascii="Arial" w:eastAsia="Times New Roman" w:hAnsi="Arial"/>
              </w:rPr>
            </w:pPr>
            <w:r w:rsidRPr="00D53154">
              <w:rPr>
                <w:rFonts w:ascii="Arial" w:eastAsia="Times New Roman" w:hAnsi="Arial"/>
              </w:rPr>
              <w:t>64 bits</w:t>
            </w:r>
          </w:p>
        </w:tc>
      </w:tr>
    </w:tbl>
    <w:p w:rsidR="000C4F79" w:rsidRPr="00D53154" w:rsidRDefault="000C4F79" w:rsidP="000C4F79">
      <w:pPr>
        <w:rPr>
          <w:rFonts w:ascii="Arial" w:hAnsi="Arial"/>
        </w:rPr>
      </w:pPr>
    </w:p>
    <w:p w:rsidR="000C4F79" w:rsidRPr="00D53154" w:rsidRDefault="000C4F79" w:rsidP="00D17AF9">
      <w:pPr>
        <w:pStyle w:val="Ttulo2"/>
        <w:rPr>
          <w:rFonts w:ascii="Arial" w:eastAsia="Times New Roman" w:hAnsi="Arial"/>
        </w:rPr>
      </w:pPr>
      <w:bookmarkStart w:id="18" w:name="_Toc488743200"/>
      <w:r w:rsidRPr="00D53154">
        <w:rPr>
          <w:rFonts w:ascii="Arial" w:eastAsia="Arial" w:hAnsi="Arial" w:cs="Arial"/>
          <w:color w:val="auto"/>
        </w:rPr>
        <w:t>6.2 Software</w:t>
      </w:r>
      <w:r w:rsidR="00D17AF9">
        <w:rPr>
          <w:rFonts w:ascii="Arial" w:eastAsia="Arial" w:hAnsi="Arial" w:cs="Arial"/>
          <w:color w:val="auto"/>
        </w:rPr>
        <w:t>.</w:t>
      </w:r>
      <w:bookmarkEnd w:id="18"/>
      <w:r w:rsidR="00D17AF9">
        <w:rPr>
          <w:rFonts w:ascii="Arial" w:eastAsia="Arial" w:hAnsi="Arial" w:cs="Arial"/>
          <w:color w:val="auto"/>
        </w:rPr>
        <w:br/>
      </w:r>
    </w:p>
    <w:p w:rsidR="000C4F79" w:rsidRPr="00D17AF9" w:rsidRDefault="000C4F79" w:rsidP="000C4F79">
      <w:pPr>
        <w:spacing w:line="0" w:lineRule="atLeast"/>
        <w:ind w:left="360"/>
        <w:rPr>
          <w:rFonts w:ascii="Arial" w:eastAsia="Arial" w:hAnsi="Arial"/>
          <w:b/>
          <w:sz w:val="22"/>
        </w:rPr>
      </w:pPr>
      <w:r w:rsidRPr="00D17AF9">
        <w:rPr>
          <w:rFonts w:ascii="Arial" w:eastAsia="Arial" w:hAnsi="Arial"/>
          <w:b/>
          <w:sz w:val="22"/>
        </w:rPr>
        <w:t>WINDOWS 7 – 10</w:t>
      </w:r>
    </w:p>
    <w:p w:rsidR="000C4F79" w:rsidRPr="00D17AF9" w:rsidRDefault="000C4F79" w:rsidP="000C4F79">
      <w:pPr>
        <w:spacing w:line="155" w:lineRule="exact"/>
        <w:rPr>
          <w:rFonts w:ascii="Arial" w:eastAsia="Times New Roman" w:hAnsi="Arial"/>
          <w:sz w:val="18"/>
        </w:rPr>
      </w:pPr>
    </w:p>
    <w:p w:rsidR="000C4F79" w:rsidRPr="00D17AF9" w:rsidRDefault="000C4F79" w:rsidP="000C4F79">
      <w:pPr>
        <w:spacing w:line="237" w:lineRule="auto"/>
        <w:ind w:left="360" w:right="37"/>
        <w:jc w:val="both"/>
        <w:rPr>
          <w:rFonts w:ascii="Arial" w:eastAsia="Arial" w:hAnsi="Arial"/>
          <w:sz w:val="22"/>
        </w:rPr>
      </w:pPr>
      <w:r w:rsidRPr="00D17AF9">
        <w:rPr>
          <w:rFonts w:ascii="Arial" w:eastAsia="Arial" w:hAnsi="Arial"/>
          <w:sz w:val="22"/>
        </w:rPr>
        <w:t>Windows es un sistema operativo desarrollado por la empresa de software Microsoft Corporation, el cual se encuentra dotado de una interfaz gráfica de usuario basada en el prototipo de ventanas (su nombre en inglés). Una ventana representa una tarea ejecutada o en ejecución, cada una puede contener su propio menú u otros controles, y el usuario puede ampliarla o reducirla mediante un dispositivo señalador como el ratón o mouse.</w:t>
      </w:r>
    </w:p>
    <w:p w:rsidR="000C4F79" w:rsidRPr="00D17AF9" w:rsidRDefault="000C4F79" w:rsidP="000C4F79">
      <w:pPr>
        <w:spacing w:line="115" w:lineRule="exact"/>
        <w:rPr>
          <w:rFonts w:ascii="Arial" w:eastAsia="Times New Roman" w:hAnsi="Arial"/>
          <w:sz w:val="18"/>
        </w:rPr>
      </w:pPr>
    </w:p>
    <w:p w:rsidR="000C4F79" w:rsidRPr="00D17AF9" w:rsidRDefault="000C4F79" w:rsidP="000C4F79">
      <w:pPr>
        <w:spacing w:line="0" w:lineRule="atLeast"/>
        <w:ind w:left="360"/>
        <w:rPr>
          <w:rFonts w:ascii="Arial" w:eastAsia="Arial" w:hAnsi="Arial"/>
          <w:b/>
          <w:sz w:val="22"/>
        </w:rPr>
      </w:pPr>
      <w:r w:rsidRPr="00D17AF9">
        <w:rPr>
          <w:rFonts w:ascii="Arial" w:eastAsia="Arial" w:hAnsi="Arial"/>
          <w:b/>
          <w:sz w:val="22"/>
        </w:rPr>
        <w:t>SQL SERVER</w:t>
      </w:r>
    </w:p>
    <w:p w:rsidR="000C4F79" w:rsidRPr="00D17AF9" w:rsidRDefault="000C4F79" w:rsidP="000C4F79">
      <w:pPr>
        <w:spacing w:line="154" w:lineRule="exact"/>
        <w:rPr>
          <w:rFonts w:ascii="Arial" w:eastAsia="Times New Roman" w:hAnsi="Arial"/>
          <w:sz w:val="18"/>
        </w:rPr>
      </w:pPr>
    </w:p>
    <w:p w:rsidR="00586A46" w:rsidRPr="00D17AF9" w:rsidRDefault="00586A46" w:rsidP="00586A46">
      <w:pPr>
        <w:ind w:left="360"/>
        <w:rPr>
          <w:rFonts w:ascii="Arial" w:hAnsi="Arial"/>
          <w:sz w:val="22"/>
          <w:szCs w:val="24"/>
        </w:rPr>
      </w:pPr>
      <w:r w:rsidRPr="00D17AF9">
        <w:rPr>
          <w:rFonts w:ascii="Arial" w:hAnsi="Arial"/>
          <w:sz w:val="22"/>
          <w:szCs w:val="24"/>
        </w:rPr>
        <w:t>SQL Server es un sistema de manejo de bases de datos del modelo relacional, desarrollado por la empresa Microsoft.</w:t>
      </w:r>
    </w:p>
    <w:p w:rsidR="00586A46" w:rsidRPr="00D17AF9" w:rsidRDefault="00586A46" w:rsidP="00586A46">
      <w:pPr>
        <w:ind w:left="360"/>
        <w:rPr>
          <w:rFonts w:ascii="Arial" w:hAnsi="Arial"/>
          <w:sz w:val="22"/>
          <w:szCs w:val="24"/>
        </w:rPr>
      </w:pPr>
      <w:r w:rsidRPr="00D17AF9">
        <w:rPr>
          <w:rFonts w:ascii="Arial" w:hAnsi="Arial"/>
          <w:sz w:val="22"/>
          <w:szCs w:val="24"/>
        </w:rPr>
        <w:t xml:space="preserve">El lenguaje de desarrollo utilizado (por línea de comandos o mediante la interfaz gráfica de Management Studio) es </w:t>
      </w:r>
      <w:proofErr w:type="spellStart"/>
      <w:r w:rsidRPr="00D17AF9">
        <w:rPr>
          <w:rFonts w:ascii="Arial" w:hAnsi="Arial"/>
          <w:sz w:val="22"/>
          <w:szCs w:val="24"/>
        </w:rPr>
        <w:t>Transact</w:t>
      </w:r>
      <w:proofErr w:type="spellEnd"/>
      <w:r w:rsidRPr="00D17AF9">
        <w:rPr>
          <w:rFonts w:ascii="Arial" w:hAnsi="Arial"/>
          <w:sz w:val="22"/>
          <w:szCs w:val="24"/>
        </w:rPr>
        <w:t>-SQL (TSQL), una implementación del estándar ANSI del lenguaje SQL, utilizado para manipular y recuperar datos (DML), crear tablas y definir relaciones entre ellas (DDL).</w:t>
      </w:r>
      <w:r w:rsidRPr="00D17AF9">
        <w:rPr>
          <w:rFonts w:ascii="Arial" w:hAnsi="Arial"/>
          <w:sz w:val="22"/>
          <w:szCs w:val="24"/>
        </w:rPr>
        <w:tab/>
      </w:r>
    </w:p>
    <w:p w:rsidR="00586A46" w:rsidRPr="00D17AF9" w:rsidRDefault="00586A46" w:rsidP="00586A46">
      <w:pPr>
        <w:ind w:left="360"/>
        <w:rPr>
          <w:rFonts w:ascii="Arial" w:hAnsi="Arial"/>
          <w:sz w:val="22"/>
          <w:szCs w:val="24"/>
        </w:rPr>
      </w:pPr>
      <w:r w:rsidRPr="00D17AF9">
        <w:rPr>
          <w:rFonts w:ascii="Arial" w:hAnsi="Arial"/>
          <w:sz w:val="22"/>
          <w:szCs w:val="24"/>
        </w:rPr>
        <w:t xml:space="preserve">Algunas de las </w:t>
      </w:r>
      <w:r w:rsidR="00250AB6" w:rsidRPr="00D17AF9">
        <w:rPr>
          <w:rFonts w:ascii="Arial" w:hAnsi="Arial"/>
          <w:sz w:val="22"/>
          <w:szCs w:val="24"/>
        </w:rPr>
        <w:t>características</w:t>
      </w:r>
      <w:r w:rsidRPr="00D17AF9">
        <w:rPr>
          <w:rFonts w:ascii="Arial" w:hAnsi="Arial"/>
          <w:sz w:val="22"/>
          <w:szCs w:val="24"/>
        </w:rPr>
        <w:t xml:space="preserve"> son:</w:t>
      </w:r>
    </w:p>
    <w:p w:rsidR="00586A46" w:rsidRPr="00D17AF9" w:rsidRDefault="00586A46" w:rsidP="00586A46">
      <w:pPr>
        <w:ind w:left="360"/>
        <w:rPr>
          <w:rFonts w:ascii="Arial" w:hAnsi="Arial"/>
          <w:sz w:val="22"/>
          <w:szCs w:val="24"/>
        </w:rPr>
      </w:pPr>
      <w:r w:rsidRPr="00D17AF9">
        <w:rPr>
          <w:rFonts w:ascii="Arial" w:hAnsi="Arial"/>
          <w:sz w:val="22"/>
          <w:szCs w:val="24"/>
        </w:rPr>
        <w:t>*Soporte de transacciones.</w:t>
      </w:r>
    </w:p>
    <w:p w:rsidR="00586A46" w:rsidRPr="00D17AF9" w:rsidRDefault="00586A46" w:rsidP="00586A46">
      <w:pPr>
        <w:ind w:left="360"/>
        <w:rPr>
          <w:rFonts w:ascii="Arial" w:hAnsi="Arial"/>
          <w:sz w:val="22"/>
          <w:szCs w:val="24"/>
        </w:rPr>
      </w:pPr>
      <w:r w:rsidRPr="00D17AF9">
        <w:rPr>
          <w:rFonts w:ascii="Arial" w:hAnsi="Arial"/>
          <w:sz w:val="22"/>
          <w:szCs w:val="24"/>
        </w:rPr>
        <w:t>*Soporta procedimientos almacenados.</w:t>
      </w:r>
    </w:p>
    <w:p w:rsidR="00586A46" w:rsidRPr="00D17AF9" w:rsidRDefault="00586A46" w:rsidP="00586A46">
      <w:pPr>
        <w:ind w:left="360"/>
        <w:rPr>
          <w:rFonts w:ascii="Arial" w:hAnsi="Arial"/>
          <w:sz w:val="22"/>
          <w:szCs w:val="24"/>
        </w:rPr>
      </w:pPr>
      <w:r w:rsidRPr="00D17AF9">
        <w:rPr>
          <w:rFonts w:ascii="Arial" w:hAnsi="Arial"/>
          <w:sz w:val="22"/>
          <w:szCs w:val="24"/>
        </w:rPr>
        <w:t>*Incluye también un entorno gráfico de administración, que permite el uso de comandos DDL y DML gráficamente.</w:t>
      </w:r>
    </w:p>
    <w:p w:rsidR="00586A46" w:rsidRPr="00D17AF9" w:rsidRDefault="00586A46" w:rsidP="00586A46">
      <w:pPr>
        <w:ind w:left="360"/>
        <w:rPr>
          <w:rFonts w:ascii="Arial" w:hAnsi="Arial"/>
          <w:sz w:val="22"/>
          <w:szCs w:val="24"/>
        </w:rPr>
      </w:pPr>
      <w:r w:rsidRPr="00D17AF9">
        <w:rPr>
          <w:rFonts w:ascii="Arial" w:hAnsi="Arial"/>
          <w:sz w:val="22"/>
          <w:szCs w:val="24"/>
        </w:rPr>
        <w:lastRenderedPageBreak/>
        <w:t>*Permite trabajar en modo cliente-servidor, donde la información y datos se alojan en el servidor y los terminales o clientes de la red sólo acceden a la información.</w:t>
      </w:r>
    </w:p>
    <w:p w:rsidR="000C4F79" w:rsidRPr="00D17AF9" w:rsidRDefault="00586A46" w:rsidP="00586A46">
      <w:pPr>
        <w:ind w:left="360"/>
        <w:rPr>
          <w:rFonts w:ascii="Arial" w:hAnsi="Arial"/>
          <w:sz w:val="22"/>
          <w:szCs w:val="24"/>
        </w:rPr>
      </w:pPr>
      <w:r w:rsidRPr="00D17AF9">
        <w:rPr>
          <w:rFonts w:ascii="Arial" w:hAnsi="Arial"/>
          <w:sz w:val="22"/>
          <w:szCs w:val="24"/>
        </w:rPr>
        <w:t>*Además permite administrar información de otros servidores de datos.</w:t>
      </w:r>
    </w:p>
    <w:p w:rsidR="000C4F79" w:rsidRPr="00D53154" w:rsidRDefault="000C4F79" w:rsidP="000C4F79">
      <w:pPr>
        <w:pStyle w:val="Ttulo1"/>
        <w:rPr>
          <w:rFonts w:ascii="Arial" w:eastAsia="Arial" w:hAnsi="Arial" w:cs="Arial"/>
          <w:color w:val="auto"/>
        </w:rPr>
      </w:pPr>
      <w:bookmarkStart w:id="19" w:name="_Toc488743201"/>
      <w:r w:rsidRPr="00D53154">
        <w:rPr>
          <w:rFonts w:ascii="Arial" w:eastAsia="Arial" w:hAnsi="Arial" w:cs="Arial"/>
          <w:color w:val="auto"/>
        </w:rPr>
        <w:t>7. GLOSARIO</w:t>
      </w:r>
      <w:bookmarkEnd w:id="19"/>
    </w:p>
    <w:p w:rsidR="00E30DAD" w:rsidRPr="00D53154" w:rsidRDefault="00E30DAD">
      <w:pPr>
        <w:rPr>
          <w:rFonts w:ascii="Arial" w:hAnsi="Arial"/>
        </w:rPr>
      </w:pPr>
    </w:p>
    <w:tbl>
      <w:tblPr>
        <w:tblW w:w="8364" w:type="dxa"/>
        <w:tblInd w:w="-294" w:type="dxa"/>
        <w:tblCellMar>
          <w:left w:w="70" w:type="dxa"/>
          <w:right w:w="70" w:type="dxa"/>
        </w:tblCellMar>
        <w:tblLook w:val="04A0" w:firstRow="1" w:lastRow="0" w:firstColumn="1" w:lastColumn="0" w:noHBand="0" w:noVBand="1"/>
      </w:tblPr>
      <w:tblGrid>
        <w:gridCol w:w="1824"/>
        <w:gridCol w:w="6540"/>
      </w:tblGrid>
      <w:tr w:rsidR="00172440" w:rsidRPr="00D53154" w:rsidTr="000C4F79">
        <w:trPr>
          <w:trHeight w:val="300"/>
        </w:trPr>
        <w:tc>
          <w:tcPr>
            <w:tcW w:w="1824" w:type="dxa"/>
            <w:tcBorders>
              <w:top w:val="single" w:sz="8" w:space="0" w:color="auto"/>
              <w:left w:val="single" w:sz="8" w:space="0" w:color="auto"/>
              <w:bottom w:val="single" w:sz="4" w:space="0" w:color="auto"/>
              <w:right w:val="single" w:sz="4" w:space="0" w:color="auto"/>
            </w:tcBorders>
            <w:shd w:val="clear" w:color="000000" w:fill="E6E6E6"/>
            <w:vAlign w:val="center"/>
            <w:hideMark/>
          </w:tcPr>
          <w:p w:rsidR="000C4F79" w:rsidRPr="00D53154" w:rsidRDefault="000C4F79" w:rsidP="000C4F79">
            <w:pPr>
              <w:rPr>
                <w:rFonts w:ascii="Arial" w:eastAsia="Times New Roman" w:hAnsi="Arial"/>
                <w:b/>
                <w:bCs/>
              </w:rPr>
            </w:pPr>
            <w:r w:rsidRPr="00D53154">
              <w:rPr>
                <w:rFonts w:ascii="Arial" w:eastAsia="Times New Roman" w:hAnsi="Arial"/>
                <w:b/>
                <w:bCs/>
              </w:rPr>
              <w:t>Término</w:t>
            </w:r>
          </w:p>
        </w:tc>
        <w:tc>
          <w:tcPr>
            <w:tcW w:w="6540" w:type="dxa"/>
            <w:tcBorders>
              <w:top w:val="single" w:sz="8" w:space="0" w:color="auto"/>
              <w:left w:val="nil"/>
              <w:bottom w:val="single" w:sz="4" w:space="0" w:color="auto"/>
              <w:right w:val="single" w:sz="8" w:space="0" w:color="auto"/>
            </w:tcBorders>
            <w:shd w:val="clear" w:color="000000" w:fill="E6E6E6"/>
            <w:vAlign w:val="center"/>
            <w:hideMark/>
          </w:tcPr>
          <w:p w:rsidR="000C4F79" w:rsidRPr="00D53154" w:rsidRDefault="000C4F79" w:rsidP="000C4F79">
            <w:pPr>
              <w:rPr>
                <w:rFonts w:ascii="Arial" w:eastAsia="Times New Roman" w:hAnsi="Arial"/>
                <w:b/>
                <w:bCs/>
              </w:rPr>
            </w:pPr>
            <w:r w:rsidRPr="00D53154">
              <w:rPr>
                <w:rFonts w:ascii="Arial" w:eastAsia="Times New Roman" w:hAnsi="Arial"/>
                <w:b/>
                <w:bCs/>
              </w:rPr>
              <w:t>Descripción</w:t>
            </w:r>
          </w:p>
        </w:tc>
      </w:tr>
      <w:tr w:rsidR="00172440" w:rsidRPr="00D53154" w:rsidTr="000C4F79">
        <w:trPr>
          <w:trHeight w:val="510"/>
        </w:trPr>
        <w:tc>
          <w:tcPr>
            <w:tcW w:w="1824" w:type="dxa"/>
            <w:tcBorders>
              <w:top w:val="nil"/>
              <w:left w:val="single" w:sz="8" w:space="0" w:color="auto"/>
              <w:bottom w:val="single" w:sz="4" w:space="0" w:color="auto"/>
              <w:right w:val="single" w:sz="4" w:space="0" w:color="auto"/>
            </w:tcBorders>
            <w:shd w:val="clear" w:color="auto" w:fill="auto"/>
            <w:vAlign w:val="center"/>
            <w:hideMark/>
          </w:tcPr>
          <w:p w:rsidR="000C4F79" w:rsidRPr="00D53154" w:rsidRDefault="000C4F79" w:rsidP="000C4F79">
            <w:pPr>
              <w:rPr>
                <w:rFonts w:ascii="Arial" w:eastAsia="Times New Roman" w:hAnsi="Arial"/>
              </w:rPr>
            </w:pPr>
            <w:r w:rsidRPr="00D53154">
              <w:rPr>
                <w:rFonts w:ascii="Arial" w:eastAsia="Times New Roman" w:hAnsi="Arial"/>
              </w:rPr>
              <w:t>Mysql Server</w:t>
            </w:r>
          </w:p>
        </w:tc>
        <w:tc>
          <w:tcPr>
            <w:tcW w:w="6540" w:type="dxa"/>
            <w:tcBorders>
              <w:top w:val="nil"/>
              <w:left w:val="nil"/>
              <w:bottom w:val="single" w:sz="4" w:space="0" w:color="auto"/>
              <w:right w:val="single" w:sz="8" w:space="0" w:color="auto"/>
            </w:tcBorders>
            <w:shd w:val="clear" w:color="auto" w:fill="auto"/>
            <w:vAlign w:val="center"/>
            <w:hideMark/>
          </w:tcPr>
          <w:p w:rsidR="000C4F79" w:rsidRPr="00D53154" w:rsidRDefault="003D34D0" w:rsidP="000C4F79">
            <w:pPr>
              <w:rPr>
                <w:rFonts w:ascii="Arial" w:eastAsia="Times New Roman" w:hAnsi="Arial"/>
              </w:rPr>
            </w:pPr>
            <w:r w:rsidRPr="00D53154">
              <w:rPr>
                <w:rFonts w:ascii="Arial" w:eastAsia="Times New Roman" w:hAnsi="Arial"/>
              </w:rPr>
              <w:t>S</w:t>
            </w:r>
            <w:r w:rsidR="000C4F79" w:rsidRPr="00D53154">
              <w:rPr>
                <w:rFonts w:ascii="Arial" w:eastAsia="Times New Roman" w:hAnsi="Arial"/>
              </w:rPr>
              <w:t>istema administrador de bases de datos relacionales</w:t>
            </w:r>
          </w:p>
        </w:tc>
      </w:tr>
      <w:tr w:rsidR="00172440" w:rsidRPr="00D53154" w:rsidTr="0005300E">
        <w:trPr>
          <w:trHeight w:val="419"/>
        </w:trPr>
        <w:tc>
          <w:tcPr>
            <w:tcW w:w="1824" w:type="dxa"/>
            <w:tcBorders>
              <w:top w:val="nil"/>
              <w:left w:val="single" w:sz="8" w:space="0" w:color="auto"/>
              <w:bottom w:val="single" w:sz="4" w:space="0" w:color="auto"/>
              <w:right w:val="single" w:sz="4" w:space="0" w:color="auto"/>
            </w:tcBorders>
            <w:shd w:val="clear" w:color="auto" w:fill="auto"/>
            <w:vAlign w:val="center"/>
            <w:hideMark/>
          </w:tcPr>
          <w:p w:rsidR="000C4F79" w:rsidRPr="00D53154" w:rsidRDefault="000C4F79" w:rsidP="000C4F79">
            <w:pPr>
              <w:rPr>
                <w:rFonts w:ascii="Arial" w:eastAsia="Times New Roman" w:hAnsi="Arial"/>
              </w:rPr>
            </w:pPr>
            <w:r w:rsidRPr="00D53154">
              <w:rPr>
                <w:rFonts w:ascii="Arial" w:eastAsia="Times New Roman" w:hAnsi="Arial"/>
              </w:rPr>
              <w:t>Int</w:t>
            </w:r>
          </w:p>
        </w:tc>
        <w:tc>
          <w:tcPr>
            <w:tcW w:w="6540" w:type="dxa"/>
            <w:tcBorders>
              <w:top w:val="nil"/>
              <w:left w:val="nil"/>
              <w:bottom w:val="single" w:sz="4" w:space="0" w:color="auto"/>
              <w:right w:val="single" w:sz="8" w:space="0" w:color="auto"/>
            </w:tcBorders>
            <w:shd w:val="clear" w:color="auto" w:fill="auto"/>
            <w:vAlign w:val="center"/>
            <w:hideMark/>
          </w:tcPr>
          <w:p w:rsidR="000C4F79" w:rsidRPr="00D53154" w:rsidRDefault="000C4F79" w:rsidP="000C4F79">
            <w:pPr>
              <w:rPr>
                <w:rFonts w:ascii="Arial" w:eastAsia="Times New Roman" w:hAnsi="Arial"/>
              </w:rPr>
            </w:pPr>
            <w:r w:rsidRPr="00D53154">
              <w:rPr>
                <w:rFonts w:ascii="Arial" w:eastAsia="Times New Roman" w:hAnsi="Arial"/>
              </w:rPr>
              <w:t>Tipo de dato numérico almacena como un entero de 4 bytes</w:t>
            </w:r>
          </w:p>
        </w:tc>
      </w:tr>
      <w:tr w:rsidR="00250AB6" w:rsidRPr="00D53154" w:rsidTr="0005300E">
        <w:trPr>
          <w:trHeight w:val="411"/>
        </w:trPr>
        <w:tc>
          <w:tcPr>
            <w:tcW w:w="1824" w:type="dxa"/>
            <w:tcBorders>
              <w:top w:val="nil"/>
              <w:left w:val="single" w:sz="8" w:space="0" w:color="auto"/>
              <w:bottom w:val="single" w:sz="4" w:space="0" w:color="auto"/>
              <w:right w:val="single" w:sz="4" w:space="0" w:color="auto"/>
            </w:tcBorders>
            <w:shd w:val="clear" w:color="auto" w:fill="auto"/>
            <w:vAlign w:val="center"/>
          </w:tcPr>
          <w:p w:rsidR="00250AB6" w:rsidRPr="00D53154" w:rsidRDefault="00250AB6" w:rsidP="000C4F79">
            <w:pPr>
              <w:rPr>
                <w:rFonts w:ascii="Arial" w:eastAsia="Times New Roman" w:hAnsi="Arial"/>
              </w:rPr>
            </w:pPr>
            <w:r>
              <w:rPr>
                <w:rFonts w:ascii="Arial" w:eastAsia="Times New Roman" w:hAnsi="Arial"/>
              </w:rPr>
              <w:t>DDL</w:t>
            </w:r>
          </w:p>
        </w:tc>
        <w:tc>
          <w:tcPr>
            <w:tcW w:w="6540" w:type="dxa"/>
            <w:tcBorders>
              <w:top w:val="nil"/>
              <w:left w:val="nil"/>
              <w:bottom w:val="single" w:sz="4" w:space="0" w:color="auto"/>
              <w:right w:val="single" w:sz="8" w:space="0" w:color="auto"/>
            </w:tcBorders>
            <w:shd w:val="clear" w:color="auto" w:fill="auto"/>
            <w:vAlign w:val="center"/>
          </w:tcPr>
          <w:p w:rsidR="00250AB6" w:rsidRPr="00D53154" w:rsidRDefault="00250AB6" w:rsidP="000C4F79">
            <w:pPr>
              <w:rPr>
                <w:rFonts w:ascii="Arial" w:eastAsia="Times New Roman" w:hAnsi="Arial"/>
              </w:rPr>
            </w:pPr>
            <w:r w:rsidRPr="00250AB6">
              <w:rPr>
                <w:rFonts w:ascii="Arial" w:eastAsia="Times New Roman" w:hAnsi="Arial"/>
              </w:rPr>
              <w:t>Lenguaje de definición de datos</w:t>
            </w:r>
          </w:p>
        </w:tc>
      </w:tr>
      <w:tr w:rsidR="00172440" w:rsidRPr="00D53154" w:rsidTr="0005300E">
        <w:trPr>
          <w:trHeight w:val="417"/>
        </w:trPr>
        <w:tc>
          <w:tcPr>
            <w:tcW w:w="1824" w:type="dxa"/>
            <w:tcBorders>
              <w:top w:val="nil"/>
              <w:left w:val="single" w:sz="8" w:space="0" w:color="auto"/>
              <w:bottom w:val="single" w:sz="4" w:space="0" w:color="auto"/>
              <w:right w:val="single" w:sz="4" w:space="0" w:color="auto"/>
            </w:tcBorders>
            <w:shd w:val="clear" w:color="auto" w:fill="auto"/>
            <w:vAlign w:val="center"/>
            <w:hideMark/>
          </w:tcPr>
          <w:p w:rsidR="000C4F79" w:rsidRPr="00D53154" w:rsidRDefault="000C4F79" w:rsidP="000C4F79">
            <w:pPr>
              <w:rPr>
                <w:rFonts w:ascii="Arial" w:eastAsia="Times New Roman" w:hAnsi="Arial"/>
              </w:rPr>
            </w:pPr>
            <w:r w:rsidRPr="00D53154">
              <w:rPr>
                <w:rFonts w:ascii="Arial" w:eastAsia="Times New Roman" w:hAnsi="Arial"/>
              </w:rPr>
              <w:t>Varchar</w:t>
            </w:r>
          </w:p>
        </w:tc>
        <w:tc>
          <w:tcPr>
            <w:tcW w:w="6540" w:type="dxa"/>
            <w:tcBorders>
              <w:top w:val="nil"/>
              <w:left w:val="nil"/>
              <w:bottom w:val="single" w:sz="4" w:space="0" w:color="auto"/>
              <w:right w:val="single" w:sz="8" w:space="0" w:color="auto"/>
            </w:tcBorders>
            <w:shd w:val="clear" w:color="auto" w:fill="auto"/>
            <w:vAlign w:val="center"/>
            <w:hideMark/>
          </w:tcPr>
          <w:p w:rsidR="000C4F79" w:rsidRPr="00D53154" w:rsidRDefault="000C4F79" w:rsidP="000C4F79">
            <w:pPr>
              <w:rPr>
                <w:rFonts w:ascii="Arial" w:eastAsia="Times New Roman" w:hAnsi="Arial"/>
              </w:rPr>
            </w:pPr>
            <w:r w:rsidRPr="00D53154">
              <w:rPr>
                <w:rFonts w:ascii="Arial" w:eastAsia="Times New Roman" w:hAnsi="Arial"/>
              </w:rPr>
              <w:t>Tipo de dato almacena un</w:t>
            </w:r>
            <w:r w:rsidR="003D34D0" w:rsidRPr="00D53154">
              <w:rPr>
                <w:rFonts w:ascii="Arial" w:eastAsia="Times New Roman" w:hAnsi="Arial"/>
              </w:rPr>
              <w:t xml:space="preserve"> string</w:t>
            </w:r>
            <w:r w:rsidR="00DA149C">
              <w:rPr>
                <w:rFonts w:ascii="Arial" w:eastAsia="Times New Roman" w:hAnsi="Arial"/>
              </w:rPr>
              <w:t>.</w:t>
            </w:r>
          </w:p>
        </w:tc>
      </w:tr>
      <w:tr w:rsidR="00172440" w:rsidRPr="00D53154" w:rsidTr="0005300E">
        <w:trPr>
          <w:trHeight w:val="422"/>
        </w:trPr>
        <w:tc>
          <w:tcPr>
            <w:tcW w:w="1824" w:type="dxa"/>
            <w:tcBorders>
              <w:top w:val="nil"/>
              <w:left w:val="single" w:sz="8" w:space="0" w:color="auto"/>
              <w:bottom w:val="single" w:sz="8" w:space="0" w:color="auto"/>
              <w:right w:val="single" w:sz="4" w:space="0" w:color="auto"/>
            </w:tcBorders>
            <w:shd w:val="clear" w:color="auto" w:fill="auto"/>
            <w:vAlign w:val="center"/>
            <w:hideMark/>
          </w:tcPr>
          <w:p w:rsidR="000C4F79" w:rsidRPr="00D53154" w:rsidRDefault="00250AB6" w:rsidP="000C4F79">
            <w:pPr>
              <w:rPr>
                <w:rFonts w:ascii="Arial" w:eastAsia="Times New Roman" w:hAnsi="Arial"/>
              </w:rPr>
            </w:pPr>
            <w:r>
              <w:rPr>
                <w:rFonts w:ascii="Arial" w:eastAsia="Times New Roman" w:hAnsi="Arial"/>
              </w:rPr>
              <w:t>DML</w:t>
            </w:r>
          </w:p>
        </w:tc>
        <w:tc>
          <w:tcPr>
            <w:tcW w:w="6540" w:type="dxa"/>
            <w:tcBorders>
              <w:top w:val="nil"/>
              <w:left w:val="nil"/>
              <w:bottom w:val="single" w:sz="8" w:space="0" w:color="auto"/>
              <w:right w:val="single" w:sz="8" w:space="0" w:color="auto"/>
            </w:tcBorders>
            <w:shd w:val="clear" w:color="auto" w:fill="auto"/>
            <w:vAlign w:val="center"/>
            <w:hideMark/>
          </w:tcPr>
          <w:p w:rsidR="000C4F79" w:rsidRPr="00D53154" w:rsidRDefault="00250AB6" w:rsidP="000C4F79">
            <w:pPr>
              <w:rPr>
                <w:rFonts w:ascii="Arial" w:eastAsia="Times New Roman" w:hAnsi="Arial"/>
              </w:rPr>
            </w:pPr>
            <w:r w:rsidRPr="00250AB6">
              <w:rPr>
                <w:rFonts w:ascii="Arial" w:eastAsia="Times New Roman" w:hAnsi="Arial"/>
              </w:rPr>
              <w:t>Lenguaje de manipulación de datos</w:t>
            </w:r>
          </w:p>
        </w:tc>
      </w:tr>
    </w:tbl>
    <w:p w:rsidR="000C4F79" w:rsidRPr="00D53154" w:rsidRDefault="000C4F79">
      <w:pPr>
        <w:rPr>
          <w:rFonts w:ascii="Arial" w:hAnsi="Arial"/>
        </w:rPr>
      </w:pPr>
    </w:p>
    <w:p w:rsidR="00E30DAD" w:rsidRPr="00D53154" w:rsidRDefault="00E30DAD">
      <w:pPr>
        <w:rPr>
          <w:rFonts w:ascii="Arial" w:hAnsi="Arial"/>
        </w:rPr>
      </w:pPr>
    </w:p>
    <w:p w:rsidR="006F18A5" w:rsidRPr="00D53154" w:rsidRDefault="006F18A5" w:rsidP="006F18A5">
      <w:pPr>
        <w:pStyle w:val="Ttulo1"/>
        <w:rPr>
          <w:rFonts w:ascii="Arial" w:eastAsia="Arial" w:hAnsi="Arial" w:cs="Arial"/>
          <w:color w:val="auto"/>
        </w:rPr>
      </w:pPr>
      <w:bookmarkStart w:id="20" w:name="_Toc488743202"/>
      <w:r w:rsidRPr="00D53154">
        <w:rPr>
          <w:rFonts w:ascii="Arial" w:eastAsia="Arial" w:hAnsi="Arial" w:cs="Arial"/>
          <w:color w:val="auto"/>
        </w:rPr>
        <w:t>8. BIBLIOGRAFÍA Y REFERENCIAS</w:t>
      </w:r>
      <w:bookmarkEnd w:id="20"/>
    </w:p>
    <w:p w:rsidR="006F18A5" w:rsidRPr="00D53154" w:rsidRDefault="006F18A5" w:rsidP="006F18A5">
      <w:pPr>
        <w:rPr>
          <w:rFonts w:ascii="Arial" w:hAnsi="Arial"/>
        </w:rPr>
      </w:pPr>
    </w:p>
    <w:tbl>
      <w:tblPr>
        <w:tblStyle w:val="Tablaconcuadrcula"/>
        <w:tblW w:w="9351" w:type="dxa"/>
        <w:tblInd w:w="0" w:type="dxa"/>
        <w:tblLayout w:type="fixed"/>
        <w:tblLook w:val="04A0" w:firstRow="1" w:lastRow="0" w:firstColumn="1" w:lastColumn="0" w:noHBand="0" w:noVBand="1"/>
      </w:tblPr>
      <w:tblGrid>
        <w:gridCol w:w="5524"/>
        <w:gridCol w:w="3827"/>
      </w:tblGrid>
      <w:tr w:rsidR="00A95D75" w:rsidRPr="00D53154" w:rsidTr="0034102A">
        <w:tc>
          <w:tcPr>
            <w:tcW w:w="5524" w:type="dxa"/>
            <w:shd w:val="clear" w:color="auto" w:fill="D9D9D9" w:themeFill="background1" w:themeFillShade="D9"/>
            <w:vAlign w:val="center"/>
          </w:tcPr>
          <w:p w:rsidR="006F18A5" w:rsidRPr="00580098" w:rsidRDefault="006F18A5" w:rsidP="0034102A">
            <w:pPr>
              <w:jc w:val="center"/>
              <w:rPr>
                <w:rFonts w:ascii="Arial" w:hAnsi="Arial"/>
                <w:b/>
                <w:sz w:val="24"/>
                <w:szCs w:val="24"/>
              </w:rPr>
            </w:pPr>
            <w:r w:rsidRPr="00580098">
              <w:rPr>
                <w:rFonts w:ascii="Arial" w:hAnsi="Arial"/>
                <w:b/>
                <w:sz w:val="24"/>
                <w:szCs w:val="24"/>
              </w:rPr>
              <w:t>REFER</w:t>
            </w:r>
            <w:r w:rsidR="00580098" w:rsidRPr="00580098">
              <w:rPr>
                <w:rFonts w:ascii="Arial" w:hAnsi="Arial"/>
                <w:b/>
                <w:sz w:val="24"/>
                <w:szCs w:val="24"/>
              </w:rPr>
              <w:t>E</w:t>
            </w:r>
            <w:r w:rsidRPr="00580098">
              <w:rPr>
                <w:rFonts w:ascii="Arial" w:hAnsi="Arial"/>
                <w:b/>
                <w:sz w:val="24"/>
                <w:szCs w:val="24"/>
              </w:rPr>
              <w:t>NCIA</w:t>
            </w:r>
          </w:p>
        </w:tc>
        <w:tc>
          <w:tcPr>
            <w:tcW w:w="3827" w:type="dxa"/>
            <w:shd w:val="clear" w:color="auto" w:fill="D9D9D9" w:themeFill="background1" w:themeFillShade="D9"/>
            <w:vAlign w:val="center"/>
          </w:tcPr>
          <w:p w:rsidR="004A0AA8" w:rsidRPr="00580098" w:rsidRDefault="004A0AA8" w:rsidP="0034102A">
            <w:pPr>
              <w:jc w:val="center"/>
              <w:rPr>
                <w:rFonts w:ascii="Arial" w:hAnsi="Arial"/>
                <w:b/>
                <w:sz w:val="24"/>
                <w:szCs w:val="24"/>
              </w:rPr>
            </w:pPr>
          </w:p>
          <w:p w:rsidR="006F18A5" w:rsidRPr="00580098" w:rsidRDefault="006F18A5" w:rsidP="0034102A">
            <w:pPr>
              <w:jc w:val="center"/>
              <w:rPr>
                <w:rFonts w:ascii="Arial" w:hAnsi="Arial"/>
                <w:b/>
                <w:sz w:val="24"/>
                <w:szCs w:val="24"/>
              </w:rPr>
            </w:pPr>
            <w:r w:rsidRPr="00580098">
              <w:rPr>
                <w:rFonts w:ascii="Arial" w:hAnsi="Arial"/>
                <w:b/>
                <w:sz w:val="24"/>
                <w:szCs w:val="24"/>
              </w:rPr>
              <w:t>TITULO</w:t>
            </w:r>
            <w:r w:rsidR="004A0AA8" w:rsidRPr="00580098">
              <w:rPr>
                <w:rFonts w:ascii="Arial" w:hAnsi="Arial"/>
                <w:b/>
                <w:sz w:val="24"/>
                <w:szCs w:val="24"/>
              </w:rPr>
              <w:br/>
            </w:r>
          </w:p>
        </w:tc>
      </w:tr>
      <w:tr w:rsidR="00A95D75" w:rsidRPr="00D53154" w:rsidTr="00C10259">
        <w:trPr>
          <w:trHeight w:val="752"/>
        </w:trPr>
        <w:tc>
          <w:tcPr>
            <w:tcW w:w="5524" w:type="dxa"/>
            <w:vAlign w:val="center"/>
          </w:tcPr>
          <w:p w:rsidR="00A95D75" w:rsidRPr="00A95D75" w:rsidRDefault="00A95D75" w:rsidP="00C10259">
            <w:pPr>
              <w:rPr>
                <w:rFonts w:ascii="Arial" w:hAnsi="Arial"/>
                <w:sz w:val="24"/>
                <w:szCs w:val="24"/>
              </w:rPr>
            </w:pPr>
            <w:r w:rsidRPr="00A95D75">
              <w:rPr>
                <w:rFonts w:ascii="Arial" w:hAnsi="Arial"/>
                <w:sz w:val="24"/>
                <w:szCs w:val="24"/>
              </w:rPr>
              <w:t>http://www.juntadeandalucia.es/servicios/madeja/contenido/recurso/459</w:t>
            </w:r>
          </w:p>
        </w:tc>
        <w:tc>
          <w:tcPr>
            <w:tcW w:w="3827" w:type="dxa"/>
            <w:vAlign w:val="center"/>
          </w:tcPr>
          <w:p w:rsidR="004A0AA8" w:rsidRDefault="004A0AA8" w:rsidP="00C10259">
            <w:pPr>
              <w:rPr>
                <w:rFonts w:ascii="Arial" w:hAnsi="Arial"/>
                <w:sz w:val="24"/>
                <w:szCs w:val="24"/>
              </w:rPr>
            </w:pPr>
          </w:p>
          <w:p w:rsidR="00A95D75" w:rsidRPr="00A95D75" w:rsidRDefault="00C10259" w:rsidP="00C10259">
            <w:pPr>
              <w:rPr>
                <w:rFonts w:ascii="Arial" w:hAnsi="Arial"/>
                <w:sz w:val="24"/>
                <w:szCs w:val="24"/>
              </w:rPr>
            </w:pPr>
            <w:r>
              <w:rPr>
                <w:rFonts w:ascii="Arial" w:hAnsi="Arial"/>
                <w:sz w:val="24"/>
                <w:szCs w:val="24"/>
              </w:rPr>
              <w:t xml:space="preserve"> </w:t>
            </w:r>
            <w:r w:rsidR="00A95D75" w:rsidRPr="00A95D75">
              <w:rPr>
                <w:rFonts w:ascii="Arial" w:hAnsi="Arial"/>
                <w:sz w:val="24"/>
                <w:szCs w:val="24"/>
              </w:rPr>
              <w:t xml:space="preserve">Formato de plan de </w:t>
            </w:r>
            <w:r w:rsidR="004256ED" w:rsidRPr="00A95D75">
              <w:rPr>
                <w:rFonts w:ascii="Arial" w:hAnsi="Arial"/>
                <w:sz w:val="24"/>
                <w:szCs w:val="24"/>
              </w:rPr>
              <w:t>migración</w:t>
            </w:r>
          </w:p>
        </w:tc>
      </w:tr>
      <w:tr w:rsidR="00A95D75" w:rsidRPr="00D53154" w:rsidTr="00C10259">
        <w:trPr>
          <w:trHeight w:val="1543"/>
        </w:trPr>
        <w:tc>
          <w:tcPr>
            <w:tcW w:w="5524" w:type="dxa"/>
            <w:vAlign w:val="center"/>
          </w:tcPr>
          <w:p w:rsidR="00EB5738" w:rsidRPr="00A95D75" w:rsidRDefault="00EB5738" w:rsidP="00C10259">
            <w:pPr>
              <w:rPr>
                <w:rFonts w:ascii="Arial" w:hAnsi="Arial"/>
                <w:sz w:val="24"/>
                <w:szCs w:val="24"/>
                <w:u w:val="single"/>
              </w:rPr>
            </w:pPr>
            <w:r w:rsidRPr="00A95D75">
              <w:rPr>
                <w:rFonts w:ascii="Arial" w:hAnsi="Arial"/>
                <w:sz w:val="24"/>
                <w:szCs w:val="24"/>
                <w:u w:val="single"/>
              </w:rPr>
              <w:t>https://senaintro.blackboard.com/bbcswebdav/institution/semillas/217219_1_VIRTU AL/</w:t>
            </w:r>
            <w:proofErr w:type="spellStart"/>
            <w:r w:rsidRPr="00A95D75">
              <w:rPr>
                <w:rFonts w:ascii="Arial" w:hAnsi="Arial"/>
                <w:sz w:val="24"/>
                <w:szCs w:val="24"/>
                <w:u w:val="single"/>
              </w:rPr>
              <w:t>OAAPs</w:t>
            </w:r>
            <w:proofErr w:type="spellEnd"/>
            <w:r w:rsidRPr="00A95D75">
              <w:rPr>
                <w:rFonts w:ascii="Arial" w:hAnsi="Arial"/>
                <w:sz w:val="24"/>
                <w:szCs w:val="24"/>
                <w:u w:val="single"/>
              </w:rPr>
              <w:t>/OAAP4/aa5/</w:t>
            </w:r>
            <w:proofErr w:type="spellStart"/>
            <w:r w:rsidRPr="00A95D75">
              <w:rPr>
                <w:rFonts w:ascii="Arial" w:hAnsi="Arial"/>
                <w:sz w:val="24"/>
                <w:szCs w:val="24"/>
                <w:u w:val="single"/>
              </w:rPr>
              <w:t>oa_migrancdatos</w:t>
            </w:r>
            <w:proofErr w:type="spellEnd"/>
            <w:r w:rsidRPr="00A95D75">
              <w:rPr>
                <w:rFonts w:ascii="Arial" w:hAnsi="Arial"/>
                <w:sz w:val="24"/>
                <w:szCs w:val="24"/>
                <w:u w:val="single"/>
              </w:rPr>
              <w:t>/utilidades/</w:t>
            </w:r>
            <w:proofErr w:type="spellStart"/>
            <w:r w:rsidRPr="00A95D75">
              <w:rPr>
                <w:rFonts w:ascii="Arial" w:hAnsi="Arial"/>
                <w:sz w:val="24"/>
                <w:szCs w:val="24"/>
                <w:u w:val="single"/>
              </w:rPr>
              <w:t>descargable.pd</w:t>
            </w:r>
            <w:proofErr w:type="spellEnd"/>
          </w:p>
        </w:tc>
        <w:tc>
          <w:tcPr>
            <w:tcW w:w="3827" w:type="dxa"/>
            <w:vAlign w:val="center"/>
          </w:tcPr>
          <w:p w:rsidR="00EB5738" w:rsidRPr="00A95D75" w:rsidRDefault="00EB5738" w:rsidP="00C10259">
            <w:pPr>
              <w:rPr>
                <w:rFonts w:ascii="Arial" w:hAnsi="Arial"/>
                <w:sz w:val="24"/>
                <w:szCs w:val="24"/>
              </w:rPr>
            </w:pPr>
          </w:p>
          <w:p w:rsidR="00EB5738" w:rsidRPr="00A95D75" w:rsidRDefault="00C10259" w:rsidP="00C10259">
            <w:pPr>
              <w:rPr>
                <w:rFonts w:ascii="Arial" w:hAnsi="Arial"/>
                <w:sz w:val="24"/>
                <w:szCs w:val="24"/>
              </w:rPr>
            </w:pPr>
            <w:r>
              <w:rPr>
                <w:rFonts w:ascii="Arial" w:hAnsi="Arial"/>
                <w:sz w:val="24"/>
                <w:szCs w:val="24"/>
              </w:rPr>
              <w:t xml:space="preserve"> </w:t>
            </w:r>
            <w:r w:rsidR="00EB5738" w:rsidRPr="00A95D75">
              <w:rPr>
                <w:rFonts w:ascii="Arial" w:hAnsi="Arial"/>
                <w:sz w:val="24"/>
                <w:szCs w:val="24"/>
              </w:rPr>
              <w:t>Plan de migración</w:t>
            </w:r>
          </w:p>
        </w:tc>
      </w:tr>
      <w:tr w:rsidR="00580098" w:rsidRPr="00D53154" w:rsidTr="00C10259">
        <w:trPr>
          <w:trHeight w:val="545"/>
        </w:trPr>
        <w:tc>
          <w:tcPr>
            <w:tcW w:w="5524" w:type="dxa"/>
            <w:vAlign w:val="center"/>
          </w:tcPr>
          <w:p w:rsidR="00580098" w:rsidRDefault="00580098" w:rsidP="00C10259">
            <w:pPr>
              <w:rPr>
                <w:rFonts w:ascii="Arial" w:hAnsi="Arial"/>
                <w:sz w:val="24"/>
                <w:szCs w:val="24"/>
                <w:u w:val="single"/>
              </w:rPr>
            </w:pPr>
            <w:r w:rsidRPr="00580098">
              <w:rPr>
                <w:rFonts w:ascii="Arial" w:hAnsi="Arial"/>
                <w:sz w:val="24"/>
                <w:szCs w:val="24"/>
                <w:u w:val="single"/>
              </w:rPr>
              <w:t>https://es.wikipedia.org/wiki/Microsoft_SQL_Server</w:t>
            </w:r>
          </w:p>
        </w:tc>
        <w:tc>
          <w:tcPr>
            <w:tcW w:w="3827" w:type="dxa"/>
            <w:vAlign w:val="center"/>
          </w:tcPr>
          <w:p w:rsidR="00580098" w:rsidRPr="00A95D75" w:rsidRDefault="00C10259" w:rsidP="00C10259">
            <w:pPr>
              <w:rPr>
                <w:rFonts w:ascii="Arial" w:hAnsi="Arial"/>
                <w:sz w:val="24"/>
                <w:szCs w:val="24"/>
              </w:rPr>
            </w:pPr>
            <w:r>
              <w:rPr>
                <w:rFonts w:ascii="Arial" w:hAnsi="Arial"/>
                <w:sz w:val="24"/>
                <w:szCs w:val="24"/>
              </w:rPr>
              <w:t xml:space="preserve"> </w:t>
            </w:r>
            <w:r w:rsidR="00580098">
              <w:rPr>
                <w:rFonts w:ascii="Arial" w:hAnsi="Arial"/>
                <w:sz w:val="24"/>
                <w:szCs w:val="24"/>
              </w:rPr>
              <w:t>SQL Server</w:t>
            </w:r>
          </w:p>
        </w:tc>
      </w:tr>
    </w:tbl>
    <w:p w:rsidR="006F18A5" w:rsidRPr="00D53154" w:rsidRDefault="006F18A5" w:rsidP="006F18A5">
      <w:pPr>
        <w:rPr>
          <w:rFonts w:ascii="Arial" w:hAnsi="Arial"/>
        </w:rPr>
      </w:pPr>
    </w:p>
    <w:p w:rsidR="00E30DAD" w:rsidRPr="00D53154" w:rsidRDefault="00E30DAD">
      <w:pPr>
        <w:rPr>
          <w:rFonts w:ascii="Arial" w:hAnsi="Arial"/>
        </w:rPr>
      </w:pPr>
    </w:p>
    <w:sectPr w:rsidR="00E30DAD" w:rsidRPr="00D53154" w:rsidSect="000C4F79">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CBC" w:rsidRDefault="00573CBC" w:rsidP="00976793">
      <w:r>
        <w:separator/>
      </w:r>
    </w:p>
  </w:endnote>
  <w:endnote w:type="continuationSeparator" w:id="0">
    <w:p w:rsidR="00573CBC" w:rsidRDefault="00573CBC" w:rsidP="00976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ewsGotT">
    <w:altName w:val="Times New Roman"/>
    <w:charset w:val="00"/>
    <w:family w:val="auto"/>
    <w:pitch w:val="variable"/>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268" w:rsidRDefault="0087026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C421D">
      <w:rPr>
        <w:noProof/>
        <w:color w:val="323E4F" w:themeColor="text2" w:themeShade="BF"/>
        <w:sz w:val="24"/>
        <w:szCs w:val="24"/>
      </w:rPr>
      <w:t>22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9C421D">
      <w:rPr>
        <w:noProof/>
        <w:color w:val="323E4F" w:themeColor="text2" w:themeShade="BF"/>
        <w:sz w:val="24"/>
        <w:szCs w:val="24"/>
      </w:rPr>
      <w:t>24</w:t>
    </w:r>
    <w:r>
      <w:rPr>
        <w:color w:val="323E4F" w:themeColor="text2" w:themeShade="BF"/>
        <w:sz w:val="24"/>
        <w:szCs w:val="24"/>
      </w:rPr>
      <w:fldChar w:fldCharType="end"/>
    </w:r>
  </w:p>
  <w:p w:rsidR="00870268" w:rsidRPr="00510D7D" w:rsidRDefault="00870268">
    <w:pPr>
      <w:pStyle w:val="Piedepgina"/>
      <w:rPr>
        <w:lang w:val="es-CO"/>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CBC" w:rsidRDefault="00573CBC" w:rsidP="00976793">
      <w:r>
        <w:separator/>
      </w:r>
    </w:p>
  </w:footnote>
  <w:footnote w:type="continuationSeparator" w:id="0">
    <w:p w:rsidR="00573CBC" w:rsidRDefault="00573CBC" w:rsidP="009767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498" w:type="dxa"/>
      <w:jc w:val="center"/>
      <w:tblInd w:w="0" w:type="dxa"/>
      <w:tblLayout w:type="fixed"/>
      <w:tblLook w:val="04A0" w:firstRow="1" w:lastRow="0" w:firstColumn="1" w:lastColumn="0" w:noHBand="0" w:noVBand="1"/>
    </w:tblPr>
    <w:tblGrid>
      <w:gridCol w:w="1838"/>
      <w:gridCol w:w="6379"/>
      <w:gridCol w:w="1281"/>
    </w:tblGrid>
    <w:tr w:rsidR="00870268" w:rsidTr="00602E90">
      <w:trPr>
        <w:trHeight w:val="983"/>
        <w:jc w:val="center"/>
      </w:trPr>
      <w:tc>
        <w:tcPr>
          <w:tcW w:w="1838" w:type="dxa"/>
        </w:tcPr>
        <w:p w:rsidR="00870268" w:rsidRDefault="00870268" w:rsidP="00976793">
          <w:pPr>
            <w:pStyle w:val="Encabezado"/>
          </w:pPr>
          <w:r>
            <w:rPr>
              <w:noProof/>
            </w:rPr>
            <w:drawing>
              <wp:anchor distT="0" distB="0" distL="114300" distR="114300" simplePos="0" relativeHeight="251659264" behindDoc="0" locked="0" layoutInCell="1" allowOverlap="1">
                <wp:simplePos x="0" y="0"/>
                <wp:positionH relativeFrom="column">
                  <wp:posOffset>169545</wp:posOffset>
                </wp:positionH>
                <wp:positionV relativeFrom="paragraph">
                  <wp:posOffset>92710</wp:posOffset>
                </wp:positionV>
                <wp:extent cx="677545" cy="574040"/>
                <wp:effectExtent l="0" t="0" r="0" b="0"/>
                <wp:wrapThrough wrapText="bothSides">
                  <wp:wrapPolygon edited="0">
                    <wp:start x="7288" y="0"/>
                    <wp:lineTo x="2429" y="2150"/>
                    <wp:lineTo x="2429" y="3584"/>
                    <wp:lineTo x="6680" y="11469"/>
                    <wp:lineTo x="607" y="14336"/>
                    <wp:lineTo x="607" y="20071"/>
                    <wp:lineTo x="8502" y="20788"/>
                    <wp:lineTo x="11539" y="20788"/>
                    <wp:lineTo x="18827" y="20071"/>
                    <wp:lineTo x="20041" y="13619"/>
                    <wp:lineTo x="16397" y="11469"/>
                    <wp:lineTo x="19434" y="5018"/>
                    <wp:lineTo x="18219" y="1434"/>
                    <wp:lineTo x="12754" y="0"/>
                    <wp:lineTo x="7288" y="0"/>
                  </wp:wrapPolygon>
                </wp:wrapThrough>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Complet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77545" cy="574040"/>
                        </a:xfrm>
                        <a:prstGeom prst="rect">
                          <a:avLst/>
                        </a:prstGeom>
                      </pic:spPr>
                    </pic:pic>
                  </a:graphicData>
                </a:graphic>
                <wp14:sizeRelH relativeFrom="page">
                  <wp14:pctWidth>0</wp14:pctWidth>
                </wp14:sizeRelH>
                <wp14:sizeRelV relativeFrom="page">
                  <wp14:pctHeight>0</wp14:pctHeight>
                </wp14:sizeRelV>
              </wp:anchor>
            </w:drawing>
          </w:r>
        </w:p>
      </w:tc>
      <w:tc>
        <w:tcPr>
          <w:tcW w:w="6379" w:type="dxa"/>
        </w:tcPr>
        <w:p w:rsidR="00870268" w:rsidRDefault="00870268" w:rsidP="00976793">
          <w:pPr>
            <w:spacing w:line="0" w:lineRule="atLeast"/>
            <w:ind w:right="300"/>
            <w:jc w:val="center"/>
            <w:rPr>
              <w:rFonts w:ascii="Arial" w:eastAsia="Arial" w:hAnsi="Arial"/>
              <w:b/>
            </w:rPr>
          </w:pPr>
        </w:p>
        <w:p w:rsidR="00870268" w:rsidRDefault="00870268" w:rsidP="00602E90">
          <w:pPr>
            <w:spacing w:line="0" w:lineRule="atLeast"/>
            <w:ind w:right="300"/>
            <w:jc w:val="center"/>
          </w:pPr>
          <w:r w:rsidRPr="00D70DB6">
            <w:rPr>
              <w:rFonts w:ascii="Arial" w:eastAsia="Arial" w:hAnsi="Arial"/>
              <w:b/>
              <w:sz w:val="28"/>
            </w:rPr>
            <w:t>CONFEWARE</w:t>
          </w:r>
          <w:r w:rsidRPr="00D70DB6">
            <w:rPr>
              <w:rFonts w:ascii="Arial" w:eastAsia="Arial" w:hAnsi="Arial"/>
              <w:b/>
              <w:sz w:val="28"/>
            </w:rPr>
            <w:br/>
            <w:t>Plan de Migración y Carga Inicial</w:t>
          </w:r>
        </w:p>
      </w:tc>
      <w:tc>
        <w:tcPr>
          <w:tcW w:w="1281" w:type="dxa"/>
        </w:tcPr>
        <w:p w:rsidR="00870268" w:rsidRPr="00D70DB6" w:rsidRDefault="00870268" w:rsidP="00976793">
          <w:pPr>
            <w:pStyle w:val="Encabezado"/>
          </w:pPr>
          <w:r>
            <w:rPr>
              <w:noProof/>
            </w:rPr>
            <w:drawing>
              <wp:anchor distT="0" distB="0" distL="114300" distR="114300" simplePos="0" relativeHeight="251658240" behindDoc="0" locked="0" layoutInCell="1" allowOverlap="1">
                <wp:simplePos x="0" y="0"/>
                <wp:positionH relativeFrom="column">
                  <wp:posOffset>5080</wp:posOffset>
                </wp:positionH>
                <wp:positionV relativeFrom="paragraph">
                  <wp:posOffset>49530</wp:posOffset>
                </wp:positionV>
                <wp:extent cx="655955" cy="568960"/>
                <wp:effectExtent l="0" t="0" r="0" b="2540"/>
                <wp:wrapThrough wrapText="bothSides">
                  <wp:wrapPolygon edited="0">
                    <wp:start x="0" y="0"/>
                    <wp:lineTo x="0" y="20973"/>
                    <wp:lineTo x="20701" y="20973"/>
                    <wp:lineTo x="20701" y="0"/>
                    <wp:lineTo x="0" y="0"/>
                  </wp:wrapPolygon>
                </wp:wrapThrough>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t="8337" b="9500"/>
                        <a:stretch/>
                      </pic:blipFill>
                      <pic:spPr bwMode="auto">
                        <a:xfrm>
                          <a:off x="0" y="0"/>
                          <a:ext cx="655955" cy="568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870268" w:rsidRDefault="0087026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19495CF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AE8944A"/>
    <w:lvl w:ilvl="0" w:tplc="FFFFFFFF">
      <w:start w:val="4"/>
      <w:numFmt w:val="decimal"/>
      <w:lvlText w:val="%1"/>
      <w:lvlJc w:val="left"/>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5558EC"/>
    <w:lvl w:ilvl="0" w:tplc="FFFFFFFF">
      <w:start w:val="5"/>
      <w:numFmt w:val="decimal"/>
      <w:lvlText w:val="%1"/>
      <w:lvlJc w:val="left"/>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17DF7AFF"/>
    <w:multiLevelType w:val="hybridMultilevel"/>
    <w:tmpl w:val="DD6C0CA8"/>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1F4BC9"/>
    <w:multiLevelType w:val="multilevel"/>
    <w:tmpl w:val="2116C9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7520F"/>
    <w:multiLevelType w:val="hybridMultilevel"/>
    <w:tmpl w:val="BDC6CEC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1B51B8"/>
    <w:multiLevelType w:val="hybridMultilevel"/>
    <w:tmpl w:val="BA864E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BCA799A"/>
    <w:multiLevelType w:val="hybridMultilevel"/>
    <w:tmpl w:val="A81E2CB2"/>
    <w:lvl w:ilvl="0" w:tplc="0C0A000D">
      <w:start w:val="1"/>
      <w:numFmt w:val="bullet"/>
      <w:lvlText w:val=""/>
      <w:lvlJc w:val="left"/>
      <w:pPr>
        <w:ind w:left="622" w:hanging="360"/>
      </w:pPr>
      <w:rPr>
        <w:rFonts w:ascii="Wingdings" w:hAnsi="Wingdings" w:hint="default"/>
      </w:rPr>
    </w:lvl>
    <w:lvl w:ilvl="1" w:tplc="0C0A0003" w:tentative="1">
      <w:start w:val="1"/>
      <w:numFmt w:val="bullet"/>
      <w:lvlText w:val="o"/>
      <w:lvlJc w:val="left"/>
      <w:pPr>
        <w:ind w:left="1342" w:hanging="360"/>
      </w:pPr>
      <w:rPr>
        <w:rFonts w:ascii="Courier New" w:hAnsi="Courier New" w:cs="Courier New" w:hint="default"/>
      </w:rPr>
    </w:lvl>
    <w:lvl w:ilvl="2" w:tplc="0C0A0005" w:tentative="1">
      <w:start w:val="1"/>
      <w:numFmt w:val="bullet"/>
      <w:lvlText w:val=""/>
      <w:lvlJc w:val="left"/>
      <w:pPr>
        <w:ind w:left="2062" w:hanging="360"/>
      </w:pPr>
      <w:rPr>
        <w:rFonts w:ascii="Wingdings" w:hAnsi="Wingdings" w:hint="default"/>
      </w:rPr>
    </w:lvl>
    <w:lvl w:ilvl="3" w:tplc="0C0A0001" w:tentative="1">
      <w:start w:val="1"/>
      <w:numFmt w:val="bullet"/>
      <w:lvlText w:val=""/>
      <w:lvlJc w:val="left"/>
      <w:pPr>
        <w:ind w:left="2782" w:hanging="360"/>
      </w:pPr>
      <w:rPr>
        <w:rFonts w:ascii="Symbol" w:hAnsi="Symbol" w:hint="default"/>
      </w:rPr>
    </w:lvl>
    <w:lvl w:ilvl="4" w:tplc="0C0A0003" w:tentative="1">
      <w:start w:val="1"/>
      <w:numFmt w:val="bullet"/>
      <w:lvlText w:val="o"/>
      <w:lvlJc w:val="left"/>
      <w:pPr>
        <w:ind w:left="3502" w:hanging="360"/>
      </w:pPr>
      <w:rPr>
        <w:rFonts w:ascii="Courier New" w:hAnsi="Courier New" w:cs="Courier New" w:hint="default"/>
      </w:rPr>
    </w:lvl>
    <w:lvl w:ilvl="5" w:tplc="0C0A0005" w:tentative="1">
      <w:start w:val="1"/>
      <w:numFmt w:val="bullet"/>
      <w:lvlText w:val=""/>
      <w:lvlJc w:val="left"/>
      <w:pPr>
        <w:ind w:left="4222" w:hanging="360"/>
      </w:pPr>
      <w:rPr>
        <w:rFonts w:ascii="Wingdings" w:hAnsi="Wingdings" w:hint="default"/>
      </w:rPr>
    </w:lvl>
    <w:lvl w:ilvl="6" w:tplc="0C0A0001" w:tentative="1">
      <w:start w:val="1"/>
      <w:numFmt w:val="bullet"/>
      <w:lvlText w:val=""/>
      <w:lvlJc w:val="left"/>
      <w:pPr>
        <w:ind w:left="4942" w:hanging="360"/>
      </w:pPr>
      <w:rPr>
        <w:rFonts w:ascii="Symbol" w:hAnsi="Symbol" w:hint="default"/>
      </w:rPr>
    </w:lvl>
    <w:lvl w:ilvl="7" w:tplc="0C0A0003" w:tentative="1">
      <w:start w:val="1"/>
      <w:numFmt w:val="bullet"/>
      <w:lvlText w:val="o"/>
      <w:lvlJc w:val="left"/>
      <w:pPr>
        <w:ind w:left="5662" w:hanging="360"/>
      </w:pPr>
      <w:rPr>
        <w:rFonts w:ascii="Courier New" w:hAnsi="Courier New" w:cs="Courier New" w:hint="default"/>
      </w:rPr>
    </w:lvl>
    <w:lvl w:ilvl="8" w:tplc="0C0A0005" w:tentative="1">
      <w:start w:val="1"/>
      <w:numFmt w:val="bullet"/>
      <w:lvlText w:val=""/>
      <w:lvlJc w:val="left"/>
      <w:pPr>
        <w:ind w:left="6382" w:hanging="360"/>
      </w:pPr>
      <w:rPr>
        <w:rFonts w:ascii="Wingdings" w:hAnsi="Wingdings" w:hint="default"/>
      </w:rPr>
    </w:lvl>
  </w:abstractNum>
  <w:abstractNum w:abstractNumId="8" w15:restartNumberingAfterBreak="0">
    <w:nsid w:val="7A9034CF"/>
    <w:multiLevelType w:val="multilevel"/>
    <w:tmpl w:val="53E2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7"/>
  </w:num>
  <w:num w:numId="5">
    <w:abstractNumId w:val="1"/>
  </w:num>
  <w:num w:numId="6">
    <w:abstractNumId w:val="2"/>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793"/>
    <w:rsid w:val="0005300E"/>
    <w:rsid w:val="000A19F8"/>
    <w:rsid w:val="000C4F79"/>
    <w:rsid w:val="00113FFC"/>
    <w:rsid w:val="001513D4"/>
    <w:rsid w:val="00172440"/>
    <w:rsid w:val="00225372"/>
    <w:rsid w:val="002432AF"/>
    <w:rsid w:val="00250AB6"/>
    <w:rsid w:val="002524CB"/>
    <w:rsid w:val="002B2464"/>
    <w:rsid w:val="00306CEA"/>
    <w:rsid w:val="00334DA8"/>
    <w:rsid w:val="0034102A"/>
    <w:rsid w:val="00377140"/>
    <w:rsid w:val="00391F26"/>
    <w:rsid w:val="003D1AAA"/>
    <w:rsid w:val="003D34D0"/>
    <w:rsid w:val="003D7C60"/>
    <w:rsid w:val="003E5B38"/>
    <w:rsid w:val="004256ED"/>
    <w:rsid w:val="00433616"/>
    <w:rsid w:val="00480C42"/>
    <w:rsid w:val="004A0AA8"/>
    <w:rsid w:val="00510D7D"/>
    <w:rsid w:val="00571D37"/>
    <w:rsid w:val="00573CBC"/>
    <w:rsid w:val="00580098"/>
    <w:rsid w:val="00586A46"/>
    <w:rsid w:val="005A0C9C"/>
    <w:rsid w:val="005A2FBD"/>
    <w:rsid w:val="00602E90"/>
    <w:rsid w:val="00625866"/>
    <w:rsid w:val="006976F0"/>
    <w:rsid w:val="006B3F7C"/>
    <w:rsid w:val="006D1D24"/>
    <w:rsid w:val="006F18A5"/>
    <w:rsid w:val="007061CC"/>
    <w:rsid w:val="0071380A"/>
    <w:rsid w:val="00870268"/>
    <w:rsid w:val="008740FA"/>
    <w:rsid w:val="00887B61"/>
    <w:rsid w:val="008B46DA"/>
    <w:rsid w:val="008D235B"/>
    <w:rsid w:val="008D4B9A"/>
    <w:rsid w:val="00955FCB"/>
    <w:rsid w:val="00976793"/>
    <w:rsid w:val="00977AA6"/>
    <w:rsid w:val="009A0DC2"/>
    <w:rsid w:val="009C19C4"/>
    <w:rsid w:val="009C421D"/>
    <w:rsid w:val="009D4EAD"/>
    <w:rsid w:val="00A05E90"/>
    <w:rsid w:val="00A376AC"/>
    <w:rsid w:val="00A47C9B"/>
    <w:rsid w:val="00A95D75"/>
    <w:rsid w:val="00B66267"/>
    <w:rsid w:val="00C03D5C"/>
    <w:rsid w:val="00C10259"/>
    <w:rsid w:val="00CF3C66"/>
    <w:rsid w:val="00D17AF9"/>
    <w:rsid w:val="00D53154"/>
    <w:rsid w:val="00D66339"/>
    <w:rsid w:val="00D805B3"/>
    <w:rsid w:val="00DA149C"/>
    <w:rsid w:val="00DC1FCD"/>
    <w:rsid w:val="00DD3E72"/>
    <w:rsid w:val="00E30DAD"/>
    <w:rsid w:val="00E40F44"/>
    <w:rsid w:val="00E518B6"/>
    <w:rsid w:val="00E866D9"/>
    <w:rsid w:val="00E9351A"/>
    <w:rsid w:val="00EB5738"/>
    <w:rsid w:val="00ED30F4"/>
    <w:rsid w:val="00ED3495"/>
    <w:rsid w:val="00FB472E"/>
    <w:rsid w:val="00FE1D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3BECC"/>
  <w15:chartTrackingRefBased/>
  <w15:docId w15:val="{B224C4FE-6F03-42A9-95BB-54C1FC664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793"/>
    <w:pPr>
      <w:spacing w:after="0" w:line="240" w:lineRule="auto"/>
    </w:pPr>
    <w:rPr>
      <w:rFonts w:ascii="Calibri" w:eastAsia="Calibri" w:hAnsi="Calibri" w:cs="Arial"/>
      <w:sz w:val="20"/>
      <w:szCs w:val="20"/>
      <w:lang w:eastAsia="es-ES"/>
    </w:rPr>
  </w:style>
  <w:style w:type="paragraph" w:styleId="Ttulo1">
    <w:name w:val="heading 1"/>
    <w:basedOn w:val="Normal"/>
    <w:next w:val="Normal"/>
    <w:link w:val="Ttulo1Car"/>
    <w:uiPriority w:val="9"/>
    <w:qFormat/>
    <w:rsid w:val="005A2FB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A2FB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B472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6793"/>
    <w:pPr>
      <w:tabs>
        <w:tab w:val="center" w:pos="4252"/>
        <w:tab w:val="right" w:pos="8504"/>
      </w:tabs>
    </w:pPr>
  </w:style>
  <w:style w:type="character" w:customStyle="1" w:styleId="EncabezadoCar">
    <w:name w:val="Encabezado Car"/>
    <w:basedOn w:val="Fuentedeprrafopredeter"/>
    <w:link w:val="Encabezado"/>
    <w:uiPriority w:val="99"/>
    <w:rsid w:val="00976793"/>
    <w:rPr>
      <w:rFonts w:ascii="Calibri" w:eastAsia="Calibri" w:hAnsi="Calibri" w:cs="Arial"/>
      <w:sz w:val="20"/>
      <w:szCs w:val="20"/>
      <w:lang w:eastAsia="es-ES"/>
    </w:rPr>
  </w:style>
  <w:style w:type="paragraph" w:styleId="Piedepgina">
    <w:name w:val="footer"/>
    <w:basedOn w:val="Normal"/>
    <w:link w:val="PiedepginaCar"/>
    <w:uiPriority w:val="99"/>
    <w:unhideWhenUsed/>
    <w:rsid w:val="00976793"/>
    <w:pPr>
      <w:tabs>
        <w:tab w:val="center" w:pos="4252"/>
        <w:tab w:val="right" w:pos="8504"/>
      </w:tabs>
    </w:pPr>
  </w:style>
  <w:style w:type="character" w:customStyle="1" w:styleId="PiedepginaCar">
    <w:name w:val="Pie de página Car"/>
    <w:basedOn w:val="Fuentedeprrafopredeter"/>
    <w:link w:val="Piedepgina"/>
    <w:uiPriority w:val="99"/>
    <w:rsid w:val="00976793"/>
    <w:rPr>
      <w:rFonts w:ascii="Calibri" w:eastAsia="Calibri" w:hAnsi="Calibri" w:cs="Arial"/>
      <w:sz w:val="20"/>
      <w:szCs w:val="20"/>
      <w:lang w:eastAsia="es-ES"/>
    </w:rPr>
  </w:style>
  <w:style w:type="table" w:styleId="Tablaconcuadrcula">
    <w:name w:val="Table Grid"/>
    <w:basedOn w:val="Tablanormal"/>
    <w:uiPriority w:val="59"/>
    <w:rsid w:val="00976793"/>
    <w:pPr>
      <w:spacing w:after="0" w:line="240" w:lineRule="auto"/>
    </w:pPr>
    <w:rPr>
      <w:rFonts w:ascii="Calibri" w:eastAsia="Calibri" w:hAnsi="Calibri" w:cs="Arial"/>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customStyle="1" w:styleId="Ttulo1Car">
    <w:name w:val="Título 1 Car"/>
    <w:basedOn w:val="Fuentedeprrafopredeter"/>
    <w:link w:val="Ttulo1"/>
    <w:uiPriority w:val="9"/>
    <w:rsid w:val="005A2FBD"/>
    <w:rPr>
      <w:rFonts w:asciiTheme="majorHAnsi" w:eastAsiaTheme="majorEastAsia" w:hAnsiTheme="majorHAnsi" w:cstheme="majorBidi"/>
      <w:color w:val="2E74B5" w:themeColor="accent1" w:themeShade="BF"/>
      <w:sz w:val="32"/>
      <w:szCs w:val="32"/>
      <w:lang w:eastAsia="es-ES"/>
    </w:rPr>
  </w:style>
  <w:style w:type="character" w:customStyle="1" w:styleId="Ttulo2Car">
    <w:name w:val="Título 2 Car"/>
    <w:basedOn w:val="Fuentedeprrafopredeter"/>
    <w:link w:val="Ttulo2"/>
    <w:uiPriority w:val="9"/>
    <w:rsid w:val="005A2FBD"/>
    <w:rPr>
      <w:rFonts w:asciiTheme="majorHAnsi" w:eastAsiaTheme="majorEastAsia" w:hAnsiTheme="majorHAnsi" w:cstheme="majorBidi"/>
      <w:color w:val="2E74B5" w:themeColor="accent1" w:themeShade="BF"/>
      <w:sz w:val="26"/>
      <w:szCs w:val="26"/>
      <w:lang w:eastAsia="es-ES"/>
    </w:rPr>
  </w:style>
  <w:style w:type="paragraph" w:styleId="Prrafodelista">
    <w:name w:val="List Paragraph"/>
    <w:basedOn w:val="Normal"/>
    <w:uiPriority w:val="34"/>
    <w:qFormat/>
    <w:rsid w:val="006D1D24"/>
    <w:pPr>
      <w:ind w:left="720"/>
      <w:contextualSpacing/>
    </w:pPr>
  </w:style>
  <w:style w:type="character" w:customStyle="1" w:styleId="Ttulo3Car">
    <w:name w:val="Título 3 Car"/>
    <w:basedOn w:val="Fuentedeprrafopredeter"/>
    <w:link w:val="Ttulo3"/>
    <w:uiPriority w:val="9"/>
    <w:rsid w:val="00FB472E"/>
    <w:rPr>
      <w:rFonts w:asciiTheme="majorHAnsi" w:eastAsiaTheme="majorEastAsia" w:hAnsiTheme="majorHAnsi" w:cstheme="majorBidi"/>
      <w:color w:val="1F4D78" w:themeColor="accent1" w:themeShade="7F"/>
      <w:sz w:val="24"/>
      <w:szCs w:val="24"/>
      <w:lang w:eastAsia="es-ES"/>
    </w:rPr>
  </w:style>
  <w:style w:type="character" w:styleId="Hipervnculo">
    <w:name w:val="Hyperlink"/>
    <w:basedOn w:val="Fuentedeprrafopredeter"/>
    <w:uiPriority w:val="99"/>
    <w:unhideWhenUsed/>
    <w:rsid w:val="006F18A5"/>
    <w:rPr>
      <w:color w:val="0563C1"/>
      <w:u w:val="single"/>
    </w:rPr>
  </w:style>
  <w:style w:type="paragraph" w:styleId="TtuloTDC">
    <w:name w:val="TOC Heading"/>
    <w:basedOn w:val="Ttulo1"/>
    <w:next w:val="Normal"/>
    <w:uiPriority w:val="39"/>
    <w:unhideWhenUsed/>
    <w:qFormat/>
    <w:rsid w:val="00FE1DDB"/>
    <w:pPr>
      <w:spacing w:line="259" w:lineRule="auto"/>
      <w:outlineLvl w:val="9"/>
    </w:pPr>
  </w:style>
  <w:style w:type="paragraph" w:styleId="TDC1">
    <w:name w:val="toc 1"/>
    <w:basedOn w:val="Normal"/>
    <w:next w:val="Normal"/>
    <w:autoRedefine/>
    <w:uiPriority w:val="39"/>
    <w:unhideWhenUsed/>
    <w:rsid w:val="00FE1DDB"/>
    <w:pPr>
      <w:spacing w:after="100"/>
    </w:pPr>
  </w:style>
  <w:style w:type="paragraph" w:styleId="TDC2">
    <w:name w:val="toc 2"/>
    <w:basedOn w:val="Normal"/>
    <w:next w:val="Normal"/>
    <w:autoRedefine/>
    <w:uiPriority w:val="39"/>
    <w:unhideWhenUsed/>
    <w:rsid w:val="00FE1DDB"/>
    <w:pPr>
      <w:spacing w:after="100"/>
      <w:ind w:left="200"/>
    </w:pPr>
  </w:style>
  <w:style w:type="paragraph" w:styleId="TDC3">
    <w:name w:val="toc 3"/>
    <w:basedOn w:val="Normal"/>
    <w:next w:val="Normal"/>
    <w:autoRedefine/>
    <w:uiPriority w:val="39"/>
    <w:unhideWhenUsed/>
    <w:rsid w:val="00FE1DDB"/>
    <w:pPr>
      <w:spacing w:after="100"/>
      <w:ind w:left="400"/>
    </w:pPr>
  </w:style>
  <w:style w:type="paragraph" w:styleId="Textonotapie">
    <w:name w:val="footnote text"/>
    <w:basedOn w:val="Normal"/>
    <w:link w:val="TextonotapieCar"/>
    <w:uiPriority w:val="99"/>
    <w:semiHidden/>
    <w:unhideWhenUsed/>
    <w:rsid w:val="00510D7D"/>
  </w:style>
  <w:style w:type="character" w:customStyle="1" w:styleId="TextonotapieCar">
    <w:name w:val="Texto nota pie Car"/>
    <w:basedOn w:val="Fuentedeprrafopredeter"/>
    <w:link w:val="Textonotapie"/>
    <w:uiPriority w:val="99"/>
    <w:semiHidden/>
    <w:rsid w:val="00510D7D"/>
    <w:rPr>
      <w:rFonts w:ascii="Calibri" w:eastAsia="Calibri" w:hAnsi="Calibri" w:cs="Arial"/>
      <w:sz w:val="20"/>
      <w:szCs w:val="20"/>
      <w:lang w:eastAsia="es-ES"/>
    </w:rPr>
  </w:style>
  <w:style w:type="character" w:styleId="Refdenotaalpie">
    <w:name w:val="footnote reference"/>
    <w:basedOn w:val="Fuentedeprrafopredeter"/>
    <w:uiPriority w:val="99"/>
    <w:semiHidden/>
    <w:unhideWhenUsed/>
    <w:rsid w:val="00510D7D"/>
    <w:rPr>
      <w:vertAlign w:val="superscript"/>
    </w:rPr>
  </w:style>
  <w:style w:type="paragraph" w:customStyle="1" w:styleId="Standard">
    <w:name w:val="Standard"/>
    <w:rsid w:val="000A19F8"/>
    <w:pPr>
      <w:widowControl w:val="0"/>
      <w:suppressAutoHyphens/>
      <w:autoSpaceDN w:val="0"/>
      <w:spacing w:after="0" w:line="240" w:lineRule="auto"/>
      <w:textAlignment w:val="baseline"/>
    </w:pPr>
    <w:rPr>
      <w:rFonts w:ascii="NewsGotT" w:eastAsia="Arial Unicode MS" w:hAnsi="NewsGotT" w:cs="Tahoma"/>
      <w:kern w:val="3"/>
      <w:sz w:val="20"/>
      <w:szCs w:val="24"/>
      <w:lang w:eastAsia="es-ES"/>
    </w:rPr>
  </w:style>
  <w:style w:type="paragraph" w:customStyle="1" w:styleId="TableContents">
    <w:name w:val="Table Contents"/>
    <w:basedOn w:val="Standard"/>
    <w:rsid w:val="000A19F8"/>
    <w:pPr>
      <w:suppressLineNumbers/>
      <w:jc w:val="both"/>
    </w:pPr>
  </w:style>
  <w:style w:type="table" w:styleId="Tabladecuadrcula1clara">
    <w:name w:val="Grid Table 1 Light"/>
    <w:basedOn w:val="Tablanormal"/>
    <w:uiPriority w:val="46"/>
    <w:rsid w:val="00CF3C6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39918">
      <w:bodyDiv w:val="1"/>
      <w:marLeft w:val="0"/>
      <w:marRight w:val="0"/>
      <w:marTop w:val="0"/>
      <w:marBottom w:val="0"/>
      <w:divBdr>
        <w:top w:val="none" w:sz="0" w:space="0" w:color="auto"/>
        <w:left w:val="none" w:sz="0" w:space="0" w:color="auto"/>
        <w:bottom w:val="none" w:sz="0" w:space="0" w:color="auto"/>
        <w:right w:val="none" w:sz="0" w:space="0" w:color="auto"/>
      </w:divBdr>
    </w:div>
    <w:div w:id="98377478">
      <w:bodyDiv w:val="1"/>
      <w:marLeft w:val="0"/>
      <w:marRight w:val="0"/>
      <w:marTop w:val="0"/>
      <w:marBottom w:val="0"/>
      <w:divBdr>
        <w:top w:val="none" w:sz="0" w:space="0" w:color="auto"/>
        <w:left w:val="none" w:sz="0" w:space="0" w:color="auto"/>
        <w:bottom w:val="none" w:sz="0" w:space="0" w:color="auto"/>
        <w:right w:val="none" w:sz="0" w:space="0" w:color="auto"/>
      </w:divBdr>
    </w:div>
    <w:div w:id="106200789">
      <w:bodyDiv w:val="1"/>
      <w:marLeft w:val="0"/>
      <w:marRight w:val="0"/>
      <w:marTop w:val="0"/>
      <w:marBottom w:val="0"/>
      <w:divBdr>
        <w:top w:val="none" w:sz="0" w:space="0" w:color="auto"/>
        <w:left w:val="none" w:sz="0" w:space="0" w:color="auto"/>
        <w:bottom w:val="none" w:sz="0" w:space="0" w:color="auto"/>
        <w:right w:val="none" w:sz="0" w:space="0" w:color="auto"/>
      </w:divBdr>
    </w:div>
    <w:div w:id="109203970">
      <w:bodyDiv w:val="1"/>
      <w:marLeft w:val="0"/>
      <w:marRight w:val="0"/>
      <w:marTop w:val="0"/>
      <w:marBottom w:val="0"/>
      <w:divBdr>
        <w:top w:val="none" w:sz="0" w:space="0" w:color="auto"/>
        <w:left w:val="none" w:sz="0" w:space="0" w:color="auto"/>
        <w:bottom w:val="none" w:sz="0" w:space="0" w:color="auto"/>
        <w:right w:val="none" w:sz="0" w:space="0" w:color="auto"/>
      </w:divBdr>
    </w:div>
    <w:div w:id="221870220">
      <w:bodyDiv w:val="1"/>
      <w:marLeft w:val="0"/>
      <w:marRight w:val="0"/>
      <w:marTop w:val="0"/>
      <w:marBottom w:val="0"/>
      <w:divBdr>
        <w:top w:val="none" w:sz="0" w:space="0" w:color="auto"/>
        <w:left w:val="none" w:sz="0" w:space="0" w:color="auto"/>
        <w:bottom w:val="none" w:sz="0" w:space="0" w:color="auto"/>
        <w:right w:val="none" w:sz="0" w:space="0" w:color="auto"/>
      </w:divBdr>
    </w:div>
    <w:div w:id="606738326">
      <w:bodyDiv w:val="1"/>
      <w:marLeft w:val="0"/>
      <w:marRight w:val="0"/>
      <w:marTop w:val="0"/>
      <w:marBottom w:val="0"/>
      <w:divBdr>
        <w:top w:val="none" w:sz="0" w:space="0" w:color="auto"/>
        <w:left w:val="none" w:sz="0" w:space="0" w:color="auto"/>
        <w:bottom w:val="none" w:sz="0" w:space="0" w:color="auto"/>
        <w:right w:val="none" w:sz="0" w:space="0" w:color="auto"/>
      </w:divBdr>
    </w:div>
    <w:div w:id="727610815">
      <w:bodyDiv w:val="1"/>
      <w:marLeft w:val="0"/>
      <w:marRight w:val="0"/>
      <w:marTop w:val="0"/>
      <w:marBottom w:val="0"/>
      <w:divBdr>
        <w:top w:val="none" w:sz="0" w:space="0" w:color="auto"/>
        <w:left w:val="none" w:sz="0" w:space="0" w:color="auto"/>
        <w:bottom w:val="none" w:sz="0" w:space="0" w:color="auto"/>
        <w:right w:val="none" w:sz="0" w:space="0" w:color="auto"/>
      </w:divBdr>
    </w:div>
    <w:div w:id="1063721258">
      <w:bodyDiv w:val="1"/>
      <w:marLeft w:val="0"/>
      <w:marRight w:val="0"/>
      <w:marTop w:val="0"/>
      <w:marBottom w:val="0"/>
      <w:divBdr>
        <w:top w:val="none" w:sz="0" w:space="0" w:color="auto"/>
        <w:left w:val="none" w:sz="0" w:space="0" w:color="auto"/>
        <w:bottom w:val="none" w:sz="0" w:space="0" w:color="auto"/>
        <w:right w:val="none" w:sz="0" w:space="0" w:color="auto"/>
      </w:divBdr>
    </w:div>
    <w:div w:id="1328946446">
      <w:bodyDiv w:val="1"/>
      <w:marLeft w:val="0"/>
      <w:marRight w:val="0"/>
      <w:marTop w:val="0"/>
      <w:marBottom w:val="0"/>
      <w:divBdr>
        <w:top w:val="none" w:sz="0" w:space="0" w:color="auto"/>
        <w:left w:val="none" w:sz="0" w:space="0" w:color="auto"/>
        <w:bottom w:val="none" w:sz="0" w:space="0" w:color="auto"/>
        <w:right w:val="none" w:sz="0" w:space="0" w:color="auto"/>
      </w:divBdr>
    </w:div>
    <w:div w:id="1419213640">
      <w:bodyDiv w:val="1"/>
      <w:marLeft w:val="0"/>
      <w:marRight w:val="0"/>
      <w:marTop w:val="0"/>
      <w:marBottom w:val="0"/>
      <w:divBdr>
        <w:top w:val="none" w:sz="0" w:space="0" w:color="auto"/>
        <w:left w:val="none" w:sz="0" w:space="0" w:color="auto"/>
        <w:bottom w:val="none" w:sz="0" w:space="0" w:color="auto"/>
        <w:right w:val="none" w:sz="0" w:space="0" w:color="auto"/>
      </w:divBdr>
    </w:div>
    <w:div w:id="1632789059">
      <w:bodyDiv w:val="1"/>
      <w:marLeft w:val="0"/>
      <w:marRight w:val="0"/>
      <w:marTop w:val="0"/>
      <w:marBottom w:val="0"/>
      <w:divBdr>
        <w:top w:val="none" w:sz="0" w:space="0" w:color="auto"/>
        <w:left w:val="none" w:sz="0" w:space="0" w:color="auto"/>
        <w:bottom w:val="none" w:sz="0" w:space="0" w:color="auto"/>
        <w:right w:val="none" w:sz="0" w:space="0" w:color="auto"/>
      </w:divBdr>
    </w:div>
    <w:div w:id="1782340551">
      <w:bodyDiv w:val="1"/>
      <w:marLeft w:val="0"/>
      <w:marRight w:val="0"/>
      <w:marTop w:val="0"/>
      <w:marBottom w:val="0"/>
      <w:divBdr>
        <w:top w:val="none" w:sz="0" w:space="0" w:color="auto"/>
        <w:left w:val="none" w:sz="0" w:space="0" w:color="auto"/>
        <w:bottom w:val="none" w:sz="0" w:space="0" w:color="auto"/>
        <w:right w:val="none" w:sz="0" w:space="0" w:color="auto"/>
      </w:divBdr>
    </w:div>
    <w:div w:id="1904678797">
      <w:bodyDiv w:val="1"/>
      <w:marLeft w:val="0"/>
      <w:marRight w:val="0"/>
      <w:marTop w:val="0"/>
      <w:marBottom w:val="0"/>
      <w:divBdr>
        <w:top w:val="none" w:sz="0" w:space="0" w:color="auto"/>
        <w:left w:val="none" w:sz="0" w:space="0" w:color="auto"/>
        <w:bottom w:val="none" w:sz="0" w:space="0" w:color="auto"/>
        <w:right w:val="none" w:sz="0" w:space="0" w:color="auto"/>
      </w:divBdr>
    </w:div>
    <w:div w:id="207272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Natalia\Desktop\Proyecto%20ConfeWare\version%20III\diagramas\Modelo%20%20relacional\diccionario.html" TargetMode="External"/><Relationship Id="rId21" Type="http://schemas.openxmlformats.org/officeDocument/2006/relationships/hyperlink" Target="file:///C:\Users\Natalia\Desktop\Proyecto%20ConfeWare\version%20III\diagramas\Modelo%20%20relacional\diccionario.html" TargetMode="External"/><Relationship Id="rId42" Type="http://schemas.openxmlformats.org/officeDocument/2006/relationships/hyperlink" Target="file:///C:\Users\Natalia\Desktop\Proyecto%20ConfeWare\version%20III\diagramas\Modelo%20%20relacional\diccionario.html" TargetMode="External"/><Relationship Id="rId47" Type="http://schemas.openxmlformats.org/officeDocument/2006/relationships/hyperlink" Target="file:///C:\Users\Natalia\Desktop\Proyecto%20ConfeWare\version%20III\diagramas\Modelo%20%20relacional\diccionario.html" TargetMode="External"/><Relationship Id="rId63" Type="http://schemas.openxmlformats.org/officeDocument/2006/relationships/image" Target="media/image17.png"/><Relationship Id="rId68" Type="http://schemas.openxmlformats.org/officeDocument/2006/relationships/image" Target="media/image22.png"/><Relationship Id="rId16" Type="http://schemas.openxmlformats.org/officeDocument/2006/relationships/hyperlink" Target="file:///C:\Users\Natalia\Desktop\Proyecto%20ConfeWare\version%20III\diagramas\Modelo%20%20relacional\diccionario.html" TargetMode="External"/><Relationship Id="rId11" Type="http://schemas.openxmlformats.org/officeDocument/2006/relationships/hyperlink" Target="file:///C:\Users\Natalia\Desktop\Proyecto%20ConfeWare\version%20III\diagramas\Modelo%20%20relacional\diccionario.html" TargetMode="External"/><Relationship Id="rId24" Type="http://schemas.openxmlformats.org/officeDocument/2006/relationships/hyperlink" Target="file:///C:\Users\Natalia\Desktop\Proyecto%20ConfeWare\version%20III\diagramas\Modelo%20%20relacional\diccionario.html" TargetMode="External"/><Relationship Id="rId32" Type="http://schemas.openxmlformats.org/officeDocument/2006/relationships/hyperlink" Target="file:///C:\Users\Natalia\Desktop\Proyecto%20ConfeWare\version%20III\diagramas\Modelo%20%20relacional\diccionario.html" TargetMode="External"/><Relationship Id="rId37" Type="http://schemas.openxmlformats.org/officeDocument/2006/relationships/hyperlink" Target="file:///C:\Users\Natalia\Desktop\Proyecto%20ConfeWare\version%20III\diagramas\Modelo%20%20relacional\diccionario.html" TargetMode="External"/><Relationship Id="rId40" Type="http://schemas.openxmlformats.org/officeDocument/2006/relationships/hyperlink" Target="file:///C:\Users\Natalia\Desktop\Proyecto%20ConfeWare\version%20III\diagramas\Modelo%20%20relacional\diccionario.html" TargetMode="External"/><Relationship Id="rId45" Type="http://schemas.openxmlformats.org/officeDocument/2006/relationships/hyperlink" Target="file:///C:\Users\Natalia\Desktop\Proyecto%20ConfeWare\version%20III\diagramas\Modelo%20%20relacional\diccionario.html" TargetMode="External"/><Relationship Id="rId53" Type="http://schemas.openxmlformats.org/officeDocument/2006/relationships/image" Target="media/image7.png"/><Relationship Id="rId58" Type="http://schemas.openxmlformats.org/officeDocument/2006/relationships/image" Target="media/image12.png"/><Relationship Id="rId66" Type="http://schemas.openxmlformats.org/officeDocument/2006/relationships/image" Target="media/image20.png"/><Relationship Id="rId74" Type="http://schemas.openxmlformats.org/officeDocument/2006/relationships/image" Target="media/image28.png"/><Relationship Id="rId5" Type="http://schemas.openxmlformats.org/officeDocument/2006/relationships/webSettings" Target="webSettings.xml"/><Relationship Id="rId61" Type="http://schemas.openxmlformats.org/officeDocument/2006/relationships/image" Target="media/image15.png"/><Relationship Id="rId19" Type="http://schemas.openxmlformats.org/officeDocument/2006/relationships/hyperlink" Target="file:///C:\Users\Natalia\Desktop\Proyecto%20ConfeWare\version%20III\diagramas\Modelo%20%20relacional\diccionario.html" TargetMode="External"/><Relationship Id="rId14" Type="http://schemas.openxmlformats.org/officeDocument/2006/relationships/hyperlink" Target="file:///C:\Users\Natalia\Desktop\Proyecto%20ConfeWare\version%20III\diagramas\Modelo%20%20relacional\diccionario.html" TargetMode="External"/><Relationship Id="rId22" Type="http://schemas.openxmlformats.org/officeDocument/2006/relationships/hyperlink" Target="file:///C:\Users\Natalia\Desktop\Proyecto%20ConfeWare\version%20III\diagramas\Modelo%20%20relacional\diccionario.html" TargetMode="External"/><Relationship Id="rId27" Type="http://schemas.openxmlformats.org/officeDocument/2006/relationships/hyperlink" Target="file:///C:\Users\Natalia\Desktop\Proyecto%20ConfeWare\version%20III\diagramas\Modelo%20%20relacional\diccionario.html" TargetMode="External"/><Relationship Id="rId30" Type="http://schemas.openxmlformats.org/officeDocument/2006/relationships/hyperlink" Target="file:///C:\Users\Natalia\Desktop\Proyecto%20ConfeWare\version%20III\diagramas\Modelo%20%20relacional\diccionario.html" TargetMode="External"/><Relationship Id="rId35" Type="http://schemas.openxmlformats.org/officeDocument/2006/relationships/hyperlink" Target="file:///C:\Users\Natalia\Desktop\Proyecto%20ConfeWare\version%20III\diagramas\Modelo%20%20relacional\diccionario.html" TargetMode="External"/><Relationship Id="rId43" Type="http://schemas.openxmlformats.org/officeDocument/2006/relationships/hyperlink" Target="file:///C:\Users\Natalia\Desktop\Proyecto%20ConfeWare\version%20III\diagramas\Modelo%20%20relacional\diccionario.html" TargetMode="External"/><Relationship Id="rId48" Type="http://schemas.openxmlformats.org/officeDocument/2006/relationships/hyperlink" Target="file:///C:\Users\Natalia\Desktop\Proyecto%20ConfeWare\version%20III\diagramas\Modelo%20%20relacional\diccionario.html" TargetMode="External"/><Relationship Id="rId56" Type="http://schemas.openxmlformats.org/officeDocument/2006/relationships/image" Target="media/image10.png"/><Relationship Id="rId64" Type="http://schemas.openxmlformats.org/officeDocument/2006/relationships/image" Target="media/image18.png"/><Relationship Id="rId69" Type="http://schemas.openxmlformats.org/officeDocument/2006/relationships/image" Target="media/image23.png"/><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5.png"/><Relationship Id="rId72"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hyperlink" Target="file:///C:\Users\Natalia\Desktop\Proyecto%20ConfeWare\version%20III\diagramas\Modelo%20%20relacional\diccionario.html" TargetMode="External"/><Relationship Id="rId17" Type="http://schemas.openxmlformats.org/officeDocument/2006/relationships/hyperlink" Target="file:///C:\Users\Natalia\Desktop\Proyecto%20ConfeWare\version%20III\diagramas\Modelo%20%20relacional\diccionario.html" TargetMode="External"/><Relationship Id="rId25" Type="http://schemas.openxmlformats.org/officeDocument/2006/relationships/hyperlink" Target="file:///C:\Users\Natalia\Desktop\Proyecto%20ConfeWare\version%20III\diagramas\Modelo%20%20relacional\diccionario.html" TargetMode="External"/><Relationship Id="rId33" Type="http://schemas.openxmlformats.org/officeDocument/2006/relationships/hyperlink" Target="file:///C:\Users\Natalia\Desktop\Proyecto%20ConfeWare\version%20III\diagramas\Modelo%20%20relacional\diccionario.html" TargetMode="External"/><Relationship Id="rId38" Type="http://schemas.openxmlformats.org/officeDocument/2006/relationships/hyperlink" Target="file:///C:\Users\Natalia\Desktop\Proyecto%20ConfeWare\version%20III\diagramas\Modelo%20%20relacional\diccionario.html" TargetMode="External"/><Relationship Id="rId46" Type="http://schemas.openxmlformats.org/officeDocument/2006/relationships/hyperlink" Target="file:///C:\Users\Natalia\Desktop\Proyecto%20ConfeWare\version%20III\diagramas\Modelo%20%20relacional\diccionario.html" TargetMode="External"/><Relationship Id="rId59" Type="http://schemas.openxmlformats.org/officeDocument/2006/relationships/image" Target="media/image13.png"/><Relationship Id="rId67" Type="http://schemas.openxmlformats.org/officeDocument/2006/relationships/image" Target="media/image21.png"/><Relationship Id="rId20" Type="http://schemas.openxmlformats.org/officeDocument/2006/relationships/hyperlink" Target="file:///C:\Users\Natalia\Desktop\Proyecto%20ConfeWare\version%20III\diagramas\Modelo%20%20relacional\diccionario.html" TargetMode="External"/><Relationship Id="rId41" Type="http://schemas.openxmlformats.org/officeDocument/2006/relationships/hyperlink" Target="file:///C:\Users\Natalia\Desktop\Proyecto%20ConfeWare\version%20III\diagramas\Modelo%20%20relacional\diccionario.html" TargetMode="External"/><Relationship Id="rId54" Type="http://schemas.openxmlformats.org/officeDocument/2006/relationships/image" Target="media/image8.png"/><Relationship Id="rId62" Type="http://schemas.openxmlformats.org/officeDocument/2006/relationships/image" Target="media/image16.png"/><Relationship Id="rId70" Type="http://schemas.openxmlformats.org/officeDocument/2006/relationships/image" Target="media/image24.png"/><Relationship Id="rId75"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Natalia\Desktop\Proyecto%20ConfeWare\version%20III\diagramas\Modelo%20%20relacional\diccionario.html" TargetMode="External"/><Relationship Id="rId23" Type="http://schemas.openxmlformats.org/officeDocument/2006/relationships/hyperlink" Target="file:///C:\Users\Natalia\Desktop\Proyecto%20ConfeWare\version%20III\diagramas\Modelo%20%20relacional\diccionario.html" TargetMode="External"/><Relationship Id="rId28" Type="http://schemas.openxmlformats.org/officeDocument/2006/relationships/hyperlink" Target="file:///C:\Users\Natalia\Desktop\Proyecto%20ConfeWare\version%20III\diagramas\Modelo%20%20relacional\diccionario.html" TargetMode="External"/><Relationship Id="rId36" Type="http://schemas.openxmlformats.org/officeDocument/2006/relationships/hyperlink" Target="file:///C:\Users\Natalia\Desktop\Proyecto%20ConfeWare\version%20III\diagramas\Modelo%20%20relacional\diccionario.html" TargetMode="External"/><Relationship Id="rId49" Type="http://schemas.openxmlformats.org/officeDocument/2006/relationships/header" Target="header1.xml"/><Relationship Id="rId57" Type="http://schemas.openxmlformats.org/officeDocument/2006/relationships/image" Target="media/image11.png"/><Relationship Id="rId10" Type="http://schemas.openxmlformats.org/officeDocument/2006/relationships/hyperlink" Target="file:///C:\Users\Natalia\Desktop\Proyecto%20ConfeWare\version%20III\diagramas\Modelo%20%20relacional\diccionario.html" TargetMode="External"/><Relationship Id="rId31" Type="http://schemas.openxmlformats.org/officeDocument/2006/relationships/hyperlink" Target="file:///C:\Users\Natalia\Desktop\Proyecto%20ConfeWare\version%20III\diagramas\Modelo%20%20relacional\diccionario.html" TargetMode="External"/><Relationship Id="rId44" Type="http://schemas.openxmlformats.org/officeDocument/2006/relationships/hyperlink" Target="file:///C:\Users\Natalia\Desktop\Proyecto%20ConfeWare\version%20III\diagramas\Modelo%20%20relacional\diccionario.html" TargetMode="External"/><Relationship Id="rId52" Type="http://schemas.openxmlformats.org/officeDocument/2006/relationships/image" Target="media/image6.png"/><Relationship Id="rId60" Type="http://schemas.openxmlformats.org/officeDocument/2006/relationships/image" Target="media/image14.png"/><Relationship Id="rId65" Type="http://schemas.openxmlformats.org/officeDocument/2006/relationships/image" Target="media/image19.png"/><Relationship Id="rId73" Type="http://schemas.openxmlformats.org/officeDocument/2006/relationships/image" Target="media/image27.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file:///C:\Users\Natalia\Desktop\Proyecto%20ConfeWare\version%20III\diagramas\Modelo%20%20relacional\diccionario.html" TargetMode="External"/><Relationship Id="rId18" Type="http://schemas.openxmlformats.org/officeDocument/2006/relationships/hyperlink" Target="file:///C:\Users\Natalia\Desktop\Proyecto%20ConfeWare\version%20III\diagramas\Modelo%20%20relacional\diccionario.html" TargetMode="External"/><Relationship Id="rId39" Type="http://schemas.openxmlformats.org/officeDocument/2006/relationships/hyperlink" Target="file:///C:\Users\Natalia\Desktop\Proyecto%20ConfeWare\version%20III\diagramas\Modelo%20%20relacional\diccionario.html" TargetMode="External"/><Relationship Id="rId34" Type="http://schemas.openxmlformats.org/officeDocument/2006/relationships/hyperlink" Target="file:///C:\Users\Natalia\Desktop\Proyecto%20ConfeWare\version%20III\diagramas\Modelo%20%20relacional\diccionario.html" TargetMode="External"/><Relationship Id="rId50" Type="http://schemas.openxmlformats.org/officeDocument/2006/relationships/footer" Target="footer1.xml"/><Relationship Id="rId55" Type="http://schemas.openxmlformats.org/officeDocument/2006/relationships/image" Target="media/image9.png"/><Relationship Id="rId76" Type="http://schemas.openxmlformats.org/officeDocument/2006/relationships/image" Target="media/image30.png"/><Relationship Id="rId7" Type="http://schemas.openxmlformats.org/officeDocument/2006/relationships/endnotes" Target="endnotes.xml"/><Relationship Id="rId71" Type="http://schemas.openxmlformats.org/officeDocument/2006/relationships/image" Target="media/image25.png"/><Relationship Id="rId2" Type="http://schemas.openxmlformats.org/officeDocument/2006/relationships/numbering" Target="numbering.xml"/><Relationship Id="rId29" Type="http://schemas.openxmlformats.org/officeDocument/2006/relationships/hyperlink" Target="file:///C:\Users\Natalia\Desktop\Proyecto%20ConfeWare\version%20III\diagramas\Modelo%20%20relacional\diccionario.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33303-62E6-4771-8231-008F04E9A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24</Pages>
  <Words>3102</Words>
  <Characters>17064</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Natalia</cp:lastModifiedBy>
  <cp:revision>25</cp:revision>
  <dcterms:created xsi:type="dcterms:W3CDTF">2017-07-24T16:32:00Z</dcterms:created>
  <dcterms:modified xsi:type="dcterms:W3CDTF">2017-07-25T15:51:00Z</dcterms:modified>
</cp:coreProperties>
</file>